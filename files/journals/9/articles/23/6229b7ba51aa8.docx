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C5E" w:rsidRDefault="00440B8C">
      <w:pPr>
        <w:spacing w:before="82" w:line="240" w:lineRule="exact"/>
        <w:ind w:left="382" w:right="384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ANAL</w:t>
      </w:r>
      <w:r>
        <w:rPr>
          <w:sz w:val="22"/>
          <w:szCs w:val="22"/>
        </w:rPr>
        <w:t>ISA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KEPU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GAN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EN</w:t>
      </w:r>
      <w:r>
        <w:rPr>
          <w:sz w:val="22"/>
          <w:szCs w:val="22"/>
        </w:rPr>
        <w:t>GAN</w:t>
      </w:r>
      <w:r>
        <w:rPr>
          <w:spacing w:val="26"/>
          <w:sz w:val="22"/>
          <w:szCs w:val="22"/>
        </w:rPr>
        <w:t xml:space="preserve"> </w:t>
      </w:r>
      <w:r>
        <w:rPr>
          <w:spacing w:val="3"/>
          <w:w w:val="106"/>
          <w:sz w:val="22"/>
          <w:szCs w:val="22"/>
        </w:rPr>
        <w:t>I</w:t>
      </w:r>
      <w:r>
        <w:rPr>
          <w:spacing w:val="-1"/>
          <w:w w:val="106"/>
          <w:sz w:val="22"/>
          <w:szCs w:val="22"/>
        </w:rPr>
        <w:t>NTE</w:t>
      </w:r>
      <w:r>
        <w:rPr>
          <w:spacing w:val="-2"/>
          <w:w w:val="106"/>
          <w:sz w:val="22"/>
          <w:szCs w:val="22"/>
        </w:rPr>
        <w:t>G</w:t>
      </w:r>
      <w:r>
        <w:rPr>
          <w:spacing w:val="-1"/>
          <w:w w:val="106"/>
          <w:sz w:val="22"/>
          <w:szCs w:val="22"/>
        </w:rPr>
        <w:t>RA</w:t>
      </w:r>
      <w:r>
        <w:rPr>
          <w:w w:val="106"/>
          <w:sz w:val="22"/>
          <w:szCs w:val="22"/>
        </w:rPr>
        <w:t>SI</w:t>
      </w:r>
      <w:r>
        <w:rPr>
          <w:spacing w:val="4"/>
          <w:w w:val="10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M</w:t>
      </w:r>
      <w:r>
        <w:rPr>
          <w:spacing w:val="-2"/>
          <w:w w:val="106"/>
          <w:sz w:val="22"/>
          <w:szCs w:val="22"/>
        </w:rPr>
        <w:t>E</w:t>
      </w:r>
      <w:r>
        <w:rPr>
          <w:spacing w:val="-1"/>
          <w:w w:val="106"/>
          <w:sz w:val="22"/>
          <w:szCs w:val="22"/>
        </w:rPr>
        <w:t>T</w:t>
      </w:r>
      <w:r>
        <w:rPr>
          <w:w w:val="106"/>
          <w:sz w:val="22"/>
          <w:szCs w:val="22"/>
        </w:rPr>
        <w:t>ODE</w:t>
      </w:r>
      <w:r>
        <w:rPr>
          <w:spacing w:val="7"/>
          <w:w w:val="10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RVQUA</w:t>
      </w:r>
      <w:r>
        <w:rPr>
          <w:sz w:val="22"/>
          <w:szCs w:val="22"/>
        </w:rPr>
        <w:t>L</w:t>
      </w:r>
      <w:r>
        <w:rPr>
          <w:spacing w:val="-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AN 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27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DI</w:t>
      </w:r>
    </w:p>
    <w:p w:rsidR="009E4C5E" w:rsidRDefault="00440B8C">
      <w:pPr>
        <w:spacing w:line="240" w:lineRule="exact"/>
        <w:ind w:left="3671" w:right="3671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BUK</w:t>
      </w:r>
      <w:r>
        <w:rPr>
          <w:spacing w:val="14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M</w:t>
      </w:r>
      <w:r>
        <w:rPr>
          <w:spacing w:val="-2"/>
          <w:w w:val="104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pacing w:val="-2"/>
          <w:w w:val="108"/>
          <w:sz w:val="22"/>
          <w:szCs w:val="22"/>
        </w:rPr>
        <w:t>G</w:t>
      </w:r>
      <w:r>
        <w:rPr>
          <w:w w:val="111"/>
          <w:sz w:val="22"/>
          <w:szCs w:val="22"/>
        </w:rPr>
        <w:t>IR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ind w:left="3962" w:right="3962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di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o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U</w:t>
      </w:r>
      <w:r>
        <w:rPr>
          <w:w w:val="107"/>
          <w:sz w:val="22"/>
          <w:szCs w:val="22"/>
        </w:rPr>
        <w:t>t</w:t>
      </w:r>
      <w:r>
        <w:rPr>
          <w:spacing w:val="-2"/>
          <w:w w:val="107"/>
          <w:sz w:val="22"/>
          <w:szCs w:val="22"/>
        </w:rPr>
        <w:t>o</w:t>
      </w:r>
      <w:r>
        <w:rPr>
          <w:w w:val="105"/>
          <w:sz w:val="22"/>
          <w:szCs w:val="22"/>
        </w:rPr>
        <w:t>mo</w:t>
      </w:r>
    </w:p>
    <w:p w:rsidR="009E4C5E" w:rsidRDefault="00440B8C">
      <w:pPr>
        <w:spacing w:line="240" w:lineRule="exact"/>
        <w:ind w:left="1372" w:right="1374"/>
        <w:jc w:val="center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nik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ndustr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nik</w:t>
      </w:r>
      <w:r>
        <w:rPr>
          <w:spacing w:val="-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ndustri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G</w:t>
      </w:r>
      <w:r>
        <w:rPr>
          <w:spacing w:val="-1"/>
          <w:sz w:val="22"/>
          <w:szCs w:val="22"/>
        </w:rPr>
        <w:t xml:space="preserve"> BANYU</w:t>
      </w:r>
      <w:r>
        <w:rPr>
          <w:sz w:val="22"/>
          <w:szCs w:val="22"/>
        </w:rPr>
        <w:t>W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GI</w:t>
      </w:r>
    </w:p>
    <w:p w:rsidR="009E4C5E" w:rsidRDefault="00440B8C">
      <w:pPr>
        <w:spacing w:line="240" w:lineRule="exact"/>
        <w:ind w:left="314" w:right="311"/>
        <w:jc w:val="center"/>
        <w:rPr>
          <w:sz w:val="22"/>
          <w:szCs w:val="22"/>
        </w:rPr>
      </w:pP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L.</w:t>
      </w:r>
      <w:r>
        <w:rPr>
          <w:spacing w:val="-4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sda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di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uc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pto,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aru,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c.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 xml:space="preserve">i, </w:t>
      </w:r>
      <w:r>
        <w:rPr>
          <w:spacing w:val="1"/>
          <w:sz w:val="22"/>
          <w:szCs w:val="22"/>
        </w:rPr>
        <w:t>K</w:t>
      </w:r>
      <w:r>
        <w:rPr>
          <w:sz w:val="22"/>
          <w:szCs w:val="22"/>
        </w:rPr>
        <w:t>abu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en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ur 684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>6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4230" w:right="4231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w w:val="105"/>
          <w:sz w:val="22"/>
          <w:szCs w:val="22"/>
        </w:rPr>
        <w:t>BST</w:t>
      </w:r>
      <w:r>
        <w:rPr>
          <w:spacing w:val="-2"/>
          <w:w w:val="105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w w:val="108"/>
          <w:sz w:val="22"/>
          <w:szCs w:val="22"/>
        </w:rPr>
        <w:t>K</w:t>
      </w:r>
    </w:p>
    <w:p w:rsidR="009E4C5E" w:rsidRDefault="009E4C5E">
      <w:pPr>
        <w:spacing w:before="5" w:line="140" w:lineRule="exact"/>
        <w:rPr>
          <w:sz w:val="15"/>
          <w:szCs w:val="15"/>
        </w:rPr>
      </w:pPr>
    </w:p>
    <w:p w:rsidR="009E4C5E" w:rsidRDefault="00440B8C">
      <w:pPr>
        <w:ind w:left="120" w:right="77" w:firstLine="85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alam  indus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ri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jasa,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hal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berpe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eberha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ilan</w:t>
      </w:r>
      <w:r>
        <w:rPr>
          <w:spacing w:val="3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aan.</w:t>
      </w:r>
      <w:r>
        <w:rPr>
          <w:spacing w:val="3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abuk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  <w:r>
        <w:rPr>
          <w:spacing w:val="3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haan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indu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tri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pernah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eneri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bebera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pla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ari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oleh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tu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rlu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ualitas</w:t>
      </w:r>
      <w:r>
        <w:rPr>
          <w:spacing w:val="2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etode</w:t>
      </w:r>
      <w:r>
        <w:rPr>
          <w:spacing w:val="2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se</w:t>
      </w:r>
      <w:r>
        <w:rPr>
          <w:spacing w:val="-2"/>
          <w:w w:val="105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 dan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dip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 penelit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tode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ua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 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fe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tif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ta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ele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D</w:t>
      </w:r>
      <w:r>
        <w:rPr>
          <w:sz w:val="22"/>
          <w:szCs w:val="22"/>
        </w:rPr>
        <w:t>ari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 dida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am 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kepua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4"/>
          <w:sz w:val="22"/>
          <w:szCs w:val="22"/>
        </w:rPr>
        <w:t>m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asi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lebih strate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pet</w:t>
      </w:r>
      <w:r>
        <w:rPr>
          <w:spacing w:val="-2"/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custom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percepat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 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si,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ing 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tang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si 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 pro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uk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epada 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as.</w:t>
      </w:r>
    </w:p>
    <w:p w:rsidR="009E4C5E" w:rsidRDefault="009E4C5E">
      <w:pPr>
        <w:spacing w:before="10" w:line="140" w:lineRule="exact"/>
        <w:rPr>
          <w:sz w:val="15"/>
          <w:szCs w:val="15"/>
        </w:rPr>
      </w:pPr>
    </w:p>
    <w:p w:rsidR="009E4C5E" w:rsidRDefault="00440B8C">
      <w:pPr>
        <w:ind w:left="120" w:right="371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: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de</w:t>
      </w:r>
      <w:r>
        <w:rPr>
          <w:spacing w:val="-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Kan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Ke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9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Pelang</w:t>
      </w:r>
      <w:r>
        <w:rPr>
          <w:spacing w:val="-4"/>
          <w:w w:val="104"/>
          <w:sz w:val="22"/>
          <w:szCs w:val="22"/>
        </w:rPr>
        <w:t>g</w:t>
      </w:r>
      <w:r>
        <w:rPr>
          <w:w w:val="106"/>
          <w:sz w:val="22"/>
          <w:szCs w:val="22"/>
        </w:rPr>
        <w:t>an</w:t>
      </w:r>
    </w:p>
    <w:p w:rsidR="009E4C5E" w:rsidRDefault="009E4C5E">
      <w:pPr>
        <w:spacing w:before="16" w:line="240" w:lineRule="exact"/>
        <w:rPr>
          <w:sz w:val="24"/>
          <w:szCs w:val="24"/>
        </w:rPr>
      </w:pPr>
    </w:p>
    <w:p w:rsidR="009E4C5E" w:rsidRDefault="00440B8C">
      <w:pPr>
        <w:ind w:left="4199" w:right="4204"/>
        <w:jc w:val="center"/>
        <w:rPr>
          <w:sz w:val="22"/>
          <w:szCs w:val="22"/>
        </w:rPr>
      </w:pPr>
      <w:r>
        <w:rPr>
          <w:spacing w:val="-1"/>
          <w:w w:val="92"/>
          <w:sz w:val="22"/>
          <w:szCs w:val="22"/>
        </w:rPr>
        <w:t>A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pacing w:val="-1"/>
          <w:w w:val="92"/>
          <w:sz w:val="22"/>
          <w:szCs w:val="22"/>
        </w:rPr>
        <w:t>A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840"/>
        <w:rPr>
          <w:sz w:val="22"/>
          <w:szCs w:val="22"/>
        </w:rPr>
      </w:pPr>
      <w:r>
        <w:rPr>
          <w:sz w:val="22"/>
          <w:szCs w:val="22"/>
        </w:rPr>
        <w:t>In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stry,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ustom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ve</w:t>
      </w:r>
      <w:r>
        <w:rPr>
          <w:sz w:val="22"/>
          <w:szCs w:val="22"/>
        </w:rPr>
        <w:t>ry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imp</w:t>
      </w:r>
      <w:r>
        <w:rPr>
          <w:spacing w:val="-1"/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5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any.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</w:p>
    <w:p w:rsidR="009E4C5E" w:rsidRDefault="00440B8C">
      <w:pPr>
        <w:spacing w:before="1" w:line="240" w:lineRule="exact"/>
        <w:ind w:left="101" w:right="98" w:hanging="1"/>
        <w:jc w:val="center"/>
        <w:rPr>
          <w:sz w:val="22"/>
          <w:szCs w:val="22"/>
        </w:rPr>
      </w:pP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of 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anies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nga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rvices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hat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have</w:t>
      </w:r>
      <w:r>
        <w:rPr>
          <w:spacing w:val="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ervices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s, the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re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co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pany</w:t>
      </w:r>
      <w:r>
        <w:rPr>
          <w:spacing w:val="-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s to 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qua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ity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for cust</w:t>
      </w:r>
      <w:r>
        <w:rPr>
          <w:spacing w:val="-1"/>
          <w:sz w:val="22"/>
          <w:szCs w:val="22"/>
        </w:rPr>
        <w:t>om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ct</w:t>
      </w:r>
      <w:r>
        <w:rPr>
          <w:sz w:val="22"/>
          <w:szCs w:val="22"/>
        </w:rPr>
        <w:t>ion.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serv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ual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13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</w:t>
      </w:r>
      <w:r>
        <w:rPr>
          <w:spacing w:val="-4"/>
          <w:w w:val="107"/>
          <w:sz w:val="22"/>
          <w:szCs w:val="22"/>
        </w:rPr>
        <w:t>a</w:t>
      </w:r>
      <w:r>
        <w:rPr>
          <w:sz w:val="22"/>
          <w:szCs w:val="22"/>
        </w:rPr>
        <w:t>noe</w:t>
      </w:r>
    </w:p>
    <w:p w:rsidR="009E4C5E" w:rsidRDefault="00440B8C">
      <w:pPr>
        <w:spacing w:line="240" w:lineRule="exact"/>
        <w:ind w:left="83" w:right="82"/>
        <w:jc w:val="center"/>
        <w:rPr>
          <w:sz w:val="22"/>
          <w:szCs w:val="22"/>
        </w:rPr>
      </w:pPr>
      <w:r>
        <w:rPr>
          <w:sz w:val="22"/>
          <w:szCs w:val="22"/>
        </w:rPr>
        <w:t>inte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4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thod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cho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stu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y.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erv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ual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1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ods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can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impr</w:t>
      </w:r>
      <w:r>
        <w:rPr>
          <w:spacing w:val="-3"/>
          <w:sz w:val="22"/>
          <w:szCs w:val="22"/>
        </w:rPr>
        <w:t>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lity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rvic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</w:t>
      </w:r>
    </w:p>
    <w:p w:rsidR="009E4C5E" w:rsidRDefault="00440B8C">
      <w:pPr>
        <w:spacing w:before="2"/>
        <w:ind w:left="120" w:right="80"/>
        <w:jc w:val="both"/>
        <w:rPr>
          <w:sz w:val="22"/>
          <w:szCs w:val="22"/>
        </w:rPr>
      </w:pPr>
      <w:r>
        <w:rPr>
          <w:sz w:val="22"/>
          <w:szCs w:val="22"/>
        </w:rPr>
        <w:t>that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ore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se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effe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17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ru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each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attri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ute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an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kn</w:t>
      </w:r>
      <w:r>
        <w:rPr>
          <w:spacing w:val="-3"/>
          <w:sz w:val="22"/>
          <w:szCs w:val="22"/>
        </w:rPr>
        <w:t>o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n.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>From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res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lts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 xml:space="preserve">of this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arc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,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 xml:space="preserve">hat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is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ne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in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lfi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ling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tomer  sa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isfac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ion,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oo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ing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 xml:space="preserve">ore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str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gic </w:t>
      </w:r>
      <w:r>
        <w:rPr>
          <w:spacing w:val="2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loc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, add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peed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p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ce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ions,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cond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ct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tr</w:t>
      </w:r>
      <w:r>
        <w:rPr>
          <w:spacing w:val="-2"/>
          <w:sz w:val="22"/>
          <w:szCs w:val="22"/>
        </w:rPr>
        <w:t>ai</w:t>
      </w:r>
      <w:r>
        <w:rPr>
          <w:sz w:val="22"/>
          <w:szCs w:val="22"/>
        </w:rPr>
        <w:t>ning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the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fu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ions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f all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cts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spacing w:val="-2"/>
          <w:sz w:val="22"/>
          <w:szCs w:val="22"/>
        </w:rPr>
        <w:t>of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ers.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440B8C">
      <w:pPr>
        <w:ind w:left="120" w:right="360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eyw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rd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: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th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d,</w:t>
      </w:r>
      <w:r>
        <w:rPr>
          <w:spacing w:val="-1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l,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tomer </w:t>
      </w:r>
      <w:r>
        <w:rPr>
          <w:spacing w:val="-3"/>
          <w:w w:val="90"/>
          <w:sz w:val="22"/>
          <w:szCs w:val="22"/>
        </w:rPr>
        <w:t>S</w:t>
      </w:r>
      <w:r>
        <w:rPr>
          <w:w w:val="103"/>
          <w:sz w:val="22"/>
          <w:szCs w:val="22"/>
        </w:rPr>
        <w:t>atisf</w:t>
      </w:r>
      <w:r>
        <w:rPr>
          <w:spacing w:val="-3"/>
          <w:w w:val="103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ion.</w:t>
      </w:r>
    </w:p>
    <w:p w:rsidR="009E4C5E" w:rsidRDefault="00440B8C">
      <w:pPr>
        <w:spacing w:before="2" w:line="240" w:lineRule="exact"/>
        <w:ind w:left="4980" w:right="80"/>
        <w:rPr>
          <w:sz w:val="22"/>
          <w:szCs w:val="22"/>
        </w:rPr>
        <w:sectPr w:rsidR="009E4C5E">
          <w:footerReference w:type="default" r:id="rId7"/>
          <w:pgSz w:w="12240" w:h="15840"/>
          <w:pgMar w:top="1360" w:right="1320" w:bottom="280" w:left="1320" w:header="0" w:footer="1014" w:gutter="0"/>
          <w:pgNumType w:start="1"/>
          <w:cols w:space="720"/>
        </w:sect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itas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adap</w:t>
      </w:r>
      <w:r>
        <w:rPr>
          <w:spacing w:val="2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jasa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n.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</w:p>
    <w:p w:rsidR="009E4C5E" w:rsidRDefault="00440B8C">
      <w:pPr>
        <w:spacing w:before="3"/>
        <w:ind w:left="120" w:right="2759"/>
        <w:jc w:val="both"/>
        <w:rPr>
          <w:sz w:val="22"/>
          <w:szCs w:val="22"/>
        </w:rPr>
      </w:pPr>
      <w:r>
        <w:rPr>
          <w:spacing w:val="2"/>
          <w:w w:val="110"/>
          <w:sz w:val="22"/>
          <w:szCs w:val="22"/>
        </w:rPr>
        <w:lastRenderedPageBreak/>
        <w:t>P</w:t>
      </w:r>
      <w:r>
        <w:rPr>
          <w:spacing w:val="-1"/>
          <w:w w:val="110"/>
          <w:sz w:val="22"/>
          <w:szCs w:val="22"/>
        </w:rPr>
        <w:t>E</w:t>
      </w:r>
      <w:r>
        <w:rPr>
          <w:spacing w:val="-1"/>
          <w:sz w:val="22"/>
          <w:szCs w:val="22"/>
        </w:rPr>
        <w:t>NDA</w:t>
      </w:r>
      <w:r>
        <w:rPr>
          <w:w w:val="106"/>
          <w:sz w:val="22"/>
          <w:szCs w:val="22"/>
        </w:rPr>
        <w:t>HU</w:t>
      </w:r>
      <w:r>
        <w:rPr>
          <w:spacing w:val="-2"/>
          <w:w w:val="106"/>
          <w:sz w:val="22"/>
          <w:szCs w:val="22"/>
        </w:rPr>
        <w:t>L</w:t>
      </w:r>
      <w:r>
        <w:rPr>
          <w:spacing w:val="-1"/>
          <w:sz w:val="22"/>
          <w:szCs w:val="22"/>
        </w:rPr>
        <w:t>UA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600" w:right="-50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V.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abuk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</w:p>
    <w:p w:rsidR="009E4C5E" w:rsidRDefault="00440B8C">
      <w:pPr>
        <w:spacing w:before="1"/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ndu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tri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idang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rut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u</w:t>
      </w:r>
      <w:r>
        <w:rPr>
          <w:w w:val="98"/>
          <w:sz w:val="22"/>
          <w:szCs w:val="22"/>
        </w:rPr>
        <w:t>stom</w:t>
      </w:r>
      <w:r>
        <w:rPr>
          <w:spacing w:val="-3"/>
          <w:w w:val="98"/>
          <w:sz w:val="22"/>
          <w:szCs w:val="22"/>
        </w:rPr>
        <w:t>e</w:t>
      </w:r>
      <w:r>
        <w:rPr>
          <w:w w:val="117"/>
          <w:sz w:val="22"/>
          <w:szCs w:val="22"/>
        </w:rPr>
        <w:t xml:space="preserve">r </w:t>
      </w:r>
      <w:r>
        <w:rPr>
          <w:sz w:val="22"/>
          <w:szCs w:val="22"/>
        </w:rPr>
        <w:t>ser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is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uk Man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rapa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aitu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ing   err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r,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anan 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urang   ra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ah, petu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urang teli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am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iap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pera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dan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ain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sebab itu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ha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perlu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perb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 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leh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arena 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, perlu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ide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tuhan 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una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dapat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al ini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  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ras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etode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no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VQ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ar 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</w:t>
      </w:r>
    </w:p>
    <w:p w:rsidR="009E4C5E" w:rsidRDefault="00440B8C">
      <w:pPr>
        <w:spacing w:line="240" w:lineRule="exact"/>
        <w:ind w:right="81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dan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ilih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alam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9E4C5E" w:rsidRDefault="00440B8C">
      <w:pPr>
        <w:spacing w:before="1" w:line="240" w:lineRule="exact"/>
        <w:ind w:right="79"/>
        <w:jc w:val="both"/>
        <w:rPr>
          <w:sz w:val="22"/>
          <w:szCs w:val="22"/>
        </w:rPr>
      </w:pPr>
      <w:r>
        <w:rPr>
          <w:sz w:val="22"/>
          <w:szCs w:val="22"/>
        </w:rPr>
        <w:t>Soe</w:t>
      </w:r>
      <w:r>
        <w:rPr>
          <w:spacing w:val="-4"/>
          <w:sz w:val="22"/>
          <w:szCs w:val="22"/>
        </w:rPr>
        <w:t>d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no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201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>),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is   </w:t>
      </w:r>
      <w:r>
        <w:rPr>
          <w:spacing w:val="2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kepua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 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</w:p>
    <w:p w:rsidR="009E4C5E" w:rsidRDefault="00440B8C">
      <w:pPr>
        <w:spacing w:line="240" w:lineRule="exact"/>
        <w:ind w:right="8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iap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 xml:space="preserve">tiap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</w:p>
    <w:p w:rsidR="009E4C5E" w:rsidRDefault="00440B8C">
      <w:pPr>
        <w:spacing w:line="240" w:lineRule="exact"/>
        <w:ind w:right="81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ode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ervq</w:t>
      </w:r>
      <w:r>
        <w:rPr>
          <w:spacing w:val="-3"/>
          <w:sz w:val="22"/>
          <w:szCs w:val="22"/>
        </w:rPr>
        <w:t>u</w:t>
      </w:r>
      <w:r>
        <w:rPr>
          <w:w w:val="108"/>
          <w:sz w:val="22"/>
          <w:szCs w:val="22"/>
        </w:rPr>
        <w:t>al</w:t>
      </w:r>
    </w:p>
    <w:p w:rsidR="009E4C5E" w:rsidRDefault="00440B8C">
      <w:pPr>
        <w:spacing w:before="1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an,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an, dan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(Dy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(19</w:t>
      </w:r>
      <w:r>
        <w:rPr>
          <w:spacing w:val="-3"/>
          <w:sz w:val="22"/>
          <w:szCs w:val="22"/>
        </w:rPr>
        <w:t>9</w:t>
      </w:r>
      <w:r>
        <w:rPr>
          <w:sz w:val="22"/>
          <w:szCs w:val="22"/>
        </w:rPr>
        <w:t>7)).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identifi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inan 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harus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espon te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nis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harus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dap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 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haan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u.</w:t>
      </w:r>
    </w:p>
    <w:p w:rsidR="009E4C5E" w:rsidRDefault="00440B8C">
      <w:pPr>
        <w:spacing w:line="240" w:lineRule="exact"/>
        <w:ind w:left="482"/>
        <w:rPr>
          <w:sz w:val="22"/>
          <w:szCs w:val="22"/>
        </w:rPr>
      </w:pPr>
      <w:r>
        <w:rPr>
          <w:sz w:val="22"/>
          <w:szCs w:val="22"/>
        </w:rPr>
        <w:t>Wa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an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ung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n,</w:t>
      </w:r>
      <w:r>
        <w:rPr>
          <w:spacing w:val="3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la,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</w:p>
    <w:p w:rsidR="009E4C5E" w:rsidRDefault="00440B8C">
      <w:pPr>
        <w:spacing w:before="1"/>
        <w:ind w:right="85"/>
        <w:jc w:val="both"/>
        <w:rPr>
          <w:sz w:val="22"/>
          <w:szCs w:val="22"/>
        </w:rPr>
        <w:sectPr w:rsidR="009E4C5E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4625" w:space="355"/>
            <w:col w:w="4620"/>
          </w:cols>
        </w:sectPr>
      </w:pPr>
      <w:r>
        <w:rPr>
          <w:sz w:val="22"/>
          <w:szCs w:val="22"/>
        </w:rPr>
        <w:t>(201</w:t>
      </w:r>
      <w:r>
        <w:rPr>
          <w:spacing w:val="-3"/>
          <w:sz w:val="22"/>
          <w:szCs w:val="22"/>
        </w:rPr>
        <w:t>7</w:t>
      </w:r>
      <w:r>
        <w:rPr>
          <w:sz w:val="22"/>
          <w:szCs w:val="22"/>
        </w:rPr>
        <w:t xml:space="preserve">)   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elalui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dul</w:t>
      </w:r>
    </w:p>
    <w:p w:rsidR="009E4C5E" w:rsidRDefault="00440B8C">
      <w:pPr>
        <w:spacing w:before="74"/>
        <w:ind w:left="120" w:right="-3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“usu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inte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etode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qual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 (s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di STAI </w:t>
      </w:r>
      <w:r>
        <w:rPr>
          <w:spacing w:val="3"/>
          <w:sz w:val="22"/>
          <w:szCs w:val="22"/>
        </w:rPr>
        <w:t>K</w:t>
      </w:r>
      <w:r>
        <w:rPr>
          <w:sz w:val="22"/>
          <w:szCs w:val="22"/>
        </w:rPr>
        <w:t>I AG</w:t>
      </w:r>
      <w:r>
        <w:rPr>
          <w:spacing w:val="-1"/>
          <w:sz w:val="22"/>
          <w:szCs w:val="22"/>
        </w:rPr>
        <w:t>EN</w:t>
      </w:r>
      <w:r>
        <w:rPr>
          <w:sz w:val="22"/>
          <w:szCs w:val="22"/>
        </w:rPr>
        <w:t>G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KA</w:t>
      </w:r>
      <w:r>
        <w:rPr>
          <w:spacing w:val="-1"/>
          <w:sz w:val="22"/>
          <w:szCs w:val="22"/>
        </w:rPr>
        <w:t>LONGAN</w:t>
      </w:r>
      <w:r>
        <w:rPr>
          <w:sz w:val="22"/>
          <w:szCs w:val="22"/>
        </w:rPr>
        <w:t>”,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rha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ap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alon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 berd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ntara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adap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harapan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leh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>w</w:t>
      </w:r>
      <w:r>
        <w:rPr>
          <w:sz w:val="22"/>
          <w:szCs w:val="22"/>
        </w:rPr>
        <w:t>a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serv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ual.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itian ini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ara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lu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han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dibe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pus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STAI Ki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eng 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alon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um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 ini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nj</w:t>
      </w:r>
      <w:r>
        <w:rPr>
          <w:sz w:val="22"/>
          <w:szCs w:val="22"/>
        </w:rPr>
        <w:t>uk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ja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 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ahasi</w:t>
      </w:r>
      <w:r>
        <w:rPr>
          <w:spacing w:val="1"/>
          <w:sz w:val="22"/>
          <w:szCs w:val="22"/>
        </w:rPr>
        <w:t>s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ilai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berada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nilai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1.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dibutuh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swa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 terse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um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puter,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sar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inf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fa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 intern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t,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 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puan staff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euan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inis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asi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PMB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leh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ind w:left="547" w:right="-54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  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a 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a,  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us   </w:t>
      </w:r>
      <w:r>
        <w:rPr>
          <w:spacing w:val="4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ch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ad</w:t>
      </w:r>
    </w:p>
    <w:p w:rsidR="009E4C5E" w:rsidRDefault="00440B8C">
      <w:pPr>
        <w:spacing w:before="1" w:line="240" w:lineRule="exact"/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Su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end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dh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are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201</w:t>
      </w:r>
      <w:r>
        <w:rPr>
          <w:spacing w:val="-4"/>
          <w:sz w:val="22"/>
          <w:szCs w:val="22"/>
        </w:rPr>
        <w:t>7</w:t>
      </w:r>
      <w:r>
        <w:rPr>
          <w:sz w:val="22"/>
          <w:szCs w:val="22"/>
        </w:rPr>
        <w:t>)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dalam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ul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“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is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tuh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 xml:space="preserve">o  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jalanan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rah  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120" w:right="-37"/>
        <w:jc w:val="both"/>
        <w:rPr>
          <w:sz w:val="22"/>
          <w:szCs w:val="22"/>
        </w:rPr>
      </w:pPr>
      <w:r>
        <w:rPr>
          <w:sz w:val="22"/>
          <w:szCs w:val="22"/>
        </w:rPr>
        <w:t>inte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. XY</w:t>
      </w:r>
      <w:r>
        <w:rPr>
          <w:spacing w:val="-4"/>
          <w:sz w:val="22"/>
          <w:szCs w:val="22"/>
        </w:rPr>
        <w:t>Z</w:t>
      </w:r>
      <w:r>
        <w:rPr>
          <w:sz w:val="22"/>
          <w:szCs w:val="22"/>
        </w:rPr>
        <w:t xml:space="preserve">”.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juan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uk</w:t>
      </w:r>
      <w:r>
        <w:rPr>
          <w:spacing w:val="4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identifi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ue  c</w:t>
      </w:r>
      <w:r>
        <w:rPr>
          <w:spacing w:val="-3"/>
          <w:sz w:val="22"/>
          <w:szCs w:val="22"/>
        </w:rPr>
        <w:t>u</w:t>
      </w:r>
      <w:r>
        <w:rPr>
          <w:w w:val="98"/>
          <w:sz w:val="22"/>
          <w:szCs w:val="22"/>
        </w:rPr>
        <w:t>stom</w:t>
      </w:r>
      <w:r>
        <w:rPr>
          <w:spacing w:val="-3"/>
          <w:w w:val="98"/>
          <w:sz w:val="22"/>
          <w:szCs w:val="22"/>
        </w:rPr>
        <w:t>e</w:t>
      </w:r>
      <w:r>
        <w:rPr>
          <w:w w:val="117"/>
          <w:sz w:val="22"/>
          <w:szCs w:val="22"/>
        </w:rPr>
        <w:t xml:space="preserve">r </w:t>
      </w:r>
      <w:r>
        <w:rPr>
          <w:sz w:val="22"/>
          <w:szCs w:val="22"/>
        </w:rPr>
        <w:t>needs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rah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XYZ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an 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aah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per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 dip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ior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ntuk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 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rah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aan.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lam 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 27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han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 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rah PT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XY</w:t>
      </w:r>
      <w:r>
        <w:rPr>
          <w:spacing w:val="-4"/>
          <w:sz w:val="22"/>
          <w:szCs w:val="22"/>
        </w:rPr>
        <w:t>Z</w:t>
      </w:r>
      <w:r>
        <w:rPr>
          <w:sz w:val="22"/>
          <w:szCs w:val="22"/>
        </w:rPr>
        <w:t>.</w:t>
      </w:r>
    </w:p>
    <w:p w:rsidR="009E4C5E" w:rsidRDefault="00440B8C">
      <w:pPr>
        <w:spacing w:before="6"/>
        <w:ind w:left="120" w:right="2970"/>
        <w:jc w:val="both"/>
        <w:rPr>
          <w:sz w:val="22"/>
          <w:szCs w:val="22"/>
        </w:rPr>
      </w:pPr>
      <w:r>
        <w:rPr>
          <w:spacing w:val="2"/>
          <w:w w:val="109"/>
          <w:sz w:val="22"/>
          <w:szCs w:val="22"/>
        </w:rPr>
        <w:t>P</w:t>
      </w:r>
      <w:r>
        <w:rPr>
          <w:w w:val="109"/>
          <w:sz w:val="22"/>
          <w:szCs w:val="22"/>
        </w:rPr>
        <w:t>en</w:t>
      </w:r>
      <w:r>
        <w:rPr>
          <w:spacing w:val="-3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e</w:t>
      </w:r>
      <w:r>
        <w:rPr>
          <w:spacing w:val="-2"/>
          <w:w w:val="109"/>
          <w:sz w:val="22"/>
          <w:szCs w:val="22"/>
        </w:rPr>
        <w:t>r</w:t>
      </w:r>
      <w:r>
        <w:rPr>
          <w:w w:val="109"/>
          <w:sz w:val="22"/>
          <w:szCs w:val="22"/>
        </w:rPr>
        <w:t>t</w:t>
      </w:r>
      <w:r>
        <w:rPr>
          <w:spacing w:val="2"/>
          <w:w w:val="109"/>
          <w:sz w:val="22"/>
          <w:szCs w:val="22"/>
        </w:rPr>
        <w:t>i</w:t>
      </w:r>
      <w:r>
        <w:rPr>
          <w:w w:val="109"/>
          <w:sz w:val="22"/>
          <w:szCs w:val="22"/>
        </w:rPr>
        <w:t>an</w:t>
      </w:r>
      <w:r>
        <w:rPr>
          <w:spacing w:val="-5"/>
          <w:w w:val="109"/>
          <w:sz w:val="22"/>
          <w:szCs w:val="22"/>
        </w:rPr>
        <w:t xml:space="preserve"> </w:t>
      </w:r>
      <w:r>
        <w:rPr>
          <w:w w:val="114"/>
          <w:sz w:val="22"/>
          <w:szCs w:val="22"/>
        </w:rPr>
        <w:t>Jasa</w:t>
      </w:r>
    </w:p>
    <w:p w:rsidR="009E4C5E" w:rsidRDefault="00440B8C">
      <w:pPr>
        <w:spacing w:line="240" w:lineRule="exact"/>
        <w:ind w:left="602" w:right="-52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rut     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roos   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 xml:space="preserve">dalam  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ton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</w:t>
      </w:r>
    </w:p>
    <w:p w:rsidR="009E4C5E" w:rsidRDefault="00440B8C">
      <w:pPr>
        <w:spacing w:before="1"/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5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1</w:t>
      </w:r>
      <w:r>
        <w:rPr>
          <w:sz w:val="22"/>
          <w:szCs w:val="22"/>
        </w:rPr>
        <w:t>1)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ende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inisi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iri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tas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aian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itas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le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bia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 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selal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)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 intera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 jasa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atau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fisik atau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barang 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tem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edia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jasa,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ol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edia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dan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ali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terja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iha</w:t>
      </w:r>
      <w:r>
        <w:rPr>
          <w:spacing w:val="-2"/>
          <w:sz w:val="22"/>
          <w:szCs w:val="22"/>
        </w:rPr>
        <w:t>k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pihak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rlib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adar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a.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in   itu,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ada situa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indi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idu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tidak beri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sung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aan jasa. Sedan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ner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(1</w:t>
      </w:r>
      <w:r>
        <w:rPr>
          <w:spacing w:val="-2"/>
          <w:sz w:val="22"/>
          <w:szCs w:val="22"/>
        </w:rPr>
        <w:t>9</w:t>
      </w:r>
      <w:r>
        <w:rPr>
          <w:sz w:val="22"/>
          <w:szCs w:val="22"/>
        </w:rPr>
        <w:t>96,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 xml:space="preserve">)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z</w:t>
      </w:r>
      <w:r>
        <w:rPr>
          <w:sz w:val="22"/>
          <w:szCs w:val="22"/>
        </w:rPr>
        <w:t>id,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 xml:space="preserve">), 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asa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enca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up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as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i  </w:t>
      </w:r>
      <w:r>
        <w:rPr>
          <w:spacing w:val="5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outp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</w:t>
      </w:r>
    </w:p>
    <w:p w:rsidR="009E4C5E" w:rsidRDefault="00440B8C">
      <w:pPr>
        <w:spacing w:before="74"/>
        <w:ind w:right="77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produk atau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seca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um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 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pada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</w:t>
      </w:r>
      <w:r>
        <w:rPr>
          <w:spacing w:val="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nilai ta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dalam  ben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n,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ran,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ecep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 dan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eseh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 in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 xml:space="preserve">. 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in  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  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setiap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  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ita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oleh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atu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ihak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epada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pihak lain,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pada das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berw</w:t>
      </w:r>
      <w:r>
        <w:rPr>
          <w:spacing w:val="-4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ud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ik dan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hasi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sesuatu (Tjipt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no,2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3"/>
          <w:sz w:val="22"/>
          <w:szCs w:val="22"/>
        </w:rPr>
        <w:t>6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6</w:t>
      </w:r>
      <w:r>
        <w:rPr>
          <w:sz w:val="22"/>
          <w:szCs w:val="22"/>
        </w:rPr>
        <w:t>).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right="1749"/>
        <w:jc w:val="both"/>
        <w:rPr>
          <w:sz w:val="22"/>
          <w:szCs w:val="22"/>
        </w:rPr>
      </w:pPr>
      <w:r>
        <w:rPr>
          <w:sz w:val="22"/>
          <w:szCs w:val="22"/>
        </w:rPr>
        <w:t>Kua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itas </w:t>
      </w:r>
      <w:r>
        <w:rPr>
          <w:spacing w:val="5"/>
          <w:sz w:val="22"/>
          <w:szCs w:val="22"/>
        </w:rPr>
        <w:t xml:space="preserve"> </w:t>
      </w:r>
      <w:r>
        <w:rPr>
          <w:spacing w:val="2"/>
          <w:w w:val="108"/>
          <w:sz w:val="22"/>
          <w:szCs w:val="22"/>
        </w:rPr>
        <w:t>P</w:t>
      </w:r>
      <w:r>
        <w:rPr>
          <w:spacing w:val="-2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layanan</w:t>
      </w:r>
      <w:r>
        <w:rPr>
          <w:spacing w:val="-7"/>
          <w:w w:val="108"/>
          <w:sz w:val="22"/>
          <w:szCs w:val="22"/>
        </w:rPr>
        <w:t xml:space="preserve"> </w:t>
      </w:r>
      <w:r>
        <w:rPr>
          <w:spacing w:val="1"/>
          <w:w w:val="108"/>
          <w:sz w:val="22"/>
          <w:szCs w:val="22"/>
        </w:rPr>
        <w:t>(</w:t>
      </w:r>
      <w:r>
        <w:rPr>
          <w:w w:val="108"/>
          <w:sz w:val="22"/>
          <w:szCs w:val="22"/>
        </w:rPr>
        <w:t>S</w:t>
      </w:r>
      <w:r>
        <w:rPr>
          <w:spacing w:val="-3"/>
          <w:w w:val="108"/>
          <w:sz w:val="22"/>
          <w:szCs w:val="22"/>
        </w:rPr>
        <w:t>e</w:t>
      </w:r>
      <w:r>
        <w:rPr>
          <w:w w:val="108"/>
          <w:sz w:val="22"/>
          <w:szCs w:val="22"/>
        </w:rPr>
        <w:t>r</w:t>
      </w:r>
      <w:r>
        <w:rPr>
          <w:spacing w:val="-2"/>
          <w:w w:val="108"/>
          <w:sz w:val="22"/>
          <w:szCs w:val="22"/>
        </w:rPr>
        <w:t>v</w:t>
      </w:r>
      <w:r>
        <w:rPr>
          <w:w w:val="108"/>
          <w:sz w:val="22"/>
          <w:szCs w:val="22"/>
        </w:rPr>
        <w:t>qu</w:t>
      </w:r>
      <w:r>
        <w:rPr>
          <w:spacing w:val="-1"/>
          <w:w w:val="108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)</w:t>
      </w:r>
    </w:p>
    <w:p w:rsidR="009E4C5E" w:rsidRDefault="00440B8C">
      <w:pPr>
        <w:spacing w:line="240" w:lineRule="exact"/>
        <w:ind w:left="482"/>
        <w:rPr>
          <w:sz w:val="22"/>
          <w:szCs w:val="22"/>
        </w:rPr>
      </w:pP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at</w:t>
      </w:r>
      <w:r>
        <w:rPr>
          <w:sz w:val="22"/>
          <w:szCs w:val="22"/>
        </w:rPr>
        <w:t xml:space="preserve">u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ondisi </w:t>
      </w:r>
      <w:r>
        <w:rPr>
          <w:spacing w:val="1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is</w:t>
      </w:r>
    </w:p>
    <w:p w:rsidR="009E4C5E" w:rsidRDefault="00440B8C">
      <w:pPr>
        <w:spacing w:before="1"/>
        <w:ind w:right="79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produ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,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a,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anusi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 pros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eleb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pt</w:t>
      </w:r>
      <w:r>
        <w:rPr>
          <w:sz w:val="22"/>
          <w:szCs w:val="22"/>
        </w:rPr>
        <w:t>ono, 200</w:t>
      </w:r>
      <w:r>
        <w:rPr>
          <w:spacing w:val="-1"/>
          <w:sz w:val="22"/>
          <w:szCs w:val="22"/>
        </w:rPr>
        <w:t>1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 Sehin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 defi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dapat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 upa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tuhan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tan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dalam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(Tji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2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07). 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litas 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rv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 xml:space="preserve">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)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bandin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an persep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 para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 atau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sesun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uhn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 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adap 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atu 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an. 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ce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ved  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e)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suai 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an,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as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paui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baik dan 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s.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ipa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.</w:t>
      </w:r>
      <w:r>
        <w:rPr>
          <w:spacing w:val="3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</w:p>
    <w:p w:rsidR="009E4C5E" w:rsidRDefault="00440B8C">
      <w:pPr>
        <w:spacing w:before="5" w:line="240" w:lineRule="exact"/>
        <w:ind w:right="81"/>
        <w:jc w:val="both"/>
        <w:rPr>
          <w:sz w:val="22"/>
          <w:szCs w:val="22"/>
        </w:rPr>
      </w:pPr>
      <w:r>
        <w:rPr>
          <w:sz w:val="22"/>
          <w:szCs w:val="22"/>
        </w:rPr>
        <w:t>5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teri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 berd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Serv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ce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 (Ko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&amp; 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r, 2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 xml:space="preserve">12),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:</w:t>
      </w:r>
    </w:p>
    <w:p w:rsidR="009E4C5E" w:rsidRDefault="00440B8C">
      <w:pPr>
        <w:spacing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  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427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 – 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before="1"/>
        <w:ind w:right="80" w:firstLine="4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ang 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ak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perseps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adap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tidak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iba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etahui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ana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eha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usn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in,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an jas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ung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under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pa </w:t>
      </w:r>
      <w:r>
        <w:rPr>
          <w:spacing w:val="-2"/>
          <w:sz w:val="22"/>
          <w:szCs w:val="22"/>
        </w:rPr>
        <w:t>sa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line="240" w:lineRule="exact"/>
        <w:ind w:right="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  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 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edua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 xml:space="preserve">adalah 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antara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before="1"/>
        <w:ind w:left="427"/>
        <w:rPr>
          <w:sz w:val="22"/>
          <w:szCs w:val="22"/>
        </w:rPr>
      </w:pP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 – Spe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asi</w:t>
      </w:r>
      <w:r>
        <w:rPr>
          <w:spacing w:val="-1"/>
          <w:sz w:val="22"/>
          <w:szCs w:val="22"/>
        </w:rPr>
        <w:t xml:space="preserve"> 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</w:p>
    <w:p w:rsidR="009E4C5E" w:rsidRDefault="00440B8C">
      <w:pPr>
        <w:spacing w:line="240" w:lineRule="exact"/>
        <w:ind w:left="482"/>
        <w:rPr>
          <w:sz w:val="22"/>
          <w:szCs w:val="22"/>
        </w:rPr>
        <w:sectPr w:rsidR="009E4C5E">
          <w:pgSz w:w="12240" w:h="15840"/>
          <w:pgMar w:top="1360" w:right="1320" w:bottom="280" w:left="1320" w:header="0" w:footer="1014" w:gutter="0"/>
          <w:cols w:num="2" w:space="720" w:equalWidth="0">
            <w:col w:w="4624" w:space="356"/>
            <w:col w:w="4620"/>
          </w:cols>
        </w:sectPr>
      </w:pPr>
      <w:r>
        <w:rPr>
          <w:sz w:val="22"/>
          <w:szCs w:val="22"/>
        </w:rPr>
        <w:t>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anan.</w:t>
      </w:r>
    </w:p>
    <w:p w:rsidR="009E4C5E" w:rsidRDefault="00440B8C">
      <w:pPr>
        <w:spacing w:before="76"/>
        <w:ind w:left="102" w:right="-36" w:firstLine="4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lastRenderedPageBreak/>
        <w:t>Y</w:t>
      </w:r>
      <w:r>
        <w:rPr>
          <w:sz w:val="22"/>
          <w:szCs w:val="22"/>
        </w:rPr>
        <w:t>ang 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jasa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onsisten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adap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s.  </w:t>
      </w:r>
      <w:r>
        <w:rPr>
          <w:spacing w:val="-1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ala 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ara  tep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api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usun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suatu 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dard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tu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jelas.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 :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>t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total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terha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as ja</w:t>
      </w:r>
      <w:r>
        <w:rPr>
          <w:spacing w:val="1"/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berda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eleb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aan.</w:t>
      </w:r>
    </w:p>
    <w:p w:rsidR="009E4C5E" w:rsidRDefault="00440B8C">
      <w:pPr>
        <w:spacing w:line="240" w:lineRule="exact"/>
        <w:ind w:left="102" w:right="-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  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3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esifi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before="1" w:line="240" w:lineRule="exact"/>
        <w:ind w:left="585" w:right="1468" w:hanging="55"/>
        <w:rPr>
          <w:sz w:val="22"/>
          <w:szCs w:val="22"/>
        </w:rPr>
      </w:pP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– Pen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elen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araan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n.</w:t>
      </w:r>
    </w:p>
    <w:p w:rsidR="009E4C5E" w:rsidRDefault="00440B8C">
      <w:pPr>
        <w:spacing w:line="240" w:lineRule="exact"/>
        <w:ind w:left="585" w:right="-3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asi 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itas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tidak</w:t>
      </w:r>
    </w:p>
    <w:p w:rsidR="009E4C5E" w:rsidRDefault="00440B8C">
      <w:pPr>
        <w:spacing w:before="5" w:line="240" w:lineRule="exact"/>
        <w:ind w:left="530" w:right="-33"/>
        <w:rPr>
          <w:sz w:val="22"/>
          <w:szCs w:val="22"/>
        </w:rPr>
      </w:pP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i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eh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la</w:t>
      </w:r>
      <w:r>
        <w:rPr>
          <w:sz w:val="22"/>
          <w:szCs w:val="22"/>
        </w:rPr>
        <w:t>m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proses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 dan 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paian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a.</w:t>
      </w:r>
    </w:p>
    <w:p w:rsidR="009E4C5E" w:rsidRDefault="00440B8C">
      <w:pPr>
        <w:tabs>
          <w:tab w:val="left" w:pos="580"/>
        </w:tabs>
        <w:spacing w:before="2" w:line="240" w:lineRule="exact"/>
        <w:ind w:left="530" w:right="-34" w:hanging="42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    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pat 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    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 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 Pen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elen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araan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– Ko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asi E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st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l.</w:t>
      </w:r>
    </w:p>
    <w:p w:rsidR="009E4C5E" w:rsidRDefault="00440B8C">
      <w:pPr>
        <w:spacing w:before="2" w:line="240" w:lineRule="exact"/>
        <w:ind w:left="102" w:right="-35" w:firstLine="4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ang ar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ui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uni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asi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an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2" w:line="240" w:lineRule="exact"/>
        <w:ind w:left="102" w:right="-32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onsisten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 disa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epada para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an.Kec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4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02" w:right="1319"/>
        <w:jc w:val="both"/>
        <w:rPr>
          <w:sz w:val="22"/>
          <w:szCs w:val="22"/>
        </w:rPr>
      </w:pPr>
      <w:r>
        <w:rPr>
          <w:sz w:val="22"/>
          <w:szCs w:val="22"/>
        </w:rPr>
        <w:t>”over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2"/>
          <w:sz w:val="22"/>
          <w:szCs w:val="22"/>
        </w:rPr>
        <w:t>mi</w:t>
      </w:r>
      <w:r>
        <w:rPr>
          <w:sz w:val="22"/>
          <w:szCs w:val="22"/>
        </w:rPr>
        <w:t>se”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”und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ive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”</w:t>
      </w:r>
    </w:p>
    <w:p w:rsidR="009E4C5E" w:rsidRDefault="00440B8C">
      <w:pPr>
        <w:spacing w:before="1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e.    </w:t>
      </w:r>
      <w:r>
        <w:rPr>
          <w:spacing w:val="5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 w:line="240" w:lineRule="exact"/>
        <w:ind w:left="585" w:right="403" w:hanging="55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ih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(Ex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ted</w:t>
      </w:r>
      <w:r>
        <w:rPr>
          <w:spacing w:val="-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–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ite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Perc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ived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e).</w:t>
      </w:r>
    </w:p>
    <w:p w:rsidR="009E4C5E" w:rsidRDefault="00440B8C">
      <w:pPr>
        <w:spacing w:line="240" w:lineRule="exact"/>
        <w:ind w:left="585" w:right="-3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iperse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1" w:line="240" w:lineRule="exact"/>
        <w:ind w:left="102" w:right="-35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onsisten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jasa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ap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 terja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5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</w:p>
    <w:p w:rsidR="009E4C5E" w:rsidRDefault="00440B8C">
      <w:pPr>
        <w:spacing w:line="240" w:lineRule="exact"/>
        <w:ind w:left="102" w:right="-30"/>
        <w:jc w:val="both"/>
        <w:rPr>
          <w:sz w:val="22"/>
          <w:szCs w:val="22"/>
        </w:rPr>
      </w:pPr>
      <w:r>
        <w:rPr>
          <w:sz w:val="22"/>
          <w:szCs w:val="22"/>
        </w:rPr>
        <w:t>pre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tasi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haan  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ia 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</w:p>
    <w:p w:rsidR="009E4C5E" w:rsidRDefault="00440B8C">
      <w:pPr>
        <w:spacing w:before="5" w:line="240" w:lineRule="exact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>berb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da,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isa </w:t>
      </w:r>
      <w:r>
        <w:rPr>
          <w:spacing w:val="-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ru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utan.</w:t>
      </w:r>
    </w:p>
    <w:p w:rsidR="009E4C5E" w:rsidRDefault="00440B8C">
      <w:pPr>
        <w:spacing w:line="240" w:lineRule="exact"/>
        <w:ind w:left="585" w:right="-29"/>
        <w:jc w:val="both"/>
        <w:rPr>
          <w:sz w:val="22"/>
          <w:szCs w:val="22"/>
        </w:rPr>
      </w:pPr>
      <w:r>
        <w:rPr>
          <w:sz w:val="22"/>
          <w:szCs w:val="22"/>
        </w:rPr>
        <w:t>Mena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etode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onseptu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</w:p>
    <w:p w:rsidR="009E4C5E" w:rsidRDefault="00440B8C">
      <w:pPr>
        <w:spacing w:before="1" w:line="240" w:lineRule="exact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ualitas 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ice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).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5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aitu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abi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ity, 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spo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sive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s,</w:t>
      </w:r>
    </w:p>
    <w:p w:rsidR="009E4C5E" w:rsidRDefault="00440B8C">
      <w:pPr>
        <w:spacing w:line="240" w:lineRule="exact"/>
        <w:ind w:left="102" w:right="1242"/>
        <w:jc w:val="both"/>
        <w:rPr>
          <w:sz w:val="22"/>
          <w:szCs w:val="22"/>
        </w:rPr>
      </w:pPr>
      <w:r>
        <w:rPr>
          <w:sz w:val="22"/>
          <w:szCs w:val="22"/>
        </w:rPr>
        <w:t>Ta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le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Ass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ran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e,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pathy.</w:t>
      </w:r>
    </w:p>
    <w:p w:rsidR="009E4C5E" w:rsidRDefault="00440B8C">
      <w:pPr>
        <w:tabs>
          <w:tab w:val="left" w:pos="520"/>
        </w:tabs>
        <w:spacing w:before="1" w:line="240" w:lineRule="exact"/>
        <w:ind w:left="530" w:right="-35" w:hanging="427"/>
        <w:rPr>
          <w:sz w:val="22"/>
          <w:szCs w:val="22"/>
        </w:rPr>
      </w:pPr>
      <w:r>
        <w:rPr>
          <w:sz w:val="22"/>
          <w:szCs w:val="22"/>
        </w:rPr>
        <w:t>1)</w:t>
      </w:r>
      <w:r>
        <w:rPr>
          <w:sz w:val="22"/>
          <w:szCs w:val="22"/>
        </w:rPr>
        <w:tab/>
        <w:t>Rel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lity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si</w:t>
      </w:r>
      <w:r>
        <w:rPr>
          <w:spacing w:val="4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 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   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ean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alan   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,</w:t>
      </w:r>
    </w:p>
    <w:p w:rsidR="009E4C5E" w:rsidRDefault="00440B8C">
      <w:pPr>
        <w:spacing w:line="240" w:lineRule="exact"/>
        <w:ind w:left="530" w:right="-30"/>
        <w:jc w:val="both"/>
        <w:rPr>
          <w:sz w:val="22"/>
          <w:szCs w:val="22"/>
        </w:rPr>
      </w:pP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aitan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puan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perusa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left="530" w:right="-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urat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pun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 sesu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 dise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E4C5E" w:rsidRDefault="00440B8C">
      <w:pPr>
        <w:tabs>
          <w:tab w:val="left" w:pos="520"/>
        </w:tabs>
        <w:spacing w:before="2" w:line="240" w:lineRule="exact"/>
        <w:ind w:left="530" w:right="-37" w:hanging="427"/>
        <w:rPr>
          <w:sz w:val="22"/>
          <w:szCs w:val="22"/>
        </w:rPr>
      </w:pPr>
      <w:r>
        <w:rPr>
          <w:sz w:val="22"/>
          <w:szCs w:val="22"/>
        </w:rPr>
        <w:t>2)</w:t>
      </w:r>
      <w:r>
        <w:rPr>
          <w:sz w:val="22"/>
          <w:szCs w:val="22"/>
        </w:rPr>
        <w:tab/>
        <w:t>Res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ene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s   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aitu    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auan   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bantu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</w:p>
    <w:p w:rsidR="009E4C5E" w:rsidRDefault="00440B8C">
      <w:pPr>
        <w:spacing w:line="240" w:lineRule="exact"/>
        <w:ind w:left="530" w:right="2834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cep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t.</w:t>
      </w:r>
    </w:p>
    <w:p w:rsidR="009E4C5E" w:rsidRDefault="00440B8C">
      <w:pPr>
        <w:tabs>
          <w:tab w:val="left" w:pos="520"/>
        </w:tabs>
        <w:spacing w:before="1" w:line="240" w:lineRule="exact"/>
        <w:ind w:left="530" w:right="-35" w:hanging="427"/>
        <w:rPr>
          <w:sz w:val="22"/>
          <w:szCs w:val="22"/>
        </w:rPr>
      </w:pPr>
      <w:r>
        <w:rPr>
          <w:sz w:val="22"/>
          <w:szCs w:val="22"/>
        </w:rPr>
        <w:t>3)</w:t>
      </w:r>
      <w:r>
        <w:rPr>
          <w:sz w:val="22"/>
          <w:szCs w:val="22"/>
        </w:rPr>
        <w:tab/>
        <w:t>Ta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le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asi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 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en,   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 xml:space="preserve">teri  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uni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</w:t>
      </w:r>
    </w:p>
    <w:p w:rsidR="009E4C5E" w:rsidRDefault="00440B8C">
      <w:pPr>
        <w:spacing w:line="240" w:lineRule="exact"/>
        <w:ind w:left="530" w:right="-27"/>
        <w:jc w:val="both"/>
        <w:rPr>
          <w:sz w:val="22"/>
          <w:szCs w:val="22"/>
        </w:rPr>
      </w:pPr>
      <w:r>
        <w:rPr>
          <w:sz w:val="22"/>
          <w:szCs w:val="22"/>
        </w:rPr>
        <w:t>perle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apan,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ateri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30" w:right="539"/>
        <w:jc w:val="both"/>
        <w:rPr>
          <w:sz w:val="22"/>
          <w:szCs w:val="22"/>
        </w:rPr>
      </w:pP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rta 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an.</w:t>
      </w:r>
    </w:p>
    <w:p w:rsidR="009E4C5E" w:rsidRDefault="00440B8C">
      <w:pPr>
        <w:tabs>
          <w:tab w:val="left" w:pos="420"/>
        </w:tabs>
        <w:spacing w:before="76"/>
        <w:ind w:left="427" w:right="77" w:hanging="427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4)</w:t>
      </w:r>
      <w:r>
        <w:rPr>
          <w:sz w:val="22"/>
          <w:szCs w:val="22"/>
        </w:rPr>
        <w:tab/>
        <w:t>Assura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ce 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 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puan 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ahaan 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buh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eperca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</w:p>
    <w:p w:rsidR="009E4C5E" w:rsidRDefault="00440B8C">
      <w:pPr>
        <w:tabs>
          <w:tab w:val="left" w:pos="420"/>
        </w:tabs>
        <w:spacing w:before="1" w:line="240" w:lineRule="exact"/>
        <w:ind w:left="427" w:right="77" w:hanging="427"/>
        <w:jc w:val="both"/>
        <w:rPr>
          <w:sz w:val="22"/>
          <w:szCs w:val="22"/>
        </w:rPr>
      </w:pPr>
      <w:r>
        <w:rPr>
          <w:sz w:val="22"/>
          <w:szCs w:val="22"/>
        </w:rPr>
        <w:t>5)</w:t>
      </w:r>
      <w:r>
        <w:rPr>
          <w:sz w:val="22"/>
          <w:szCs w:val="22"/>
        </w:rPr>
        <w:tab/>
        <w:t>E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phaty  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 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ia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    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ped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li,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perha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ian 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riba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427" w:right="85"/>
        <w:jc w:val="both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 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udahan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 </w:t>
      </w:r>
      <w:r>
        <w:rPr>
          <w:spacing w:val="4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 w:line="240" w:lineRule="exact"/>
        <w:ind w:left="427" w:right="77"/>
        <w:jc w:val="both"/>
        <w:rPr>
          <w:sz w:val="22"/>
          <w:szCs w:val="22"/>
        </w:rPr>
      </w:pPr>
      <w:r>
        <w:rPr>
          <w:sz w:val="22"/>
          <w:szCs w:val="22"/>
        </w:rPr>
        <w:t>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dan 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antau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rhad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ein</w:t>
      </w:r>
      <w:r>
        <w:rPr>
          <w:spacing w:val="-2"/>
          <w:sz w:val="22"/>
          <w:szCs w:val="22"/>
        </w:rPr>
        <w:t>g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nan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saha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427" w:right="80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1"/>
        <w:ind w:left="427" w:right="1572"/>
        <w:jc w:val="both"/>
        <w:rPr>
          <w:sz w:val="22"/>
          <w:szCs w:val="22"/>
        </w:rPr>
      </w:pP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epent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15" w:line="260" w:lineRule="exact"/>
        <w:rPr>
          <w:sz w:val="26"/>
          <w:szCs w:val="26"/>
        </w:rPr>
      </w:pPr>
    </w:p>
    <w:p w:rsidR="009E4C5E" w:rsidRDefault="00D43BB5">
      <w:pPr>
        <w:spacing w:line="240" w:lineRule="exact"/>
        <w:ind w:left="72" w:right="193"/>
        <w:jc w:val="center"/>
        <w:rPr>
          <w:sz w:val="22"/>
          <w:szCs w:val="22"/>
        </w:rPr>
      </w:pPr>
      <w:r w:rsidRPr="00D43BB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47" type="#_x0000_t75" style="position:absolute;left:0;text-align:left;margin-left:316.8pt;margin-top:-213.7pt;width:221.4pt;height:213.85pt;z-index:-3177;mso-position-horizontal-relative:page">
            <v:imagedata r:id="rId8" o:title=""/>
            <w10:wrap anchorx="page"/>
          </v:shape>
        </w:pict>
      </w:r>
      <w:r w:rsidR="00440B8C">
        <w:rPr>
          <w:spacing w:val="-1"/>
          <w:sz w:val="22"/>
          <w:szCs w:val="22"/>
        </w:rPr>
        <w:t>G</w:t>
      </w:r>
      <w:r w:rsidR="00440B8C">
        <w:rPr>
          <w:sz w:val="22"/>
          <w:szCs w:val="22"/>
        </w:rPr>
        <w:t>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bar 2.1 Mod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Kon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</w:t>
      </w:r>
      <w:r w:rsidR="00440B8C">
        <w:rPr>
          <w:spacing w:val="-3"/>
          <w:sz w:val="22"/>
          <w:szCs w:val="22"/>
        </w:rPr>
        <w:t>p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ual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er</w:t>
      </w:r>
      <w:r w:rsidR="00440B8C">
        <w:rPr>
          <w:spacing w:val="-2"/>
          <w:sz w:val="22"/>
          <w:szCs w:val="22"/>
        </w:rPr>
        <w:t>v</w:t>
      </w:r>
      <w:r w:rsidR="00440B8C">
        <w:rPr>
          <w:sz w:val="22"/>
          <w:szCs w:val="22"/>
        </w:rPr>
        <w:t>qual</w:t>
      </w:r>
      <w:r w:rsidR="00440B8C">
        <w:rPr>
          <w:spacing w:val="13"/>
          <w:sz w:val="22"/>
          <w:szCs w:val="22"/>
        </w:rPr>
        <w:t xml:space="preserve"> </w:t>
      </w:r>
      <w:r w:rsidR="00440B8C">
        <w:rPr>
          <w:sz w:val="22"/>
          <w:szCs w:val="22"/>
        </w:rPr>
        <w:t>(su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ber dari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Z</w:t>
      </w:r>
      <w:r w:rsidR="00440B8C">
        <w:rPr>
          <w:sz w:val="22"/>
          <w:szCs w:val="22"/>
        </w:rPr>
        <w:t>ei</w: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ha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l,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t al.,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199</w:t>
      </w:r>
      <w:r w:rsidR="00440B8C">
        <w:rPr>
          <w:spacing w:val="-4"/>
          <w:sz w:val="22"/>
          <w:szCs w:val="22"/>
        </w:rPr>
        <w:t>0</w:t>
      </w:r>
      <w:r w:rsidR="00440B8C">
        <w:rPr>
          <w:sz w:val="22"/>
          <w:szCs w:val="22"/>
        </w:rPr>
        <w:t>).</w:t>
      </w:r>
    </w:p>
    <w:p w:rsidR="009E4C5E" w:rsidRDefault="00440B8C">
      <w:pPr>
        <w:spacing w:before="3"/>
        <w:ind w:right="1833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K</w:t>
      </w:r>
      <w:r>
        <w:rPr>
          <w:w w:val="108"/>
          <w:sz w:val="22"/>
          <w:szCs w:val="22"/>
        </w:rPr>
        <w:t>ep</w:t>
      </w:r>
      <w:r>
        <w:rPr>
          <w:spacing w:val="-1"/>
          <w:w w:val="108"/>
          <w:sz w:val="22"/>
          <w:szCs w:val="22"/>
        </w:rPr>
        <w:t>u</w:t>
      </w:r>
      <w:r>
        <w:rPr>
          <w:w w:val="108"/>
          <w:sz w:val="22"/>
          <w:szCs w:val="22"/>
        </w:rPr>
        <w:t>asan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Pela</w:t>
      </w:r>
      <w:r>
        <w:rPr>
          <w:spacing w:val="-3"/>
          <w:w w:val="108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w w:val="108"/>
          <w:sz w:val="22"/>
          <w:szCs w:val="22"/>
        </w:rPr>
        <w:t>gan</w:t>
      </w:r>
    </w:p>
    <w:p w:rsidR="009E4C5E" w:rsidRDefault="00440B8C">
      <w:pPr>
        <w:spacing w:line="240" w:lineRule="exact"/>
        <w:ind w:left="482" w:right="8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3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an/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right="77"/>
        <w:jc w:val="both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 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ian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fir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ion)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ebelu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tual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roduk</w:t>
      </w:r>
      <w:r>
        <w:rPr>
          <w:spacing w:val="-3"/>
          <w:sz w:val="22"/>
          <w:szCs w:val="22"/>
        </w:rPr>
        <w:t xml:space="preserve"> 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dira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>k</w:t>
      </w:r>
      <w:r>
        <w:rPr>
          <w:sz w:val="22"/>
          <w:szCs w:val="22"/>
        </w:rPr>
        <w:t>an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 xml:space="preserve">lah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aian.</w:t>
      </w:r>
    </w:p>
    <w:p w:rsidR="009E4C5E" w:rsidRDefault="009E4C5E">
      <w:pPr>
        <w:spacing w:before="17" w:line="240" w:lineRule="exact"/>
        <w:rPr>
          <w:sz w:val="24"/>
          <w:szCs w:val="24"/>
        </w:rPr>
      </w:pPr>
    </w:p>
    <w:p w:rsidR="009E4C5E" w:rsidRDefault="00440B8C">
      <w:pPr>
        <w:spacing w:line="240" w:lineRule="exact"/>
        <w:ind w:right="77" w:firstLine="427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eber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pa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    </w:t>
      </w:r>
      <w:r>
        <w:rPr>
          <w:spacing w:val="2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enai   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tabs>
          <w:tab w:val="left" w:pos="420"/>
        </w:tabs>
        <w:spacing w:before="2" w:line="240" w:lineRule="exact"/>
        <w:ind w:left="427" w:right="77" w:hanging="427"/>
        <w:jc w:val="both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rut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el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 xml:space="preserve">.   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199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 xml:space="preserve">)   </w:t>
      </w:r>
      <w:r>
        <w:rPr>
          <w:spacing w:val="2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sa</w:t>
      </w:r>
      <w:r>
        <w:rPr>
          <w:sz w:val="22"/>
          <w:szCs w:val="22"/>
        </w:rPr>
        <w:t>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 purnab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 alter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dipi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4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–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before="2" w:line="240" w:lineRule="exact"/>
        <w:ind w:left="427" w:right="77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beri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out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co</w:t>
      </w:r>
      <w:r>
        <w:rPr>
          <w:spacing w:val="-2"/>
          <w:sz w:val="22"/>
          <w:szCs w:val="22"/>
        </w:rPr>
        <w:t>me</w:t>
      </w:r>
      <w:r>
        <w:rPr>
          <w:sz w:val="22"/>
          <w:szCs w:val="22"/>
        </w:rPr>
        <w:t>)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eleb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i hara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an,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sedan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an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puas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2" w:line="240" w:lineRule="exact"/>
        <w:ind w:left="427" w:right="76"/>
        <w:jc w:val="both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sil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 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an.</w:t>
      </w:r>
    </w:p>
    <w:p w:rsidR="009E4C5E" w:rsidRDefault="00440B8C">
      <w:pPr>
        <w:spacing w:line="240" w:lineRule="exact"/>
        <w:ind w:right="8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rut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olter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(19</w:t>
      </w:r>
      <w:r>
        <w:rPr>
          <w:spacing w:val="-3"/>
          <w:sz w:val="22"/>
          <w:szCs w:val="22"/>
        </w:rPr>
        <w:t>9</w:t>
      </w:r>
      <w:r>
        <w:rPr>
          <w:sz w:val="22"/>
          <w:szCs w:val="22"/>
        </w:rPr>
        <w:t xml:space="preserve">4)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427" w:right="77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40" w:header="0" w:footer="1014" w:gutter="0"/>
          <w:cols w:num="2" w:space="720" w:equalWidth="0">
            <w:col w:w="4609" w:space="354"/>
            <w:col w:w="4617"/>
          </w:cols>
        </w:sectPr>
      </w:pP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ras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an sese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rang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bandin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 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(hasil) 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ia rasa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nding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hara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a.</w:t>
      </w:r>
    </w:p>
    <w:p w:rsidR="009E4C5E" w:rsidRDefault="00440B8C">
      <w:pPr>
        <w:spacing w:before="81"/>
        <w:ind w:left="102"/>
        <w:rPr>
          <w:sz w:val="22"/>
          <w:szCs w:val="22"/>
        </w:rPr>
      </w:pPr>
      <w:r>
        <w:rPr>
          <w:spacing w:val="2"/>
          <w:w w:val="110"/>
          <w:sz w:val="22"/>
          <w:szCs w:val="22"/>
        </w:rPr>
        <w:lastRenderedPageBreak/>
        <w:t>P</w:t>
      </w:r>
      <w:r>
        <w:rPr>
          <w:w w:val="108"/>
          <w:sz w:val="22"/>
          <w:szCs w:val="22"/>
        </w:rPr>
        <w:t>op</w:t>
      </w:r>
      <w:r>
        <w:rPr>
          <w:spacing w:val="-4"/>
          <w:w w:val="108"/>
          <w:sz w:val="22"/>
          <w:szCs w:val="22"/>
        </w:rPr>
        <w:t>u</w:t>
      </w:r>
      <w:r>
        <w:rPr>
          <w:w w:val="105"/>
          <w:sz w:val="22"/>
          <w:szCs w:val="22"/>
        </w:rPr>
        <w:t>la</w:t>
      </w:r>
      <w:r>
        <w:rPr>
          <w:spacing w:val="-2"/>
          <w:w w:val="105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822" w:right="-50"/>
        <w:rPr>
          <w:sz w:val="22"/>
          <w:szCs w:val="22"/>
        </w:rPr>
      </w:pP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ah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pok</w:t>
      </w:r>
    </w:p>
    <w:p w:rsidR="009E4C5E" w:rsidRDefault="00440B8C">
      <w:pPr>
        <w:spacing w:before="1"/>
        <w:ind w:left="102" w:right="-36"/>
        <w:jc w:val="both"/>
        <w:rPr>
          <w:sz w:val="22"/>
          <w:szCs w:val="22"/>
        </w:rPr>
      </w:pPr>
      <w:r>
        <w:rPr>
          <w:sz w:val="22"/>
          <w:szCs w:val="22"/>
        </w:rPr>
        <w:t>oran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ejadian,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ob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ek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i</w:t>
      </w:r>
      <w:r>
        <w:rPr>
          <w:spacing w:val="3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ti in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esti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).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ono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(20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0) pop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ah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eneralis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iri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ek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ai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as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ris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ik terte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tetap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an oleh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 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jari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udian di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pulan.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102"/>
        <w:rPr>
          <w:sz w:val="22"/>
          <w:szCs w:val="22"/>
        </w:rPr>
      </w:pPr>
      <w:r>
        <w:rPr>
          <w:w w:val="108"/>
          <w:sz w:val="22"/>
          <w:szCs w:val="22"/>
        </w:rPr>
        <w:t>Sam</w:t>
      </w:r>
      <w:r>
        <w:rPr>
          <w:spacing w:val="-1"/>
          <w:w w:val="108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</w:p>
    <w:p w:rsidR="009E4C5E" w:rsidRDefault="00440B8C">
      <w:pPr>
        <w:spacing w:line="240" w:lineRule="exact"/>
        <w:ind w:left="810" w:right="-47"/>
        <w:rPr>
          <w:sz w:val="22"/>
          <w:szCs w:val="22"/>
        </w:rPr>
      </w:pPr>
      <w:r>
        <w:rPr>
          <w:sz w:val="22"/>
          <w:szCs w:val="22"/>
        </w:rPr>
        <w:t>Sa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pel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102" w:right="-37"/>
        <w:rPr>
          <w:sz w:val="22"/>
          <w:szCs w:val="22"/>
        </w:rPr>
      </w:pPr>
      <w:r>
        <w:rPr>
          <w:sz w:val="22"/>
          <w:szCs w:val="22"/>
        </w:rPr>
        <w:t xml:space="preserve">data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tati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k 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si</w:t>
      </w:r>
      <w:r>
        <w:rPr>
          <w:sz w:val="22"/>
          <w:szCs w:val="22"/>
        </w:rPr>
        <w:t xml:space="preserve">fat 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elu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uh artin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   </w:t>
      </w:r>
      <w:r>
        <w:rPr>
          <w:spacing w:val="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enca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up   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lur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h   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ek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an/p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asi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pi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han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ian dari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ja.</w:t>
      </w:r>
      <w:r>
        <w:rPr>
          <w:spacing w:val="3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 pop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si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diperoleh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 xml:space="preserve">lasi 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utan.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rpa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sep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 an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ara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: a.    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si,  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 xml:space="preserve">lasi    </w:t>
      </w:r>
      <w:r>
        <w:rPr>
          <w:spacing w:val="3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ju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lah</w:t>
      </w:r>
    </w:p>
    <w:p w:rsidR="009E4C5E" w:rsidRDefault="00440B8C">
      <w:pPr>
        <w:spacing w:before="1" w:line="240" w:lineRule="exact"/>
        <w:ind w:left="530" w:right="-38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it  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isa 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- ciri</w:t>
      </w:r>
      <w:r>
        <w:rPr>
          <w:spacing w:val="-4"/>
          <w:sz w:val="22"/>
          <w:szCs w:val="22"/>
        </w:rPr>
        <w:t>m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  </w:t>
      </w:r>
      <w:r>
        <w:rPr>
          <w:spacing w:val="3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du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a.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Po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530" w:right="-32"/>
        <w:jc w:val="both"/>
        <w:rPr>
          <w:sz w:val="22"/>
          <w:szCs w:val="22"/>
        </w:rPr>
      </w:pPr>
      <w:r>
        <w:rPr>
          <w:sz w:val="22"/>
          <w:szCs w:val="22"/>
        </w:rPr>
        <w:t>dibe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tar 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si 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530" w:right="2539"/>
        <w:jc w:val="both"/>
        <w:rPr>
          <w:sz w:val="22"/>
          <w:szCs w:val="22"/>
        </w:rPr>
      </w:pPr>
      <w:r>
        <w:rPr>
          <w:sz w:val="22"/>
          <w:szCs w:val="22"/>
        </w:rPr>
        <w:t>pop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n.</w:t>
      </w:r>
    </w:p>
    <w:p w:rsidR="009E4C5E" w:rsidRDefault="00440B8C">
      <w:pPr>
        <w:tabs>
          <w:tab w:val="left" w:pos="520"/>
        </w:tabs>
        <w:spacing w:before="5" w:line="240" w:lineRule="exact"/>
        <w:ind w:left="530" w:right="-34" w:hanging="42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nsur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,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unsur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dibe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 2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is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tu:</w:t>
      </w:r>
    </w:p>
    <w:p w:rsidR="009E4C5E" w:rsidRDefault="00440B8C">
      <w:pPr>
        <w:spacing w:before="15" w:line="240" w:lineRule="exact"/>
        <w:ind w:left="530" w:right="-36" w:hanging="2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pacing w:val="1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nik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aca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/r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ndom </w:t>
      </w:r>
      <w:r>
        <w:rPr>
          <w:spacing w:val="-2"/>
          <w:sz w:val="22"/>
          <w:szCs w:val="22"/>
        </w:rPr>
        <w:t>(</w:t>
      </w:r>
      <w:r>
        <w:rPr>
          <w:w w:val="104"/>
          <w:sz w:val="22"/>
          <w:szCs w:val="22"/>
        </w:rPr>
        <w:t>proba</w:t>
      </w:r>
      <w:r>
        <w:rPr>
          <w:spacing w:val="-1"/>
          <w:w w:val="104"/>
          <w:sz w:val="22"/>
          <w:szCs w:val="22"/>
        </w:rPr>
        <w:t>b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w w:val="89"/>
          <w:sz w:val="22"/>
          <w:szCs w:val="22"/>
        </w:rPr>
        <w:t xml:space="preserve">y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ing)   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setiap 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 xml:space="preserve">unsur  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530" w:right="-32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patan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etahui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</w:p>
    <w:p w:rsidR="009E4C5E" w:rsidRDefault="00440B8C">
      <w:pPr>
        <w:spacing w:before="1" w:line="240" w:lineRule="exact"/>
        <w:ind w:left="530" w:right="-35"/>
        <w:jc w:val="both"/>
        <w:rPr>
          <w:sz w:val="22"/>
          <w:szCs w:val="22"/>
        </w:rPr>
      </w:pPr>
      <w:r>
        <w:rPr>
          <w:sz w:val="22"/>
          <w:szCs w:val="22"/>
        </w:rPr>
        <w:t>dip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lih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perb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daan 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530" w:right="-32"/>
        <w:jc w:val="both"/>
        <w:rPr>
          <w:sz w:val="22"/>
          <w:szCs w:val="22"/>
        </w:rPr>
      </w:pP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ilai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pop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lasi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asng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tel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ti.</w:t>
      </w:r>
    </w:p>
    <w:p w:rsidR="009E4C5E" w:rsidRDefault="00440B8C">
      <w:pPr>
        <w:spacing w:before="5" w:line="240" w:lineRule="exact"/>
        <w:ind w:left="530" w:right="-36"/>
        <w:jc w:val="both"/>
        <w:rPr>
          <w:sz w:val="22"/>
          <w:szCs w:val="22"/>
        </w:rPr>
      </w:pPr>
      <w:r>
        <w:rPr>
          <w:sz w:val="22"/>
          <w:szCs w:val="22"/>
        </w:rPr>
        <w:t>Pena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asan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undia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, or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puter.</w:t>
      </w:r>
    </w:p>
    <w:p w:rsidR="009E4C5E" w:rsidRDefault="00440B8C">
      <w:pPr>
        <w:spacing w:before="13" w:line="240" w:lineRule="exact"/>
        <w:ind w:left="530" w:right="-36" w:hanging="2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sec</w:t>
      </w:r>
      <w:r>
        <w:rPr>
          <w:spacing w:val="-2"/>
          <w:sz w:val="22"/>
          <w:szCs w:val="22"/>
        </w:rPr>
        <w:t>ar</w:t>
      </w:r>
      <w:r>
        <w:rPr>
          <w:sz w:val="22"/>
          <w:szCs w:val="22"/>
        </w:rPr>
        <w:t>a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acak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non proba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y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g)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 pen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 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ana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uns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pel 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pilih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30" w:right="-31"/>
        <w:jc w:val="both"/>
        <w:rPr>
          <w:sz w:val="22"/>
          <w:szCs w:val="22"/>
        </w:rPr>
      </w:pPr>
      <w:r>
        <w:rPr>
          <w:sz w:val="22"/>
          <w:szCs w:val="22"/>
        </w:rPr>
        <w:t>perti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per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ban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pene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iti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4"/>
          <w:sz w:val="22"/>
          <w:szCs w:val="22"/>
        </w:rPr>
        <w:t>w</w:t>
      </w:r>
      <w:r>
        <w:rPr>
          <w:sz w:val="22"/>
          <w:szCs w:val="22"/>
        </w:rPr>
        <w:t>a</w:t>
      </w:r>
    </w:p>
    <w:p w:rsidR="009E4C5E" w:rsidRDefault="00440B8C">
      <w:pPr>
        <w:spacing w:before="5" w:line="240" w:lineRule="exact"/>
        <w:ind w:left="530" w:right="-3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unit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  un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ur 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 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  te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bantu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enjaw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 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iset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sedang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an.</w:t>
      </w:r>
    </w:p>
    <w:p w:rsidR="009E4C5E" w:rsidRDefault="00440B8C">
      <w:pPr>
        <w:spacing w:before="2" w:line="240" w:lineRule="exact"/>
        <w:ind w:left="102" w:right="-37" w:firstLine="852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4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4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lah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ple</w:t>
      </w:r>
      <w:r>
        <w:rPr>
          <w:spacing w:val="4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tuh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ru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Slo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in,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</w:p>
    <w:p w:rsidR="009E4C5E" w:rsidRDefault="00440B8C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5D744B">
      <w:pPr>
        <w:ind w:left="1612"/>
      </w:pPr>
      <w:r>
        <w:pict>
          <v:shape id="_x0000_i1025" type="#_x0000_t75" style="width:73.35pt;height:36pt">
            <v:imagedata r:id="rId9" o:title=""/>
          </v:shape>
        </w:pict>
      </w:r>
    </w:p>
    <w:p w:rsidR="009E4C5E" w:rsidRDefault="009E4C5E">
      <w:pPr>
        <w:spacing w:before="3" w:line="260" w:lineRule="exact"/>
        <w:rPr>
          <w:sz w:val="26"/>
          <w:szCs w:val="26"/>
        </w:rPr>
      </w:pPr>
    </w:p>
    <w:p w:rsidR="009E4C5E" w:rsidRDefault="00440B8C">
      <w:pPr>
        <w:ind w:left="102"/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teran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an :</w:t>
      </w:r>
    </w:p>
    <w:p w:rsidR="009E4C5E" w:rsidRDefault="00440B8C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 xml:space="preserve">n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</w:t>
      </w:r>
    </w:p>
    <w:p w:rsidR="009E4C5E" w:rsidRDefault="00440B8C">
      <w:pPr>
        <w:spacing w:line="240" w:lineRule="exact"/>
        <w:ind w:left="102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= u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uran po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ul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</w:p>
    <w:p w:rsidR="009E4C5E" w:rsidRDefault="00440B8C">
      <w:pPr>
        <w:spacing w:before="80" w:line="240" w:lineRule="exact"/>
        <w:ind w:right="78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e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4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aran</w:t>
      </w:r>
      <w:r>
        <w:rPr>
          <w:spacing w:val="3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lit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ela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pel</w:t>
      </w:r>
    </w:p>
    <w:p w:rsidR="009E4C5E" w:rsidRDefault="009E4C5E">
      <w:pPr>
        <w:spacing w:before="15" w:line="240" w:lineRule="exact"/>
        <w:rPr>
          <w:sz w:val="24"/>
          <w:szCs w:val="24"/>
        </w:rPr>
      </w:pPr>
    </w:p>
    <w:p w:rsidR="009E4C5E" w:rsidRDefault="00440B8C">
      <w:pPr>
        <w:ind w:right="339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V</w:t>
      </w:r>
      <w:r>
        <w:rPr>
          <w:w w:val="108"/>
          <w:sz w:val="22"/>
          <w:szCs w:val="22"/>
        </w:rPr>
        <w:t>a</w:t>
      </w:r>
      <w:r>
        <w:rPr>
          <w:spacing w:val="-2"/>
          <w:w w:val="108"/>
          <w:sz w:val="22"/>
          <w:szCs w:val="22"/>
        </w:rPr>
        <w:t>l</w:t>
      </w:r>
      <w:r>
        <w:rPr>
          <w:w w:val="106"/>
          <w:sz w:val="22"/>
          <w:szCs w:val="22"/>
        </w:rPr>
        <w:t>id</w:t>
      </w:r>
      <w:r>
        <w:rPr>
          <w:spacing w:val="-1"/>
          <w:w w:val="106"/>
          <w:sz w:val="22"/>
          <w:szCs w:val="22"/>
        </w:rPr>
        <w:t>i</w:t>
      </w:r>
      <w:r>
        <w:rPr>
          <w:w w:val="110"/>
          <w:sz w:val="22"/>
          <w:szCs w:val="22"/>
        </w:rPr>
        <w:t>tas</w:t>
      </w:r>
    </w:p>
    <w:p w:rsidR="009E4C5E" w:rsidRDefault="00440B8C">
      <w:pPr>
        <w:spacing w:line="240" w:lineRule="exact"/>
        <w:ind w:right="78" w:firstLine="900"/>
        <w:jc w:val="both"/>
        <w:rPr>
          <w:sz w:val="22"/>
          <w:szCs w:val="22"/>
        </w:rPr>
      </w:pP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diseb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ji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idita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. Pen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alid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tas 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sud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jauh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</w:p>
    <w:p w:rsidR="009E4C5E" w:rsidRDefault="00440B8C">
      <w:pPr>
        <w:spacing w:before="2" w:line="240" w:lineRule="exact"/>
        <w:ind w:right="79"/>
        <w:rPr>
          <w:sz w:val="22"/>
          <w:szCs w:val="22"/>
        </w:rPr>
      </w:pP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ent) 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apa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ur.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ner  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d,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</w:p>
    <w:p w:rsidR="009E4C5E" w:rsidRDefault="00440B8C">
      <w:pPr>
        <w:spacing w:before="2" w:line="240" w:lineRule="exact"/>
        <w:ind w:right="77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but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uesio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saling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berhub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onse</w:t>
      </w:r>
      <w:r>
        <w:rPr>
          <w:spacing w:val="-1"/>
          <w:sz w:val="22"/>
          <w:szCs w:val="22"/>
        </w:rPr>
        <w:t>p</w:t>
      </w:r>
      <w:r>
        <w:rPr>
          <w:spacing w:val="-2"/>
          <w:sz w:val="22"/>
          <w:szCs w:val="22"/>
        </w:rPr>
        <w:t>-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onsep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an. 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la 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</w:p>
    <w:p w:rsidR="009E4C5E" w:rsidRDefault="00440B8C">
      <w:pPr>
        <w:spacing w:before="2" w:line="240" w:lineRule="exact"/>
        <w:ind w:right="76"/>
        <w:rPr>
          <w:sz w:val="22"/>
          <w:szCs w:val="22"/>
        </w:rPr>
      </w:pPr>
      <w:r>
        <w:rPr>
          <w:sz w:val="22"/>
          <w:szCs w:val="22"/>
        </w:rPr>
        <w:t>berhu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an,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rti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rtan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sah,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ilan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atau 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anti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right="78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onsep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lain </w:t>
      </w:r>
      <w:r>
        <w:rPr>
          <w:spacing w:val="1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ih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sah.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us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3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adalah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nik 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16"/>
          <w:sz w:val="22"/>
          <w:szCs w:val="22"/>
        </w:rPr>
        <w:t xml:space="preserve"> </w:t>
      </w:r>
      <w:r>
        <w:rPr>
          <w:w w:val="106"/>
          <w:sz w:val="22"/>
          <w:szCs w:val="22"/>
        </w:rPr>
        <w:t>Pro</w:t>
      </w:r>
      <w:r>
        <w:rPr>
          <w:spacing w:val="-1"/>
          <w:w w:val="106"/>
          <w:sz w:val="22"/>
          <w:szCs w:val="22"/>
        </w:rPr>
        <w:t>d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right="2452"/>
        <w:jc w:val="both"/>
        <w:rPr>
          <w:sz w:val="22"/>
          <w:szCs w:val="22"/>
        </w:rPr>
      </w:pPr>
      <w:r>
        <w:rPr>
          <w:w w:val="96"/>
          <w:sz w:val="22"/>
          <w:szCs w:val="22"/>
        </w:rPr>
        <w:t>Mo</w:t>
      </w:r>
      <w:r>
        <w:rPr>
          <w:spacing w:val="-1"/>
          <w:w w:val="96"/>
          <w:sz w:val="22"/>
          <w:szCs w:val="22"/>
        </w:rPr>
        <w:t>m</w:t>
      </w:r>
      <w:r>
        <w:rPr>
          <w:w w:val="96"/>
          <w:sz w:val="22"/>
          <w:szCs w:val="22"/>
        </w:rPr>
        <w:t>e</w:t>
      </w:r>
      <w:r>
        <w:rPr>
          <w:spacing w:val="-3"/>
          <w:w w:val="96"/>
          <w:sz w:val="22"/>
          <w:szCs w:val="22"/>
        </w:rPr>
        <w:t>n</w:t>
      </w:r>
      <w:r>
        <w:rPr>
          <w:w w:val="96"/>
          <w:sz w:val="22"/>
          <w:szCs w:val="22"/>
        </w:rPr>
        <w:t>t</w:t>
      </w:r>
      <w:r>
        <w:rPr>
          <w:spacing w:val="9"/>
          <w:w w:val="96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line="580" w:lineRule="exact"/>
        <w:ind w:left="489" w:right="3228"/>
        <w:jc w:val="center"/>
        <w:rPr>
          <w:rFonts w:ascii="Cambria Math" w:eastAsia="Cambria Math" w:hAnsi="Cambria Math" w:cs="Cambria Math"/>
          <w:sz w:val="22"/>
          <w:szCs w:val="22"/>
        </w:rPr>
      </w:pPr>
      <w:r>
        <w:rPr>
          <w:rFonts w:ascii="Cambria Math" w:eastAsia="Cambria Math" w:hAnsi="Cambria Math" w:cs="Cambria Math"/>
          <w:position w:val="6"/>
          <w:sz w:val="22"/>
          <w:szCs w:val="22"/>
        </w:rPr>
        <w:t>− hitung</w:t>
      </w:r>
    </w:p>
    <w:p w:rsidR="009E4C5E" w:rsidRDefault="00440B8C">
      <w:pPr>
        <w:tabs>
          <w:tab w:val="left" w:pos="4120"/>
        </w:tabs>
        <w:spacing w:line="160" w:lineRule="exact"/>
        <w:ind w:left="593"/>
        <w:rPr>
          <w:sz w:val="22"/>
          <w:szCs w:val="22"/>
        </w:rPr>
      </w:pPr>
      <w:r>
        <w:rPr>
          <w:position w:val="8"/>
          <w:sz w:val="22"/>
          <w:szCs w:val="22"/>
          <w:u w:val="single" w:color="000000"/>
        </w:rPr>
        <w:t xml:space="preserve">             </w:t>
      </w:r>
      <w:r>
        <w:rPr>
          <w:spacing w:val="-5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position w:val="8"/>
          <w:sz w:val="22"/>
          <w:szCs w:val="22"/>
          <w:u w:val="single" w:color="000000"/>
        </w:rPr>
        <w:t>∑</w:t>
      </w:r>
      <w:r>
        <w:rPr>
          <w:position w:val="8"/>
          <w:sz w:val="22"/>
          <w:szCs w:val="22"/>
          <w:u w:val="single" w:color="000000"/>
        </w:rPr>
        <w:t xml:space="preserve">     </w:t>
      </w:r>
      <w:r>
        <w:rPr>
          <w:spacing w:val="-2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position w:val="7"/>
          <w:sz w:val="22"/>
          <w:szCs w:val="22"/>
          <w:u w:val="single" w:color="000000"/>
        </w:rPr>
        <w:t>−</w:t>
      </w:r>
      <w:r>
        <w:rPr>
          <w:spacing w:val="-7"/>
          <w:position w:val="7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7"/>
          <w:sz w:val="22"/>
          <w:szCs w:val="22"/>
          <w:u w:val="single" w:color="000000"/>
        </w:rPr>
        <w:t>(</w:t>
      </w:r>
      <w:r>
        <w:rPr>
          <w:rFonts w:ascii="Cambria Math" w:eastAsia="Cambria Math" w:hAnsi="Cambria Math" w:cs="Cambria Math"/>
          <w:position w:val="8"/>
          <w:sz w:val="22"/>
          <w:szCs w:val="22"/>
          <w:u w:val="single" w:color="000000"/>
        </w:rPr>
        <w:t>∑</w:t>
      </w:r>
      <w:r>
        <w:rPr>
          <w:position w:val="8"/>
          <w:sz w:val="22"/>
          <w:szCs w:val="22"/>
          <w:u w:val="single" w:color="000000"/>
        </w:rPr>
        <w:t xml:space="preserve">  </w:t>
      </w:r>
      <w:r>
        <w:rPr>
          <w:spacing w:val="19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position w:val="7"/>
          <w:sz w:val="22"/>
          <w:szCs w:val="22"/>
          <w:u w:val="single" w:color="000000"/>
        </w:rPr>
        <w:t>)</w:t>
      </w:r>
      <w:r>
        <w:rPr>
          <w:spacing w:val="-20"/>
          <w:position w:val="7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7"/>
          <w:sz w:val="22"/>
          <w:szCs w:val="22"/>
          <w:u w:val="single" w:color="000000"/>
        </w:rPr>
        <w:t>(</w:t>
      </w:r>
      <w:r>
        <w:rPr>
          <w:rFonts w:ascii="Cambria Math" w:eastAsia="Cambria Math" w:hAnsi="Cambria Math" w:cs="Cambria Math"/>
          <w:position w:val="8"/>
          <w:sz w:val="22"/>
          <w:szCs w:val="22"/>
          <w:u w:val="single" w:color="000000"/>
        </w:rPr>
        <w:t>∑</w:t>
      </w:r>
      <w:r>
        <w:rPr>
          <w:position w:val="8"/>
          <w:sz w:val="22"/>
          <w:szCs w:val="22"/>
          <w:u w:val="single" w:color="000000"/>
        </w:rPr>
        <w:t xml:space="preserve">  </w:t>
      </w:r>
      <w:r>
        <w:rPr>
          <w:spacing w:val="9"/>
          <w:position w:val="8"/>
          <w:sz w:val="22"/>
          <w:szCs w:val="22"/>
          <w:u w:val="single" w:color="000000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7"/>
          <w:sz w:val="22"/>
          <w:szCs w:val="22"/>
          <w:u w:val="single" w:color="000000"/>
        </w:rPr>
        <w:t>)</w:t>
      </w:r>
      <w:r>
        <w:rPr>
          <w:rFonts w:ascii="Cambria Math" w:eastAsia="Cambria Math" w:hAnsi="Cambria Math" w:cs="Cambria Math"/>
          <w:position w:val="7"/>
          <w:sz w:val="22"/>
          <w:szCs w:val="22"/>
          <w:u w:val="single" w:color="000000"/>
        </w:rPr>
        <w:t>/</w:t>
      </w:r>
      <w:r>
        <w:rPr>
          <w:position w:val="7"/>
          <w:sz w:val="22"/>
          <w:szCs w:val="22"/>
          <w:u w:val="single" w:color="000000"/>
        </w:rPr>
        <w:t xml:space="preserve"> </w:t>
      </w:r>
      <w:r>
        <w:rPr>
          <w:position w:val="7"/>
          <w:sz w:val="22"/>
          <w:szCs w:val="22"/>
          <w:u w:val="single" w:color="000000"/>
        </w:rPr>
        <w:tab/>
      </w:r>
    </w:p>
    <w:p w:rsidR="009E4C5E" w:rsidRDefault="00440B8C">
      <w:pPr>
        <w:spacing w:line="320" w:lineRule="exact"/>
        <w:ind w:left="331" w:right="4049"/>
        <w:jc w:val="center"/>
        <w:rPr>
          <w:rFonts w:ascii="Cambria Math" w:eastAsia="Cambria Math" w:hAnsi="Cambria Math" w:cs="Cambria Math"/>
          <w:sz w:val="22"/>
          <w:szCs w:val="22"/>
        </w:rPr>
      </w:pPr>
      <w:r>
        <w:rPr>
          <w:rFonts w:ascii="Cambria Math" w:eastAsia="Cambria Math" w:hAnsi="Cambria Math" w:cs="Cambria Math"/>
          <w:position w:val="20"/>
          <w:sz w:val="22"/>
          <w:szCs w:val="22"/>
        </w:rPr>
        <w:t>=</w:t>
      </w:r>
    </w:p>
    <w:p w:rsidR="009E4C5E" w:rsidRDefault="00440B8C">
      <w:pPr>
        <w:spacing w:line="520" w:lineRule="exact"/>
        <w:ind w:left="721" w:right="447"/>
        <w:jc w:val="center"/>
        <w:rPr>
          <w:rFonts w:ascii="Cambria Math" w:eastAsia="Cambria Math" w:hAnsi="Cambria Math" w:cs="Cambria Math"/>
          <w:sz w:val="22"/>
          <w:szCs w:val="22"/>
        </w:rPr>
      </w:pP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[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   </w:t>
      </w:r>
      <w:r>
        <w:rPr>
          <w:rFonts w:ascii="Cambria Math" w:eastAsia="Cambria Math" w:hAnsi="Cambria Math" w:cs="Cambria Math"/>
          <w:spacing w:val="21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− </w:t>
      </w: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(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</w:t>
      </w:r>
      <w:r>
        <w:rPr>
          <w:rFonts w:ascii="Cambria Math" w:eastAsia="Cambria Math" w:hAnsi="Cambria Math" w:cs="Cambria Math"/>
          <w:spacing w:val="15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) </w:t>
      </w:r>
      <w:r>
        <w:rPr>
          <w:rFonts w:ascii="Cambria Math" w:eastAsia="Cambria Math" w:hAnsi="Cambria Math" w:cs="Cambria Math"/>
          <w:spacing w:val="6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/ </w:t>
      </w:r>
      <w:r>
        <w:rPr>
          <w:rFonts w:ascii="Cambria Math" w:eastAsia="Cambria Math" w:hAnsi="Cambria Math" w:cs="Cambria Math"/>
          <w:spacing w:val="29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][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   </w:t>
      </w:r>
      <w:r>
        <w:rPr>
          <w:rFonts w:ascii="Cambria Math" w:eastAsia="Cambria Math" w:hAnsi="Cambria Math" w:cs="Cambria Math"/>
          <w:spacing w:val="32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− </w:t>
      </w:r>
      <w:r>
        <w:rPr>
          <w:rFonts w:ascii="Cambria Math" w:eastAsia="Cambria Math" w:hAnsi="Cambria Math" w:cs="Cambria Math"/>
          <w:spacing w:val="-1"/>
          <w:position w:val="35"/>
          <w:sz w:val="22"/>
          <w:szCs w:val="22"/>
        </w:rPr>
        <w:t>(</w:t>
      </w:r>
      <w:r>
        <w:rPr>
          <w:rFonts w:ascii="Cambria Math" w:eastAsia="Cambria Math" w:hAnsi="Cambria Math" w:cs="Cambria Math"/>
          <w:position w:val="36"/>
          <w:sz w:val="22"/>
          <w:szCs w:val="22"/>
        </w:rPr>
        <w:t xml:space="preserve">∑  </w:t>
      </w:r>
      <w:r>
        <w:rPr>
          <w:rFonts w:ascii="Cambria Math" w:eastAsia="Cambria Math" w:hAnsi="Cambria Math" w:cs="Cambria Math"/>
          <w:spacing w:val="29"/>
          <w:position w:val="36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) </w:t>
      </w:r>
      <w:r>
        <w:rPr>
          <w:rFonts w:ascii="Cambria Math" w:eastAsia="Cambria Math" w:hAnsi="Cambria Math" w:cs="Cambria Math"/>
          <w:spacing w:val="6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 xml:space="preserve">/ </w:t>
      </w:r>
      <w:r>
        <w:rPr>
          <w:rFonts w:ascii="Cambria Math" w:eastAsia="Cambria Math" w:hAnsi="Cambria Math" w:cs="Cambria Math"/>
          <w:spacing w:val="32"/>
          <w:position w:val="35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5"/>
          <w:sz w:val="22"/>
          <w:szCs w:val="22"/>
        </w:rPr>
        <w:t>]</w:t>
      </w:r>
    </w:p>
    <w:p w:rsidR="009E4C5E" w:rsidRDefault="00440B8C">
      <w:pPr>
        <w:spacing w:line="120" w:lineRule="exact"/>
        <w:ind w:right="3452"/>
        <w:jc w:val="both"/>
        <w:rPr>
          <w:sz w:val="22"/>
          <w:szCs w:val="22"/>
        </w:rPr>
      </w:pPr>
      <w:r>
        <w:rPr>
          <w:position w:val="2"/>
          <w:sz w:val="22"/>
          <w:szCs w:val="22"/>
        </w:rPr>
        <w:t>K</w:t>
      </w:r>
      <w:r>
        <w:rPr>
          <w:spacing w:val="-1"/>
          <w:position w:val="2"/>
          <w:sz w:val="22"/>
          <w:szCs w:val="22"/>
        </w:rPr>
        <w:t>e</w:t>
      </w:r>
      <w:r>
        <w:rPr>
          <w:position w:val="2"/>
          <w:sz w:val="22"/>
          <w:szCs w:val="22"/>
        </w:rPr>
        <w:t>teran</w:t>
      </w:r>
      <w:r>
        <w:rPr>
          <w:spacing w:val="-4"/>
          <w:position w:val="2"/>
          <w:sz w:val="22"/>
          <w:szCs w:val="22"/>
        </w:rPr>
        <w:t>g</w:t>
      </w:r>
      <w:r>
        <w:rPr>
          <w:position w:val="2"/>
          <w:sz w:val="22"/>
          <w:szCs w:val="22"/>
        </w:rPr>
        <w:t>an :</w:t>
      </w:r>
    </w:p>
    <w:p w:rsidR="009E4C5E" w:rsidRDefault="009E4C5E">
      <w:pPr>
        <w:spacing w:before="8" w:line="180" w:lineRule="exact"/>
        <w:rPr>
          <w:sz w:val="19"/>
          <w:szCs w:val="19"/>
        </w:rPr>
      </w:pPr>
    </w:p>
    <w:p w:rsidR="009E4C5E" w:rsidRDefault="00440B8C">
      <w:pPr>
        <w:ind w:right="2595"/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lah resp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en</w:t>
      </w:r>
    </w:p>
    <w:p w:rsidR="009E4C5E" w:rsidRDefault="00440B8C">
      <w:pPr>
        <w:spacing w:before="1"/>
        <w:ind w:right="1350"/>
        <w:jc w:val="both"/>
        <w:rPr>
          <w:sz w:val="22"/>
          <w:szCs w:val="22"/>
        </w:rPr>
      </w:pPr>
      <w:r>
        <w:rPr>
          <w:sz w:val="22"/>
          <w:szCs w:val="22"/>
        </w:rPr>
        <w:t>X = 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ertan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aan</w:t>
      </w:r>
    </w:p>
    <w:p w:rsidR="009E4C5E" w:rsidRDefault="00440B8C">
      <w:pPr>
        <w:spacing w:line="240" w:lineRule="exact"/>
        <w:ind w:right="3327"/>
        <w:jc w:val="both"/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 total</w:t>
      </w:r>
    </w:p>
    <w:p w:rsidR="009E4C5E" w:rsidRDefault="00440B8C">
      <w:pPr>
        <w:spacing w:before="1"/>
        <w:ind w:right="270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n =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 Sa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ple</w:t>
      </w:r>
    </w:p>
    <w:p w:rsidR="009E4C5E" w:rsidRDefault="009E4C5E">
      <w:pPr>
        <w:spacing w:before="3" w:line="200" w:lineRule="exact"/>
      </w:pPr>
    </w:p>
    <w:p w:rsidR="009E4C5E" w:rsidRDefault="00440B8C">
      <w:pPr>
        <w:ind w:right="3294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w w:val="109"/>
          <w:sz w:val="22"/>
          <w:szCs w:val="22"/>
        </w:rPr>
        <w:t>R</w:t>
      </w:r>
      <w:r>
        <w:rPr>
          <w:w w:val="108"/>
          <w:sz w:val="22"/>
          <w:szCs w:val="22"/>
        </w:rPr>
        <w:t>ea</w:t>
      </w:r>
      <w:r>
        <w:rPr>
          <w:spacing w:val="-3"/>
          <w:w w:val="108"/>
          <w:sz w:val="22"/>
          <w:szCs w:val="22"/>
        </w:rPr>
        <w:t>b</w:t>
      </w:r>
      <w:r>
        <w:rPr>
          <w:w w:val="108"/>
          <w:sz w:val="22"/>
          <w:szCs w:val="22"/>
        </w:rPr>
        <w:t>ilit</w:t>
      </w:r>
      <w:r>
        <w:rPr>
          <w:spacing w:val="-2"/>
          <w:w w:val="108"/>
          <w:sz w:val="22"/>
          <w:szCs w:val="22"/>
        </w:rPr>
        <w:t>a</w:t>
      </w:r>
      <w:r>
        <w:rPr>
          <w:sz w:val="22"/>
          <w:szCs w:val="22"/>
        </w:rPr>
        <w:t>s</w:t>
      </w:r>
    </w:p>
    <w:p w:rsidR="009E4C5E" w:rsidRDefault="00440B8C">
      <w:pPr>
        <w:spacing w:line="240" w:lineRule="exact"/>
        <w:ind w:right="77" w:firstLine="90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il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ku</w:t>
      </w:r>
      <w:r>
        <w:rPr>
          <w:sz w:val="22"/>
          <w:szCs w:val="22"/>
        </w:rPr>
        <w:t>ran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apa 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eandal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 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tu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st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pulan data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tin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 xml:space="preserve">a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pa 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ipun  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aan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</w:p>
    <w:p w:rsidR="009E4C5E" w:rsidRDefault="00440B8C">
      <w:pPr>
        <w:spacing w:before="2" w:line="240" w:lineRule="exact"/>
        <w:ind w:right="77"/>
        <w:rPr>
          <w:sz w:val="22"/>
          <w:szCs w:val="22"/>
        </w:rPr>
      </w:pP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l      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   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     </w:t>
      </w:r>
      <w:r>
        <w:rPr>
          <w:spacing w:val="3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den, jawab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ek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</w:p>
    <w:p w:rsidR="009E4C5E" w:rsidRDefault="00440B8C">
      <w:pPr>
        <w:spacing w:before="2" w:line="240" w:lineRule="exact"/>
        <w:ind w:right="77"/>
        <w:rPr>
          <w:sz w:val="22"/>
          <w:szCs w:val="22"/>
        </w:rPr>
      </w:pPr>
      <w:r>
        <w:rPr>
          <w:sz w:val="22"/>
          <w:szCs w:val="22"/>
        </w:rPr>
        <w:t>diu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ur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lam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sub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ek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 xml:space="preserve">belum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beruba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ara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litas 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ni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lah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cara</w:t>
      </w:r>
    </w:p>
    <w:p w:rsidR="009E4C5E" w:rsidRDefault="00440B8C">
      <w:pPr>
        <w:spacing w:line="240" w:lineRule="exact"/>
        <w:ind w:right="509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encari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α 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aan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 :</w:t>
      </w:r>
    </w:p>
    <w:p w:rsidR="009E4C5E" w:rsidRDefault="009E4C5E">
      <w:pPr>
        <w:spacing w:before="8" w:line="180" w:lineRule="exact"/>
        <w:rPr>
          <w:sz w:val="19"/>
          <w:szCs w:val="19"/>
        </w:rPr>
      </w:pPr>
    </w:p>
    <w:p w:rsidR="009E4C5E" w:rsidRDefault="00440B8C">
      <w:pPr>
        <w:ind w:left="1440" w:right="1556"/>
        <w:jc w:val="center"/>
        <w:rPr>
          <w:sz w:val="22"/>
          <w:szCs w:val="22"/>
        </w:rPr>
      </w:pPr>
      <w:r>
        <w:rPr>
          <w:sz w:val="22"/>
          <w:szCs w:val="22"/>
        </w:rPr>
        <w:t>α =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/[(1</w:t>
      </w:r>
      <w:r>
        <w:rPr>
          <w:spacing w:val="-1"/>
          <w:sz w:val="22"/>
          <w:szCs w:val="22"/>
        </w:rPr>
        <w:t>+</w:t>
      </w:r>
      <w:r>
        <w:rPr>
          <w:spacing w:val="-2"/>
          <w:w w:val="89"/>
          <w:sz w:val="22"/>
          <w:szCs w:val="22"/>
        </w:rPr>
        <w:t>k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1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.</w:t>
      </w:r>
      <w:r>
        <w:rPr>
          <w:w w:val="109"/>
          <w:sz w:val="22"/>
          <w:szCs w:val="22"/>
        </w:rPr>
        <w:t>r)</w:t>
      </w:r>
    </w:p>
    <w:p w:rsidR="009E4C5E" w:rsidRDefault="009E4C5E">
      <w:pPr>
        <w:spacing w:before="1" w:line="200" w:lineRule="exact"/>
      </w:pPr>
    </w:p>
    <w:p w:rsidR="009E4C5E" w:rsidRDefault="00440B8C">
      <w:pPr>
        <w:ind w:right="3508"/>
        <w:jc w:val="both"/>
        <w:rPr>
          <w:sz w:val="22"/>
          <w:szCs w:val="22"/>
        </w:rPr>
      </w:pP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teran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an:</w:t>
      </w:r>
    </w:p>
    <w:p w:rsidR="009E4C5E" w:rsidRDefault="009E4C5E">
      <w:pPr>
        <w:spacing w:before="1" w:line="200" w:lineRule="exact"/>
      </w:pPr>
    </w:p>
    <w:p w:rsidR="009E4C5E" w:rsidRDefault="00440B8C">
      <w:pPr>
        <w:ind w:right="16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            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ilai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rat</w:t>
      </w:r>
      <w:r>
        <w:rPr>
          <w:spacing w:val="-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ra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lasi 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tara </w:t>
      </w:r>
      <w:r>
        <w:rPr>
          <w:spacing w:val="-4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ble</w:t>
      </w:r>
    </w:p>
    <w:p w:rsidR="009E4C5E" w:rsidRDefault="009E4C5E">
      <w:pPr>
        <w:spacing w:before="8" w:line="180" w:lineRule="exact"/>
        <w:rPr>
          <w:sz w:val="19"/>
          <w:szCs w:val="19"/>
        </w:rPr>
      </w:pPr>
    </w:p>
    <w:p w:rsidR="009E4C5E" w:rsidRDefault="00440B8C">
      <w:pPr>
        <w:ind w:right="7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K         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lah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diana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isis</w:t>
      </w:r>
    </w:p>
    <w:p w:rsidR="009E4C5E" w:rsidRDefault="009E4C5E">
      <w:pPr>
        <w:spacing w:before="1" w:line="200" w:lineRule="exact"/>
      </w:pPr>
    </w:p>
    <w:p w:rsidR="009E4C5E" w:rsidRDefault="00440B8C">
      <w:pPr>
        <w:ind w:right="77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α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cr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nbach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role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,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se</w:t>
      </w:r>
      <w:r>
        <w:rPr>
          <w:spacing w:val="-4"/>
          <w:sz w:val="22"/>
          <w:szCs w:val="22"/>
        </w:rPr>
        <w:t>m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relia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le 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ri</w:t>
      </w:r>
      <w:r>
        <w:rPr>
          <w:sz w:val="22"/>
          <w:szCs w:val="22"/>
        </w:rPr>
        <w:t>abel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but.</w:t>
      </w:r>
    </w:p>
    <w:p w:rsidR="009E4C5E" w:rsidRDefault="009E4C5E">
      <w:pPr>
        <w:spacing w:before="2" w:line="200" w:lineRule="exact"/>
      </w:pPr>
    </w:p>
    <w:p w:rsidR="009E4C5E" w:rsidRDefault="00440B8C">
      <w:pPr>
        <w:ind w:right="3416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40" w:header="0" w:footer="1014" w:gutter="0"/>
          <w:cols w:num="2" w:space="720" w:equalWidth="0">
            <w:col w:w="4607" w:space="355"/>
            <w:col w:w="4618"/>
          </w:cols>
        </w:sectPr>
      </w:pP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el</w:t>
      </w:r>
      <w:r>
        <w:rPr>
          <w:spacing w:val="24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Ka</w:t>
      </w:r>
      <w:r>
        <w:rPr>
          <w:spacing w:val="-3"/>
          <w:w w:val="110"/>
          <w:sz w:val="22"/>
          <w:szCs w:val="22"/>
        </w:rPr>
        <w:t>n</w:t>
      </w:r>
      <w:r>
        <w:rPr>
          <w:sz w:val="22"/>
          <w:szCs w:val="22"/>
        </w:rPr>
        <w:t>o</w:t>
      </w:r>
    </w:p>
    <w:p w:rsidR="009E4C5E" w:rsidRDefault="00440B8C">
      <w:pPr>
        <w:spacing w:before="76"/>
        <w:ind w:left="102" w:right="-38" w:firstLine="72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no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r.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ber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roduk atau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un 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 sebe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apa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ik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produk atau jasa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an. 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a,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o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pe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oduk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dapat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en,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u:</w:t>
      </w:r>
    </w:p>
    <w:p w:rsidR="009E4C5E" w:rsidRDefault="00440B8C">
      <w:pPr>
        <w:spacing w:before="1"/>
        <w:ind w:left="102" w:right="66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ts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basic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ds</w:t>
      </w:r>
    </w:p>
    <w:p w:rsidR="009E4C5E" w:rsidRDefault="00440B8C">
      <w:pPr>
        <w:spacing w:before="2" w:line="240" w:lineRule="exact"/>
        <w:ind w:left="102" w:right="-37" w:firstLine="360"/>
        <w:jc w:val="both"/>
        <w:rPr>
          <w:sz w:val="22"/>
          <w:szCs w:val="22"/>
        </w:rPr>
      </w:pPr>
      <w:r>
        <w:rPr>
          <w:sz w:val="22"/>
          <w:szCs w:val="22"/>
        </w:rPr>
        <w:t>Kon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secara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m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puas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ini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dipe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i. 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sisi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in,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arena</w:t>
      </w:r>
    </w:p>
    <w:p w:rsidR="009E4C5E" w:rsidRDefault="00440B8C">
      <w:pPr>
        <w:spacing w:before="2" w:line="240" w:lineRule="exact"/>
        <w:ind w:left="102" w:right="-3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ap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 ini su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ah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a,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ni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</w:p>
    <w:p w:rsidR="009E4C5E" w:rsidRDefault="00440B8C">
      <w:pPr>
        <w:spacing w:before="2" w:line="240" w:lineRule="exact"/>
        <w:ind w:left="102" w:right="-37"/>
        <w:jc w:val="both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 Mus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be req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ents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ria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sar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ah</w:t>
      </w:r>
    </w:p>
    <w:p w:rsidR="009E4C5E" w:rsidRDefault="00440B8C">
      <w:pPr>
        <w:spacing w:before="2" w:line="240" w:lineRule="exact"/>
        <w:ind w:left="102" w:right="-38"/>
        <w:jc w:val="both"/>
        <w:rPr>
          <w:sz w:val="22"/>
          <w:szCs w:val="22"/>
        </w:rPr>
      </w:pPr>
      <w:r>
        <w:rPr>
          <w:sz w:val="22"/>
          <w:szCs w:val="22"/>
        </w:rPr>
        <w:t>produk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upun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ng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ut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 xml:space="preserve">ak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arena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ategori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dah se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before="2" w:line="240" w:lineRule="exact"/>
        <w:ind w:left="102" w:right="-35"/>
        <w:jc w:val="both"/>
        <w:rPr>
          <w:sz w:val="22"/>
          <w:szCs w:val="22"/>
        </w:rPr>
      </w:pPr>
      <w:r>
        <w:rPr>
          <w:sz w:val="22"/>
          <w:szCs w:val="22"/>
        </w:rPr>
        <w:t>ada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seca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it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ind w:left="102" w:right="-3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 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        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uirem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nts         </w:t>
      </w:r>
      <w:r>
        <w:rPr>
          <w:spacing w:val="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</w:p>
    <w:p w:rsidR="009E4C5E" w:rsidRDefault="00440B8C">
      <w:pPr>
        <w:spacing w:line="240" w:lineRule="exact"/>
        <w:ind w:left="462"/>
        <w:rPr>
          <w:sz w:val="22"/>
          <w:szCs w:val="22"/>
        </w:rPr>
      </w:pPr>
      <w:r>
        <w:rPr>
          <w:sz w:val="22"/>
          <w:szCs w:val="22"/>
        </w:rPr>
        <w:t>perf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rm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e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ds</w:t>
      </w:r>
    </w:p>
    <w:p w:rsidR="009E4C5E" w:rsidRDefault="00440B8C">
      <w:pPr>
        <w:spacing w:before="1" w:line="240" w:lineRule="exact"/>
        <w:ind w:left="102" w:right="-37" w:firstLine="36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i,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prop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rsio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au  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ding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</w:t>
      </w:r>
    </w:p>
    <w:p w:rsidR="009E4C5E" w:rsidRDefault="00440B8C">
      <w:pPr>
        <w:spacing w:line="240" w:lineRule="exact"/>
        <w:ind w:left="102" w:right="-30"/>
        <w:jc w:val="both"/>
        <w:rPr>
          <w:sz w:val="22"/>
          <w:szCs w:val="22"/>
        </w:rPr>
      </w:pP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t.  </w:t>
      </w:r>
      <w:r>
        <w:rPr>
          <w:spacing w:val="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i  </w:t>
      </w:r>
      <w:r>
        <w:rPr>
          <w:spacing w:val="1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 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t,  </w:t>
      </w:r>
      <w:r>
        <w:rPr>
          <w:spacing w:val="1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</w:p>
    <w:p w:rsidR="009E4C5E" w:rsidRDefault="00440B8C">
      <w:pPr>
        <w:spacing w:before="5" w:line="240" w:lineRule="exact"/>
        <w:ind w:left="102" w:right="-37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pula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asan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en.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- dimen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ir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nts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ara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isit sela</w:t>
      </w:r>
      <w:r>
        <w:rPr>
          <w:spacing w:val="-3"/>
          <w:sz w:val="22"/>
          <w:szCs w:val="22"/>
        </w:rPr>
        <w:t>l</w:t>
      </w:r>
      <w:r>
        <w:rPr>
          <w:sz w:val="22"/>
          <w:szCs w:val="22"/>
        </w:rPr>
        <w:t>u di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line="240" w:lineRule="exact"/>
        <w:ind w:left="102" w:right="-3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Att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e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Req</w:t>
      </w:r>
      <w:r>
        <w:rPr>
          <w:spacing w:val="-4"/>
          <w:sz w:val="22"/>
          <w:szCs w:val="22"/>
        </w:rPr>
        <w:t>u</w:t>
      </w:r>
      <w:r>
        <w:rPr>
          <w:sz w:val="22"/>
          <w:szCs w:val="22"/>
        </w:rPr>
        <w:t>ir</w:t>
      </w:r>
      <w:r>
        <w:rPr>
          <w:spacing w:val="1"/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nts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atau  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xc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tem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s</w:t>
      </w:r>
    </w:p>
    <w:p w:rsidR="009E4C5E" w:rsidRDefault="00440B8C">
      <w:pPr>
        <w:spacing w:line="240" w:lineRule="exact"/>
        <w:ind w:left="462"/>
        <w:rPr>
          <w:sz w:val="22"/>
          <w:szCs w:val="22"/>
        </w:rPr>
      </w:pP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eeds</w:t>
      </w:r>
    </w:p>
    <w:p w:rsidR="009E4C5E" w:rsidRDefault="00440B8C">
      <w:pPr>
        <w:spacing w:before="1"/>
        <w:ind w:left="102" w:right="-37" w:firstLine="360"/>
        <w:jc w:val="both"/>
        <w:rPr>
          <w:sz w:val="22"/>
          <w:szCs w:val="22"/>
        </w:rPr>
      </w:pPr>
      <w:r>
        <w:rPr>
          <w:sz w:val="22"/>
          <w:szCs w:val="22"/>
        </w:rPr>
        <w:t>Att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 xml:space="preserve">e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reme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ts  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teria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roduk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 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 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di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an. Att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req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s </w:t>
      </w:r>
      <w:r>
        <w:rPr>
          <w:spacing w:val="1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ti</w:t>
      </w:r>
      <w:r>
        <w:rPr>
          <w:sz w:val="22"/>
          <w:szCs w:val="22"/>
        </w:rPr>
        <w:t>dak  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tut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ada dan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 dihar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pk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oleh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 Penin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atan  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an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i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bul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 xml:space="preserve">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 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enuhan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. 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dipen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hi,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ebab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penur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1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epuasan.</w:t>
      </w:r>
    </w:p>
    <w:p w:rsidR="009E4C5E" w:rsidRDefault="009E4C5E">
      <w:pPr>
        <w:spacing w:before="9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D43BB5">
      <w:pPr>
        <w:ind w:left="1215" w:right="1114"/>
        <w:jc w:val="center"/>
        <w:rPr>
          <w:sz w:val="22"/>
          <w:szCs w:val="22"/>
        </w:rPr>
      </w:pPr>
      <w:r w:rsidRPr="00D43BB5">
        <w:pict>
          <v:shape id="_x0000_s2145" type="#_x0000_t75" style="position:absolute;left:0;text-align:left;margin-left:78.5pt;margin-top:-116.95pt;width:212.05pt;height:117.25pt;z-index:-3176;mso-position-horizontal-relative:page">
            <v:imagedata r:id="rId10" o:title=""/>
            <w10:wrap anchorx="page"/>
          </v:shape>
        </w:pict>
      </w:r>
      <w:r w:rsidR="00440B8C">
        <w:rPr>
          <w:spacing w:val="-1"/>
          <w:sz w:val="22"/>
          <w:szCs w:val="22"/>
        </w:rPr>
        <w:t>G</w:t>
      </w:r>
      <w:r w:rsidR="00440B8C">
        <w:rPr>
          <w:sz w:val="22"/>
          <w:szCs w:val="22"/>
        </w:rPr>
        <w:t>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bar 2.2 Mo</w:t>
      </w:r>
      <w:r w:rsidR="00440B8C">
        <w:rPr>
          <w:spacing w:val="-1"/>
          <w:sz w:val="22"/>
          <w:szCs w:val="22"/>
        </w:rPr>
        <w:t>d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Kano</w:t>
      </w:r>
    </w:p>
    <w:p w:rsidR="009E4C5E" w:rsidRDefault="00440B8C">
      <w:pPr>
        <w:spacing w:before="76"/>
        <w:ind w:right="76" w:firstLine="852"/>
        <w:jc w:val="both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enurut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et al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199</w:t>
      </w:r>
      <w:r>
        <w:rPr>
          <w:spacing w:val="-4"/>
          <w:sz w:val="22"/>
          <w:szCs w:val="22"/>
        </w:rPr>
        <w:t>3</w:t>
      </w:r>
      <w:r>
        <w:rPr>
          <w:sz w:val="22"/>
          <w:szCs w:val="22"/>
        </w:rPr>
        <w:t xml:space="preserve">)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z</w:t>
      </w:r>
      <w:r>
        <w:rPr>
          <w:sz w:val="22"/>
          <w:szCs w:val="22"/>
        </w:rPr>
        <w:t>ontal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fu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gs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apa aspek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 sebuah 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ebut, 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bu vertik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 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bu hor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zon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al  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ram</w:t>
      </w:r>
      <w:r>
        <w:rPr>
          <w:spacing w:val="3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ana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fung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aspek dari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 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/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ide 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isional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enai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adang 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si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ropo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 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 seb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rapa     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ung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/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a, 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sedi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fung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 produ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/</w:t>
      </w:r>
      <w:r>
        <w:rPr>
          <w:sz w:val="22"/>
          <w:szCs w:val="22"/>
        </w:rPr>
        <w:t>jasa,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rendah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right="1243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Inte</w:t>
      </w:r>
      <w:r>
        <w:rPr>
          <w:spacing w:val="-2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ra</w:t>
      </w:r>
      <w:r>
        <w:rPr>
          <w:spacing w:val="-2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i</w:t>
      </w:r>
      <w:r>
        <w:rPr>
          <w:spacing w:val="2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2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Kano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Servq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al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</w:p>
    <w:p w:rsidR="009E4C5E" w:rsidRDefault="00440B8C">
      <w:pPr>
        <w:spacing w:before="1"/>
        <w:ind w:right="76"/>
        <w:jc w:val="both"/>
        <w:rPr>
          <w:sz w:val="22"/>
          <w:szCs w:val="22"/>
        </w:rPr>
      </w:pP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tara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s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. 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renda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rendah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ian</w:t>
      </w:r>
      <w:r>
        <w:rPr>
          <w:spacing w:val="3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se</w:t>
      </w:r>
      <w:r>
        <w:rPr>
          <w:spacing w:val="-2"/>
          <w:w w:val="105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 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pada 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v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ual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as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 diha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eningkat.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sepen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hn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ian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 xml:space="preserve">ih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  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terte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5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lu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hasi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san  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lebih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selalu 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a, seb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bisa ju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han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ecil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rdu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enan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an.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Model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bantu or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anis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tribut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ber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er</w:t>
      </w:r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dihasil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an.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hub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inerja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 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alu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Pada pene</w:t>
      </w:r>
      <w:r>
        <w:rPr>
          <w:spacing w:val="-2"/>
          <w:sz w:val="22"/>
          <w:szCs w:val="22"/>
        </w:rPr>
        <w:t>li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, inte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rasi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del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</w:t>
      </w:r>
      <w:r>
        <w:rPr>
          <w:spacing w:val="-3"/>
          <w:w w:val="95"/>
          <w:sz w:val="22"/>
          <w:szCs w:val="22"/>
        </w:rPr>
        <w:t>e</w:t>
      </w:r>
      <w:r>
        <w:rPr>
          <w:sz w:val="22"/>
          <w:szCs w:val="22"/>
        </w:rPr>
        <w:t>rvq</w:t>
      </w:r>
      <w:r>
        <w:rPr>
          <w:spacing w:val="-3"/>
          <w:sz w:val="22"/>
          <w:szCs w:val="22"/>
        </w:rPr>
        <w:t>u</w:t>
      </w:r>
      <w:r>
        <w:rPr>
          <w:w w:val="108"/>
          <w:sz w:val="22"/>
          <w:szCs w:val="22"/>
        </w:rPr>
        <w:t xml:space="preserve">al </w:t>
      </w:r>
      <w:r>
        <w:rPr>
          <w:sz w:val="22"/>
          <w:szCs w:val="22"/>
        </w:rPr>
        <w:t>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enentu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tribut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enjadi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uk  dipe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be and 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ensional)  dan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ino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(att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e)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una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an.</w:t>
      </w:r>
    </w:p>
    <w:p w:rsidR="009E4C5E" w:rsidRDefault="00440B8C">
      <w:pPr>
        <w:spacing w:before="4"/>
        <w:ind w:right="2595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40" w:header="0" w:footer="1014" w:gutter="0"/>
          <w:cols w:num="2" w:space="720" w:equalWidth="0">
            <w:col w:w="4606" w:space="356"/>
            <w:col w:w="4618"/>
          </w:cols>
        </w:sectPr>
      </w:pPr>
      <w:r>
        <w:rPr>
          <w:w w:val="110"/>
          <w:sz w:val="22"/>
          <w:szCs w:val="22"/>
        </w:rPr>
        <w:t>Kera</w:t>
      </w:r>
      <w:r>
        <w:rPr>
          <w:spacing w:val="-3"/>
          <w:w w:val="110"/>
          <w:sz w:val="22"/>
          <w:szCs w:val="22"/>
        </w:rPr>
        <w:t>n</w:t>
      </w:r>
      <w:r>
        <w:rPr>
          <w:w w:val="110"/>
          <w:sz w:val="22"/>
          <w:szCs w:val="22"/>
        </w:rPr>
        <w:t>gka</w:t>
      </w:r>
      <w:r>
        <w:rPr>
          <w:spacing w:val="-5"/>
          <w:w w:val="110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w w:val="106"/>
          <w:sz w:val="22"/>
          <w:szCs w:val="22"/>
        </w:rPr>
        <w:t>m</w:t>
      </w:r>
      <w:r>
        <w:rPr>
          <w:spacing w:val="1"/>
          <w:w w:val="106"/>
          <w:sz w:val="22"/>
          <w:szCs w:val="22"/>
        </w:rPr>
        <w:t>i</w:t>
      </w:r>
      <w:r>
        <w:rPr>
          <w:spacing w:val="-3"/>
          <w:w w:val="111"/>
          <w:sz w:val="22"/>
          <w:szCs w:val="22"/>
        </w:rPr>
        <w:t>k</w:t>
      </w:r>
      <w:r>
        <w:rPr>
          <w:w w:val="115"/>
          <w:sz w:val="22"/>
          <w:szCs w:val="22"/>
        </w:rPr>
        <w:t>iran</w:t>
      </w:r>
    </w:p>
    <w:p w:rsidR="009E4C5E" w:rsidRDefault="00D43BB5">
      <w:pPr>
        <w:spacing w:before="96"/>
        <w:ind w:left="4962"/>
        <w:rPr>
          <w:sz w:val="22"/>
          <w:szCs w:val="22"/>
        </w:rPr>
      </w:pPr>
      <w:r w:rsidRPr="00D43BB5">
        <w:lastRenderedPageBreak/>
        <w:pict>
          <v:shape id="_x0000_s2144" type="#_x0000_t75" style="position:absolute;left:0;text-align:left;margin-left:76.3pt;margin-top:71.9pt;width:216.35pt;height:229.7pt;z-index:-3168;mso-position-horizontal-relative:page;mso-position-vertical-relative:page">
            <v:imagedata r:id="rId11" o:title=""/>
            <w10:wrap anchorx="page" anchory="page"/>
          </v:shape>
        </w:pict>
      </w:r>
      <w:r w:rsidR="00440B8C">
        <w:rPr>
          <w:spacing w:val="-1"/>
          <w:sz w:val="22"/>
          <w:szCs w:val="22"/>
        </w:rPr>
        <w:t>H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54"/>
          <w:sz w:val="22"/>
          <w:szCs w:val="22"/>
        </w:rPr>
        <w:t xml:space="preserve"> </w:t>
      </w:r>
      <w:r w:rsidR="00440B8C">
        <w:rPr>
          <w:sz w:val="22"/>
          <w:szCs w:val="22"/>
        </w:rPr>
        <w:t>α</w:t>
      </w:r>
      <w:r w:rsidR="00440B8C">
        <w:rPr>
          <w:spacing w:val="54"/>
          <w:sz w:val="22"/>
          <w:szCs w:val="22"/>
        </w:rPr>
        <w:t xml:space="preserve"> </w:t>
      </w:r>
      <w:r w:rsidR="00440B8C">
        <w:rPr>
          <w:sz w:val="22"/>
          <w:szCs w:val="22"/>
        </w:rPr>
        <w:t>&lt; 0</w:t>
      </w:r>
      <w:r w:rsidR="00440B8C">
        <w:rPr>
          <w:spacing w:val="-3"/>
          <w:sz w:val="22"/>
          <w:szCs w:val="22"/>
        </w:rPr>
        <w:t>,</w:t>
      </w:r>
      <w:r w:rsidR="00440B8C">
        <w:rPr>
          <w:sz w:val="22"/>
          <w:szCs w:val="22"/>
        </w:rPr>
        <w:t>60 =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ak</w:t>
      </w:r>
      <w:r w:rsidR="00440B8C">
        <w:rPr>
          <w:spacing w:val="-2"/>
          <w:sz w:val="22"/>
          <w:szCs w:val="22"/>
        </w:rPr>
        <w:t xml:space="preserve"> </w:t>
      </w:r>
      <w:r w:rsidR="00440B8C">
        <w:rPr>
          <w:sz w:val="22"/>
          <w:szCs w:val="22"/>
        </w:rPr>
        <w:t>rel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abel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4962"/>
        <w:rPr>
          <w:sz w:val="22"/>
          <w:szCs w:val="22"/>
        </w:rPr>
      </w:pPr>
      <w:r>
        <w:rPr>
          <w:sz w:val="22"/>
          <w:szCs w:val="22"/>
        </w:rPr>
        <w:t xml:space="preserve">3.4.1        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valua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5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Kano</w:t>
      </w:r>
    </w:p>
    <w:p w:rsidR="009E4C5E" w:rsidRDefault="00440B8C">
      <w:pPr>
        <w:spacing w:line="240" w:lineRule="exact"/>
        <w:ind w:left="6174"/>
        <w:rPr>
          <w:sz w:val="22"/>
          <w:szCs w:val="22"/>
        </w:rPr>
      </w:pP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erda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 xml:space="preserve">data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telah</w:t>
      </w:r>
    </w:p>
    <w:p w:rsidR="009E4C5E" w:rsidRDefault="00D43BB5">
      <w:pPr>
        <w:spacing w:before="2"/>
        <w:ind w:left="5008" w:right="245" w:hanging="1"/>
        <w:jc w:val="center"/>
        <w:rPr>
          <w:sz w:val="22"/>
          <w:szCs w:val="22"/>
        </w:rPr>
      </w:pPr>
      <w:r w:rsidRPr="00D43BB5">
        <w:pict>
          <v:group id="_x0000_s2142" style="position:absolute;left:0;text-align:left;margin-left:395.15pt;margin-top:127.1pt;width:.5pt;height:0;z-index:-3175;mso-position-horizontal-relative:page" coordorigin="7903,2542" coordsize="10,0">
            <v:shape id="_x0000_s2143" style="position:absolute;left:7903;top:2542;width:10;height:0" coordorigin="7903,2542" coordsize="10,0" path="m7903,2542r10,e" filled="f" strokeweight=".58pt">
              <v:path arrowok="t"/>
            </v:shape>
            <w10:wrap anchorx="page"/>
          </v:group>
        </w:pict>
      </w:r>
      <w:r w:rsidR="00440B8C">
        <w:rPr>
          <w:sz w:val="22"/>
          <w:szCs w:val="22"/>
        </w:rPr>
        <w:t>dida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at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sio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 xml:space="preserve">er </w:t>
      </w:r>
      <w:r w:rsidR="00440B8C">
        <w:rPr>
          <w:spacing w:val="-4"/>
          <w:sz w:val="22"/>
          <w:szCs w:val="22"/>
        </w:rPr>
        <w:t>k</w:t>
      </w:r>
      <w:r w:rsidR="00440B8C">
        <w:rPr>
          <w:sz w:val="22"/>
          <w:szCs w:val="22"/>
        </w:rPr>
        <w:t xml:space="preserve">ano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ang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z w:val="22"/>
          <w:szCs w:val="22"/>
        </w:rPr>
        <w:t>diseb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</w:t>
      </w:r>
      <w:r w:rsidR="00440B8C">
        <w:rPr>
          <w:spacing w:val="2"/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enai p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rtan</w:t>
      </w:r>
      <w:r w:rsidR="00440B8C">
        <w:rPr>
          <w:spacing w:val="-4"/>
          <w:sz w:val="22"/>
          <w:szCs w:val="22"/>
        </w:rPr>
        <w:t>y</w:t>
      </w:r>
      <w:r w:rsidR="00440B8C">
        <w:rPr>
          <w:sz w:val="22"/>
          <w:szCs w:val="22"/>
        </w:rPr>
        <w:t>aan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per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aan pos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 xml:space="preserve">tif </w:t>
      </w:r>
      <w:r w:rsidR="00440B8C">
        <w:rPr>
          <w:spacing w:val="-2"/>
          <w:sz w:val="22"/>
          <w:szCs w:val="22"/>
        </w:rPr>
        <w:t>(</w:t>
      </w:r>
      <w:r w:rsidR="00440B8C">
        <w:rPr>
          <w:sz w:val="22"/>
          <w:szCs w:val="22"/>
        </w:rPr>
        <w:t>fungs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onal)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n p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</w:t>
      </w:r>
      <w:r w:rsidR="00440B8C">
        <w:rPr>
          <w:spacing w:val="-2"/>
          <w:sz w:val="22"/>
          <w:szCs w:val="22"/>
        </w:rPr>
        <w:t>-</w:t>
      </w:r>
      <w:r w:rsidR="00440B8C">
        <w:rPr>
          <w:sz w:val="22"/>
          <w:szCs w:val="22"/>
        </w:rPr>
        <w:t>perta</w:t>
      </w:r>
      <w:r w:rsidR="00440B8C">
        <w:rPr>
          <w:spacing w:val="-1"/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 ne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 xml:space="preserve">if </w:t>
      </w:r>
      <w:r w:rsidR="00440B8C">
        <w:rPr>
          <w:spacing w:val="-2"/>
          <w:sz w:val="22"/>
          <w:szCs w:val="22"/>
        </w:rPr>
        <w:t>(</w:t>
      </w:r>
      <w:r w:rsidR="00440B8C">
        <w:rPr>
          <w:sz w:val="22"/>
          <w:szCs w:val="22"/>
        </w:rPr>
        <w:t>dysfun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sio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al)</w:t>
      </w:r>
      <w:r w:rsidR="00440B8C">
        <w:rPr>
          <w:spacing w:val="-8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b</w:t>
      </w:r>
      <w:r w:rsidR="00440B8C">
        <w:rPr>
          <w:spacing w:val="-3"/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at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 xml:space="preserve">ibut 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tan</w:t>
      </w:r>
      <w:r w:rsidR="00440B8C">
        <w:rPr>
          <w:spacing w:val="-2"/>
          <w:sz w:val="22"/>
          <w:szCs w:val="22"/>
        </w:rPr>
        <w:t>y</w:t>
      </w:r>
      <w:r w:rsidR="00440B8C">
        <w:rPr>
          <w:sz w:val="22"/>
          <w:szCs w:val="22"/>
        </w:rPr>
        <w:t>aan 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 d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jad</w:t>
      </w:r>
      <w:r w:rsidR="00440B8C">
        <w:rPr>
          <w:spacing w:val="1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 d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lam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ela</w:t>
      </w:r>
      <w:r w:rsidR="00440B8C">
        <w:rPr>
          <w:spacing w:val="-2"/>
          <w:sz w:val="22"/>
          <w:szCs w:val="22"/>
        </w:rPr>
        <w:t>k</w:t>
      </w:r>
      <w:r w:rsidR="00440B8C">
        <w:rPr>
          <w:spacing w:val="2"/>
          <w:sz w:val="22"/>
          <w:szCs w:val="22"/>
        </w:rPr>
        <w:t>u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la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>ifi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asi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ano. K</w:t>
      </w:r>
      <w:r w:rsidR="00440B8C">
        <w:rPr>
          <w:spacing w:val="-1"/>
          <w:sz w:val="22"/>
          <w:szCs w:val="22"/>
        </w:rPr>
        <w:t>l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ifi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asi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 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ida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at den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an </w:t>
      </w:r>
      <w:r w:rsidR="00440B8C">
        <w:rPr>
          <w:spacing w:val="-5"/>
          <w:sz w:val="22"/>
          <w:szCs w:val="22"/>
        </w:rPr>
        <w:t>m</w:t>
      </w:r>
      <w:r w:rsidR="00440B8C">
        <w:rPr>
          <w:sz w:val="22"/>
          <w:szCs w:val="22"/>
        </w:rPr>
        <w:t>eng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una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bantuan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ab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l e</w:t>
      </w:r>
      <w:r w:rsidR="00440B8C">
        <w:rPr>
          <w:spacing w:val="-2"/>
          <w:sz w:val="22"/>
          <w:szCs w:val="22"/>
        </w:rPr>
        <w:t>v</w:t>
      </w:r>
      <w:r w:rsidR="00440B8C">
        <w:rPr>
          <w:sz w:val="22"/>
          <w:szCs w:val="22"/>
        </w:rPr>
        <w:t>alu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 xml:space="preserve">si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 seba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ai b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: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D43BB5">
      <w:pPr>
        <w:tabs>
          <w:tab w:val="left" w:pos="9500"/>
        </w:tabs>
        <w:ind w:left="4847" w:right="82"/>
        <w:jc w:val="center"/>
        <w:rPr>
          <w:sz w:val="22"/>
          <w:szCs w:val="22"/>
        </w:rPr>
      </w:pPr>
      <w:r w:rsidRPr="00D43BB5">
        <w:pict>
          <v:group id="_x0000_s2132" style="position:absolute;left:0;text-align:left;margin-left:394.85pt;margin-top:23.8pt;width:149.5pt;height:.6pt;z-index:-3174;mso-position-horizontal-relative:page" coordorigin="7897,476" coordsize="2990,12">
            <v:shape id="_x0000_s2141" style="position:absolute;left:7903;top:481;width:497;height:0" coordorigin="7903,481" coordsize="497,0" path="m7903,481r497,e" filled="f" strokeweight=".58pt">
              <v:path arrowok="t"/>
            </v:shape>
            <v:shape id="_x0000_s2140" style="position:absolute;left:8400;top:481;width:10;height:0" coordorigin="8400,481" coordsize="10,0" path="m8400,481r10,e" filled="f" strokeweight=".58pt">
              <v:path arrowok="t"/>
            </v:shape>
            <v:shape id="_x0000_s2139" style="position:absolute;left:8410;top:481;width:550;height:0" coordorigin="8410,481" coordsize="550,0" path="m8410,481r549,e" filled="f" strokeweight=".58pt">
              <v:path arrowok="t"/>
            </v:shape>
            <v:shape id="_x0000_s2138" style="position:absolute;left:8959;top:481;width:10;height:0" coordorigin="8959,481" coordsize="10,0" path="m8959,481r10,e" filled="f" strokeweight=".58pt">
              <v:path arrowok="t"/>
            </v:shape>
            <v:shape id="_x0000_s2137" style="position:absolute;left:8969;top:481;width:590;height:0" coordorigin="8969,481" coordsize="590,0" path="m8969,481r590,e" filled="f" strokeweight=".58pt">
              <v:path arrowok="t"/>
            </v:shape>
            <v:shape id="_x0000_s2136" style="position:absolute;left:9559;top:481;width:10;height:0" coordorigin="9559,481" coordsize="10,0" path="m9559,481r10,e" filled="f" strokeweight=".58pt">
              <v:path arrowok="t"/>
            </v:shape>
            <v:shape id="_x0000_s2135" style="position:absolute;left:9569;top:481;width:737;height:0" coordorigin="9569,481" coordsize="737,0" path="m9569,481r737,e" filled="f" strokeweight=".58pt">
              <v:path arrowok="t"/>
            </v:shape>
            <v:shape id="_x0000_s2134" style="position:absolute;left:10306;top:481;width:10;height:0" coordorigin="10306,481" coordsize="10,0" path="m10306,481r9,e" filled="f" strokeweight=".58pt">
              <v:path arrowok="t"/>
            </v:shape>
            <v:shape id="_x0000_s2133" style="position:absolute;left:10315;top:481;width:566;height:0" coordorigin="10315,481" coordsize="566,0" path="m10315,481r567,e" filled="f" strokeweight=".58pt">
              <v:path arrowok="t"/>
            </v:shape>
            <w10:wrap anchorx="page"/>
          </v:group>
        </w:pict>
      </w:r>
      <w:r w:rsidR="00440B8C">
        <w:rPr>
          <w:sz w:val="22"/>
          <w:szCs w:val="22"/>
          <w:u w:val="single" w:color="000000"/>
        </w:rPr>
        <w:t xml:space="preserve">               </w:t>
      </w:r>
      <w:r w:rsidR="00440B8C">
        <w:rPr>
          <w:spacing w:val="-23"/>
          <w:sz w:val="22"/>
          <w:szCs w:val="22"/>
          <w:u w:val="single" w:color="000000"/>
        </w:rPr>
        <w:t xml:space="preserve"> </w:t>
      </w:r>
      <w:r w:rsidR="00440B8C">
        <w:rPr>
          <w:spacing w:val="2"/>
          <w:sz w:val="22"/>
          <w:szCs w:val="22"/>
          <w:u w:val="single" w:color="000000"/>
        </w:rPr>
        <w:t>T</w:t>
      </w:r>
      <w:r w:rsidR="00440B8C">
        <w:rPr>
          <w:sz w:val="22"/>
          <w:szCs w:val="22"/>
          <w:u w:val="single" w:color="000000"/>
        </w:rPr>
        <w:t>a</w:t>
      </w:r>
      <w:r w:rsidR="00440B8C">
        <w:rPr>
          <w:spacing w:val="-3"/>
          <w:sz w:val="22"/>
          <w:szCs w:val="22"/>
          <w:u w:val="single" w:color="000000"/>
        </w:rPr>
        <w:t>b</w:t>
      </w:r>
      <w:r w:rsidR="00440B8C">
        <w:rPr>
          <w:sz w:val="22"/>
          <w:szCs w:val="22"/>
          <w:u w:val="single" w:color="000000"/>
        </w:rPr>
        <w:t>el</w:t>
      </w:r>
      <w:r w:rsidR="00440B8C">
        <w:rPr>
          <w:spacing w:val="-106"/>
          <w:sz w:val="22"/>
          <w:szCs w:val="22"/>
          <w:u w:val="single" w:color="000000"/>
        </w:rPr>
        <w:t xml:space="preserve"> </w:t>
      </w:r>
      <w:r w:rsidR="00440B8C">
        <w:rPr>
          <w:sz w:val="22"/>
          <w:szCs w:val="22"/>
          <w:u w:val="single" w:color="000000"/>
        </w:rPr>
        <w:t>3.1</w:t>
      </w:r>
      <w:r w:rsidR="00440B8C">
        <w:rPr>
          <w:spacing w:val="-105"/>
          <w:sz w:val="22"/>
          <w:szCs w:val="22"/>
          <w:u w:val="single" w:color="000000"/>
        </w:rPr>
        <w:t xml:space="preserve"> </w:t>
      </w:r>
      <w:r w:rsidR="00440B8C">
        <w:rPr>
          <w:spacing w:val="-2"/>
          <w:sz w:val="22"/>
          <w:szCs w:val="22"/>
          <w:u w:val="single" w:color="000000"/>
        </w:rPr>
        <w:t>E</w:t>
      </w:r>
      <w:r w:rsidR="00440B8C">
        <w:rPr>
          <w:spacing w:val="-3"/>
          <w:sz w:val="22"/>
          <w:szCs w:val="22"/>
          <w:u w:val="single" w:color="000000"/>
        </w:rPr>
        <w:t>v</w:t>
      </w:r>
      <w:r w:rsidR="00440B8C">
        <w:rPr>
          <w:sz w:val="22"/>
          <w:szCs w:val="22"/>
          <w:u w:val="single" w:color="000000"/>
        </w:rPr>
        <w:t>alu</w:t>
      </w:r>
      <w:r w:rsidR="00440B8C">
        <w:rPr>
          <w:spacing w:val="-2"/>
          <w:sz w:val="22"/>
          <w:szCs w:val="22"/>
          <w:u w:val="single" w:color="000000"/>
        </w:rPr>
        <w:t>a</w:t>
      </w:r>
      <w:r w:rsidR="00440B8C">
        <w:rPr>
          <w:sz w:val="22"/>
          <w:szCs w:val="22"/>
          <w:u w:val="single" w:color="000000"/>
        </w:rPr>
        <w:t>si</w:t>
      </w:r>
      <w:r w:rsidR="00440B8C">
        <w:rPr>
          <w:spacing w:val="-105"/>
          <w:sz w:val="22"/>
          <w:szCs w:val="22"/>
          <w:u w:val="single" w:color="000000"/>
        </w:rPr>
        <w:t xml:space="preserve"> </w:t>
      </w:r>
      <w:r w:rsidR="00440B8C">
        <w:rPr>
          <w:spacing w:val="-3"/>
          <w:sz w:val="22"/>
          <w:szCs w:val="22"/>
          <w:u w:val="single" w:color="000000"/>
        </w:rPr>
        <w:t>m</w:t>
      </w:r>
      <w:r w:rsidR="00440B8C">
        <w:rPr>
          <w:sz w:val="22"/>
          <w:szCs w:val="22"/>
          <w:u w:val="single" w:color="000000"/>
        </w:rPr>
        <w:t>odel</w:t>
      </w:r>
      <w:r w:rsidR="00440B8C">
        <w:rPr>
          <w:spacing w:val="-105"/>
          <w:sz w:val="22"/>
          <w:szCs w:val="22"/>
          <w:u w:val="single" w:color="000000"/>
        </w:rPr>
        <w:t xml:space="preserve"> </w:t>
      </w:r>
      <w:r w:rsidR="00440B8C">
        <w:rPr>
          <w:spacing w:val="-3"/>
          <w:sz w:val="22"/>
          <w:szCs w:val="22"/>
          <w:u w:val="single" w:color="000000"/>
        </w:rPr>
        <w:t>k</w:t>
      </w:r>
      <w:r w:rsidR="00440B8C">
        <w:rPr>
          <w:sz w:val="22"/>
          <w:szCs w:val="22"/>
          <w:u w:val="single" w:color="000000"/>
        </w:rPr>
        <w:t xml:space="preserve">ano </w:t>
      </w:r>
      <w:r w:rsidR="00440B8C">
        <w:rPr>
          <w:sz w:val="22"/>
          <w:szCs w:val="22"/>
          <w:u w:val="single" w:color="000000"/>
        </w:rPr>
        <w:tab/>
      </w:r>
    </w:p>
    <w:p w:rsidR="009E4C5E" w:rsidRDefault="00440B8C">
      <w:pPr>
        <w:spacing w:before="35" w:line="140" w:lineRule="exact"/>
        <w:ind w:right="1217"/>
        <w:jc w:val="right"/>
        <w:rPr>
          <w:sz w:val="14"/>
          <w:szCs w:val="14"/>
        </w:rPr>
        <w:sectPr w:rsidR="009E4C5E">
          <w:pgSz w:w="12240" w:h="15840"/>
          <w:pgMar w:top="1340" w:right="1240" w:bottom="280" w:left="1340" w:header="0" w:footer="1014" w:gutter="0"/>
          <w:cols w:space="720"/>
        </w:sectPr>
      </w:pPr>
      <w:r>
        <w:rPr>
          <w:w w:val="96"/>
          <w:sz w:val="14"/>
          <w:szCs w:val="14"/>
        </w:rPr>
        <w:t>Dy</w:t>
      </w:r>
      <w:r>
        <w:rPr>
          <w:spacing w:val="1"/>
          <w:w w:val="96"/>
          <w:sz w:val="14"/>
          <w:szCs w:val="14"/>
        </w:rPr>
        <w:t>s</w:t>
      </w:r>
      <w:r>
        <w:rPr>
          <w:w w:val="97"/>
          <w:sz w:val="14"/>
          <w:szCs w:val="14"/>
        </w:rPr>
        <w:t>functi</w:t>
      </w:r>
      <w:r>
        <w:rPr>
          <w:spacing w:val="-1"/>
          <w:w w:val="97"/>
          <w:sz w:val="14"/>
          <w:szCs w:val="14"/>
        </w:rPr>
        <w:t>o</w:t>
      </w:r>
      <w:r>
        <w:rPr>
          <w:w w:val="104"/>
          <w:sz w:val="14"/>
          <w:szCs w:val="14"/>
        </w:rPr>
        <w:t>nal</w:t>
      </w:r>
    </w:p>
    <w:p w:rsidR="009E4C5E" w:rsidRDefault="00440B8C">
      <w:pPr>
        <w:spacing w:before="89"/>
        <w:jc w:val="right"/>
        <w:rPr>
          <w:sz w:val="14"/>
          <w:szCs w:val="14"/>
        </w:rPr>
      </w:pPr>
      <w:r>
        <w:rPr>
          <w:spacing w:val="-2"/>
          <w:sz w:val="14"/>
          <w:szCs w:val="14"/>
        </w:rPr>
        <w:lastRenderedPageBreak/>
        <w:t>K</w:t>
      </w:r>
      <w:r>
        <w:rPr>
          <w:sz w:val="14"/>
          <w:szCs w:val="14"/>
        </w:rPr>
        <w:t>e</w:t>
      </w:r>
      <w:r>
        <w:rPr>
          <w:spacing w:val="3"/>
          <w:sz w:val="14"/>
          <w:szCs w:val="14"/>
        </w:rPr>
        <w:t>b</w:t>
      </w:r>
      <w:r>
        <w:rPr>
          <w:sz w:val="14"/>
          <w:szCs w:val="14"/>
        </w:rPr>
        <w:t>u</w:t>
      </w:r>
      <w:r>
        <w:rPr>
          <w:spacing w:val="2"/>
          <w:sz w:val="14"/>
          <w:szCs w:val="14"/>
        </w:rPr>
        <w:t>t</w:t>
      </w:r>
      <w:r>
        <w:rPr>
          <w:sz w:val="14"/>
          <w:szCs w:val="14"/>
        </w:rPr>
        <w:t>u</w:t>
      </w:r>
      <w:r>
        <w:rPr>
          <w:spacing w:val="-3"/>
          <w:sz w:val="14"/>
          <w:szCs w:val="14"/>
        </w:rPr>
        <w:t>h</w:t>
      </w:r>
      <w:r>
        <w:rPr>
          <w:spacing w:val="3"/>
          <w:sz w:val="14"/>
          <w:szCs w:val="14"/>
        </w:rPr>
        <w:t>a</w:t>
      </w:r>
      <w:r>
        <w:rPr>
          <w:sz w:val="14"/>
          <w:szCs w:val="14"/>
        </w:rPr>
        <w:t>n</w:t>
      </w:r>
      <w:r>
        <w:rPr>
          <w:spacing w:val="-5"/>
          <w:sz w:val="14"/>
          <w:szCs w:val="14"/>
        </w:rPr>
        <w:t xml:space="preserve"> </w:t>
      </w:r>
      <w:r>
        <w:rPr>
          <w:spacing w:val="-2"/>
          <w:w w:val="99"/>
          <w:sz w:val="14"/>
          <w:szCs w:val="14"/>
        </w:rPr>
        <w:t>K</w:t>
      </w:r>
      <w:r>
        <w:rPr>
          <w:spacing w:val="2"/>
          <w:w w:val="99"/>
          <w:sz w:val="14"/>
          <w:szCs w:val="14"/>
        </w:rPr>
        <w:t>o</w:t>
      </w:r>
      <w:r>
        <w:rPr>
          <w:spacing w:val="-3"/>
          <w:w w:val="99"/>
          <w:sz w:val="14"/>
          <w:szCs w:val="14"/>
        </w:rPr>
        <w:t>n</w:t>
      </w:r>
      <w:r>
        <w:rPr>
          <w:spacing w:val="3"/>
          <w:w w:val="99"/>
          <w:sz w:val="14"/>
          <w:szCs w:val="14"/>
        </w:rPr>
        <w:t>s</w:t>
      </w:r>
      <w:r>
        <w:rPr>
          <w:w w:val="99"/>
          <w:sz w:val="14"/>
          <w:szCs w:val="14"/>
        </w:rPr>
        <w:t>u</w:t>
      </w:r>
      <w:r>
        <w:rPr>
          <w:spacing w:val="-3"/>
          <w:w w:val="99"/>
          <w:sz w:val="14"/>
          <w:szCs w:val="14"/>
        </w:rPr>
        <w:t>m</w:t>
      </w:r>
      <w:r>
        <w:rPr>
          <w:spacing w:val="3"/>
          <w:w w:val="99"/>
          <w:sz w:val="14"/>
          <w:szCs w:val="14"/>
        </w:rPr>
        <w:t>e</w:t>
      </w:r>
      <w:r>
        <w:rPr>
          <w:w w:val="99"/>
          <w:sz w:val="14"/>
          <w:szCs w:val="14"/>
        </w:rPr>
        <w:t>n</w:t>
      </w:r>
    </w:p>
    <w:p w:rsidR="009E4C5E" w:rsidRDefault="00440B8C">
      <w:pPr>
        <w:spacing w:before="8" w:line="100" w:lineRule="exact"/>
        <w:rPr>
          <w:sz w:val="11"/>
          <w:szCs w:val="11"/>
        </w:rPr>
      </w:pPr>
      <w:r>
        <w:br w:type="column"/>
      </w:r>
    </w:p>
    <w:p w:rsidR="009E4C5E" w:rsidRDefault="00440B8C">
      <w:pPr>
        <w:rPr>
          <w:sz w:val="14"/>
          <w:szCs w:val="14"/>
        </w:rPr>
      </w:pPr>
      <w:r>
        <w:rPr>
          <w:sz w:val="14"/>
          <w:szCs w:val="14"/>
        </w:rPr>
        <w:t>1</w:t>
      </w:r>
    </w:p>
    <w:p w:rsidR="009E4C5E" w:rsidRDefault="00D43BB5">
      <w:pPr>
        <w:spacing w:line="80" w:lineRule="exact"/>
        <w:ind w:right="-41"/>
        <w:rPr>
          <w:sz w:val="14"/>
          <w:szCs w:val="14"/>
        </w:rPr>
      </w:pPr>
      <w:r w:rsidRPr="00D43BB5">
        <w:pict>
          <v:group id="_x0000_s2128" style="position:absolute;margin-left:310.85pt;margin-top:12.25pt;width:84.6pt;height:.6pt;z-index:-3173;mso-position-horizontal-relative:page" coordorigin="6217,245" coordsize="1692,12">
            <v:shape id="_x0000_s2131" style="position:absolute;left:6223;top:251;width:830;height:0" coordorigin="6223,251" coordsize="830,0" path="m6223,251r831,e" filled="f" strokeweight=".58pt">
              <v:path arrowok="t"/>
            </v:shape>
            <v:shape id="_x0000_s2130" style="position:absolute;left:7054;top:251;width:10;height:0" coordorigin="7054,251" coordsize="10,0" path="m7054,251r9,e" filled="f" strokeweight=".58pt">
              <v:path arrowok="t"/>
            </v:shape>
            <v:shape id="_x0000_s2129" style="position:absolute;left:7063;top:251;width:840;height:0" coordorigin="7063,251" coordsize="840,0" path="m7063,251r840,e" filled="f" strokeweight=".58pt">
              <v:path arrowok="t"/>
            </v:shape>
            <w10:wrap anchorx="page"/>
          </v:group>
        </w:pict>
      </w:r>
      <w:r w:rsidR="00440B8C">
        <w:rPr>
          <w:spacing w:val="2"/>
          <w:position w:val="-5"/>
          <w:sz w:val="14"/>
          <w:szCs w:val="14"/>
        </w:rPr>
        <w:t>S</w:t>
      </w:r>
      <w:r w:rsidR="00440B8C">
        <w:rPr>
          <w:spacing w:val="-3"/>
          <w:position w:val="-5"/>
          <w:sz w:val="14"/>
          <w:szCs w:val="14"/>
        </w:rPr>
        <w:t>u</w:t>
      </w:r>
      <w:r w:rsidR="00440B8C">
        <w:rPr>
          <w:position w:val="-5"/>
          <w:sz w:val="14"/>
          <w:szCs w:val="14"/>
        </w:rPr>
        <w:t>ka</w:t>
      </w:r>
    </w:p>
    <w:p w:rsidR="009E4C5E" w:rsidRDefault="00440B8C">
      <w:pPr>
        <w:spacing w:before="1" w:line="120" w:lineRule="exact"/>
        <w:rPr>
          <w:sz w:val="12"/>
          <w:szCs w:val="12"/>
        </w:rPr>
      </w:pPr>
      <w:r>
        <w:br w:type="column"/>
      </w:r>
    </w:p>
    <w:p w:rsidR="009E4C5E" w:rsidRDefault="00440B8C">
      <w:pPr>
        <w:spacing w:line="160" w:lineRule="exact"/>
        <w:ind w:right="-24"/>
        <w:rPr>
          <w:sz w:val="14"/>
          <w:szCs w:val="14"/>
        </w:rPr>
      </w:pPr>
      <w:r>
        <w:rPr>
          <w:sz w:val="14"/>
          <w:szCs w:val="14"/>
        </w:rPr>
        <w:t xml:space="preserve">2. </w:t>
      </w:r>
      <w:r>
        <w:rPr>
          <w:spacing w:val="-2"/>
          <w:sz w:val="14"/>
          <w:szCs w:val="14"/>
        </w:rPr>
        <w:t>H</w:t>
      </w:r>
      <w:r>
        <w:rPr>
          <w:sz w:val="14"/>
          <w:szCs w:val="14"/>
        </w:rPr>
        <w:t>ar</w:t>
      </w:r>
      <w:r>
        <w:rPr>
          <w:spacing w:val="2"/>
          <w:sz w:val="14"/>
          <w:szCs w:val="14"/>
        </w:rPr>
        <w:t>a</w:t>
      </w:r>
      <w:r>
        <w:rPr>
          <w:sz w:val="14"/>
          <w:szCs w:val="14"/>
        </w:rPr>
        <w:t>p</w:t>
      </w:r>
    </w:p>
    <w:p w:rsidR="009E4C5E" w:rsidRDefault="00440B8C">
      <w:pPr>
        <w:spacing w:before="8" w:line="100" w:lineRule="exact"/>
        <w:rPr>
          <w:sz w:val="11"/>
          <w:szCs w:val="11"/>
        </w:rPr>
      </w:pPr>
      <w:r>
        <w:br w:type="column"/>
      </w:r>
    </w:p>
    <w:p w:rsidR="009E4C5E" w:rsidRDefault="00440B8C">
      <w:pPr>
        <w:rPr>
          <w:sz w:val="14"/>
          <w:szCs w:val="14"/>
        </w:rPr>
      </w:pPr>
      <w:r>
        <w:rPr>
          <w:sz w:val="14"/>
          <w:szCs w:val="14"/>
        </w:rPr>
        <w:t>3</w:t>
      </w:r>
    </w:p>
    <w:p w:rsidR="009E4C5E" w:rsidRDefault="00440B8C">
      <w:pPr>
        <w:spacing w:line="80" w:lineRule="exact"/>
        <w:ind w:right="-41"/>
        <w:rPr>
          <w:sz w:val="14"/>
          <w:szCs w:val="14"/>
        </w:rPr>
      </w:pPr>
      <w:r>
        <w:rPr>
          <w:position w:val="-5"/>
          <w:sz w:val="14"/>
          <w:szCs w:val="14"/>
        </w:rPr>
        <w:t>.N</w:t>
      </w:r>
      <w:r>
        <w:rPr>
          <w:spacing w:val="2"/>
          <w:position w:val="-5"/>
          <w:sz w:val="14"/>
          <w:szCs w:val="14"/>
        </w:rPr>
        <w:t>e</w:t>
      </w:r>
      <w:r>
        <w:rPr>
          <w:position w:val="-5"/>
          <w:sz w:val="14"/>
          <w:szCs w:val="14"/>
        </w:rPr>
        <w:t>t</w:t>
      </w:r>
      <w:r>
        <w:rPr>
          <w:spacing w:val="-1"/>
          <w:position w:val="-5"/>
          <w:sz w:val="14"/>
          <w:szCs w:val="14"/>
        </w:rPr>
        <w:t>r</w:t>
      </w:r>
      <w:r>
        <w:rPr>
          <w:position w:val="-5"/>
          <w:sz w:val="14"/>
          <w:szCs w:val="14"/>
        </w:rPr>
        <w:t>al</w:t>
      </w:r>
    </w:p>
    <w:p w:rsidR="009E4C5E" w:rsidRDefault="00440B8C">
      <w:pPr>
        <w:spacing w:before="1" w:line="120" w:lineRule="exact"/>
        <w:rPr>
          <w:sz w:val="12"/>
          <w:szCs w:val="12"/>
        </w:rPr>
      </w:pPr>
      <w:r>
        <w:br w:type="column"/>
      </w:r>
    </w:p>
    <w:p w:rsidR="009E4C5E" w:rsidRDefault="00440B8C">
      <w:pPr>
        <w:spacing w:line="160" w:lineRule="exact"/>
        <w:ind w:right="-24"/>
        <w:rPr>
          <w:sz w:val="14"/>
          <w:szCs w:val="14"/>
        </w:rPr>
      </w:pPr>
      <w:r>
        <w:rPr>
          <w:sz w:val="14"/>
          <w:szCs w:val="14"/>
        </w:rPr>
        <w:t xml:space="preserve">4. </w:t>
      </w:r>
      <w:r>
        <w:rPr>
          <w:spacing w:val="-1"/>
          <w:sz w:val="14"/>
          <w:szCs w:val="14"/>
        </w:rPr>
        <w:t>T</w:t>
      </w:r>
      <w:r>
        <w:rPr>
          <w:spacing w:val="2"/>
          <w:sz w:val="14"/>
          <w:szCs w:val="14"/>
        </w:rPr>
        <w:t>o</w:t>
      </w:r>
      <w:r>
        <w:rPr>
          <w:spacing w:val="-3"/>
          <w:sz w:val="14"/>
          <w:szCs w:val="14"/>
        </w:rPr>
        <w:t>l</w:t>
      </w:r>
      <w:r>
        <w:rPr>
          <w:sz w:val="14"/>
          <w:szCs w:val="14"/>
        </w:rPr>
        <w:t>er</w:t>
      </w:r>
      <w:r>
        <w:rPr>
          <w:spacing w:val="2"/>
          <w:sz w:val="14"/>
          <w:szCs w:val="14"/>
        </w:rPr>
        <w:t>a</w:t>
      </w:r>
      <w:r>
        <w:rPr>
          <w:spacing w:val="-3"/>
          <w:sz w:val="14"/>
          <w:szCs w:val="14"/>
        </w:rPr>
        <w:t>n</w:t>
      </w:r>
      <w:r>
        <w:rPr>
          <w:spacing w:val="3"/>
          <w:sz w:val="14"/>
          <w:szCs w:val="14"/>
        </w:rPr>
        <w:t>s</w:t>
      </w:r>
      <w:r>
        <w:rPr>
          <w:sz w:val="14"/>
          <w:szCs w:val="14"/>
        </w:rPr>
        <w:t>i</w:t>
      </w:r>
    </w:p>
    <w:p w:rsidR="009E4C5E" w:rsidRDefault="00440B8C">
      <w:pPr>
        <w:spacing w:before="36"/>
        <w:rPr>
          <w:sz w:val="14"/>
          <w:szCs w:val="14"/>
        </w:rPr>
      </w:pPr>
      <w:r>
        <w:br w:type="column"/>
      </w:r>
      <w:r>
        <w:rPr>
          <w:sz w:val="14"/>
          <w:szCs w:val="14"/>
        </w:rPr>
        <w:lastRenderedPageBreak/>
        <w:t>5</w:t>
      </w:r>
    </w:p>
    <w:p w:rsidR="009E4C5E" w:rsidRDefault="00D43BB5">
      <w:pPr>
        <w:spacing w:line="160" w:lineRule="exact"/>
        <w:rPr>
          <w:sz w:val="14"/>
          <w:szCs w:val="14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6" w:space="720" w:equalWidth="0">
            <w:col w:w="6247" w:space="424"/>
            <w:col w:w="279" w:space="218"/>
            <w:col w:w="341" w:space="218"/>
            <w:col w:w="384" w:space="216"/>
            <w:col w:w="529" w:space="217"/>
            <w:col w:w="587"/>
          </w:cols>
        </w:sectPr>
      </w:pPr>
      <w:bookmarkStart w:id="0" w:name="_GoBack"/>
      <w:bookmarkEnd w:id="0"/>
      <w:r w:rsidRPr="00D43BB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27" type="#_x0000_t202" style="position:absolute;margin-left:356.05pt;margin-top:16.9pt;width:172.8pt;height:51.55pt;z-index:-316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82"/>
                    <w:gridCol w:w="407"/>
                    <w:gridCol w:w="528"/>
                    <w:gridCol w:w="731"/>
                    <w:gridCol w:w="737"/>
                    <w:gridCol w:w="272"/>
                  </w:tblGrid>
                  <w:tr w:rsidR="009E4C5E">
                    <w:trPr>
                      <w:trHeight w:hRule="exact" w:val="215"/>
                    </w:trPr>
                    <w:tc>
                      <w:tcPr>
                        <w:tcW w:w="782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1.Suka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168" w:right="199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7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3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217"/>
                    </w:trPr>
                    <w:tc>
                      <w:tcPr>
                        <w:tcW w:w="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2.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arap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168" w:right="25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21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</w:tr>
                  <w:tr w:rsidR="009E4C5E">
                    <w:trPr>
                      <w:trHeight w:hRule="exact" w:val="269"/>
                    </w:trPr>
                    <w:tc>
                      <w:tcPr>
                        <w:tcW w:w="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3.N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168" w:right="25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19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</w:tr>
                  <w:tr w:rsidR="009E4C5E">
                    <w:trPr>
                      <w:trHeight w:hRule="exact" w:val="330"/>
                    </w:trPr>
                    <w:tc>
                      <w:tcPr>
                        <w:tcW w:w="78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4.T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er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4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168" w:right="253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229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9E4C5E" w:rsidRDefault="00440B8C">
                        <w:pPr>
                          <w:spacing w:before="72"/>
                          <w:ind w:left="10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z w:val="14"/>
          <w:szCs w:val="14"/>
        </w:rPr>
        <w:t>.Tidak</w:t>
      </w:r>
    </w:p>
    <w:p w:rsidR="009E4C5E" w:rsidRDefault="00440B8C">
      <w:pPr>
        <w:tabs>
          <w:tab w:val="left" w:pos="1300"/>
        </w:tabs>
        <w:spacing w:line="60" w:lineRule="exact"/>
        <w:ind w:right="118"/>
        <w:jc w:val="right"/>
        <w:rPr>
          <w:sz w:val="14"/>
          <w:szCs w:val="14"/>
        </w:rPr>
      </w:pPr>
      <w:r>
        <w:rPr>
          <w:w w:val="99"/>
          <w:position w:val="1"/>
          <w:sz w:val="14"/>
          <w:szCs w:val="14"/>
          <w:u w:val="single" w:color="000000"/>
        </w:rPr>
        <w:lastRenderedPageBreak/>
        <w:t xml:space="preserve"> </w:t>
      </w:r>
      <w:r>
        <w:rPr>
          <w:position w:val="1"/>
          <w:sz w:val="14"/>
          <w:szCs w:val="14"/>
          <w:u w:val="single" w:color="000000"/>
        </w:rPr>
        <w:t xml:space="preserve">                 </w:t>
      </w:r>
      <w:r>
        <w:rPr>
          <w:spacing w:val="6"/>
          <w:position w:val="1"/>
          <w:sz w:val="14"/>
          <w:szCs w:val="14"/>
          <w:u w:val="single" w:color="000000"/>
        </w:rPr>
        <w:t xml:space="preserve"> </w:t>
      </w:r>
      <w:r>
        <w:rPr>
          <w:spacing w:val="-25"/>
          <w:position w:val="1"/>
          <w:sz w:val="14"/>
          <w:szCs w:val="14"/>
        </w:rPr>
        <w:t xml:space="preserve"> </w:t>
      </w:r>
      <w:r>
        <w:rPr>
          <w:spacing w:val="-3"/>
          <w:w w:val="99"/>
          <w:position w:val="1"/>
          <w:sz w:val="14"/>
          <w:szCs w:val="14"/>
          <w:u w:val="single" w:color="000000"/>
        </w:rPr>
        <w:t xml:space="preserve"> </w:t>
      </w:r>
      <w:r>
        <w:rPr>
          <w:spacing w:val="2"/>
          <w:w w:val="99"/>
          <w:position w:val="1"/>
          <w:sz w:val="14"/>
          <w:szCs w:val="14"/>
          <w:u w:val="single" w:color="000000"/>
        </w:rPr>
        <w:t>S</w:t>
      </w:r>
      <w:r>
        <w:rPr>
          <w:spacing w:val="-3"/>
          <w:w w:val="99"/>
          <w:position w:val="1"/>
          <w:sz w:val="14"/>
          <w:szCs w:val="14"/>
          <w:u w:val="single" w:color="000000"/>
        </w:rPr>
        <w:t>u</w:t>
      </w:r>
      <w:r>
        <w:rPr>
          <w:w w:val="99"/>
          <w:position w:val="1"/>
          <w:sz w:val="14"/>
          <w:szCs w:val="14"/>
          <w:u w:val="single" w:color="000000"/>
        </w:rPr>
        <w:t xml:space="preserve">ka </w:t>
      </w:r>
      <w:r>
        <w:rPr>
          <w:position w:val="1"/>
          <w:sz w:val="14"/>
          <w:szCs w:val="14"/>
          <w:u w:val="single" w:color="000000"/>
        </w:rPr>
        <w:tab/>
      </w:r>
    </w:p>
    <w:p w:rsidR="009E4C5E" w:rsidRDefault="009E4C5E">
      <w:pPr>
        <w:spacing w:before="1" w:line="160" w:lineRule="exact"/>
        <w:rPr>
          <w:sz w:val="16"/>
          <w:szCs w:val="16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  <w:sectPr w:rsidR="009E4C5E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:rsidR="009E4C5E" w:rsidRDefault="00440B8C">
      <w:pPr>
        <w:spacing w:before="32" w:line="240" w:lineRule="exact"/>
        <w:ind w:left="875"/>
        <w:rPr>
          <w:sz w:val="22"/>
          <w:szCs w:val="22"/>
        </w:rPr>
      </w:pPr>
      <w:r>
        <w:rPr>
          <w:spacing w:val="-1"/>
          <w:position w:val="-1"/>
          <w:sz w:val="22"/>
          <w:szCs w:val="22"/>
        </w:rPr>
        <w:lastRenderedPageBreak/>
        <w:t>G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 xml:space="preserve">bar 2.3 </w:t>
      </w:r>
      <w:r>
        <w:rPr>
          <w:spacing w:val="1"/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eran</w:t>
      </w:r>
      <w:r>
        <w:rPr>
          <w:spacing w:val="-2"/>
          <w:position w:val="-1"/>
          <w:sz w:val="22"/>
          <w:szCs w:val="22"/>
        </w:rPr>
        <w:t>g</w:t>
      </w:r>
      <w:r>
        <w:rPr>
          <w:spacing w:val="-3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a pe</w:t>
      </w:r>
      <w:r>
        <w:rPr>
          <w:spacing w:val="-2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k</w:t>
      </w:r>
      <w:r>
        <w:rPr>
          <w:position w:val="-1"/>
          <w:sz w:val="22"/>
          <w:szCs w:val="22"/>
        </w:rPr>
        <w:t>i</w:t>
      </w:r>
      <w:r>
        <w:rPr>
          <w:spacing w:val="2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an</w:t>
      </w:r>
    </w:p>
    <w:p w:rsidR="009E4C5E" w:rsidRDefault="00440B8C">
      <w:pPr>
        <w:spacing w:before="2" w:line="120" w:lineRule="exact"/>
        <w:rPr>
          <w:sz w:val="12"/>
          <w:szCs w:val="12"/>
        </w:rPr>
      </w:pPr>
      <w:r>
        <w:br w:type="column"/>
      </w:r>
    </w:p>
    <w:p w:rsidR="009E4C5E" w:rsidRDefault="00440B8C">
      <w:pPr>
        <w:spacing w:line="140" w:lineRule="exact"/>
        <w:rPr>
          <w:sz w:val="14"/>
          <w:szCs w:val="14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2" w:space="720" w:equalWidth="0">
            <w:col w:w="4514" w:space="477"/>
            <w:col w:w="4669"/>
          </w:cols>
        </w:sectPr>
      </w:pPr>
      <w:r>
        <w:rPr>
          <w:spacing w:val="-1"/>
          <w:w w:val="109"/>
          <w:sz w:val="14"/>
          <w:szCs w:val="14"/>
        </w:rPr>
        <w:t>F</w:t>
      </w:r>
      <w:r>
        <w:rPr>
          <w:w w:val="99"/>
          <w:sz w:val="14"/>
          <w:szCs w:val="14"/>
        </w:rPr>
        <w:t>uncti</w:t>
      </w:r>
      <w:r>
        <w:rPr>
          <w:spacing w:val="1"/>
          <w:w w:val="99"/>
          <w:sz w:val="14"/>
          <w:szCs w:val="14"/>
        </w:rPr>
        <w:t>o</w:t>
      </w:r>
      <w:r>
        <w:rPr>
          <w:w w:val="104"/>
          <w:sz w:val="14"/>
          <w:szCs w:val="14"/>
        </w:rPr>
        <w:t>nal</w:t>
      </w:r>
    </w:p>
    <w:p w:rsidR="009E4C5E" w:rsidRDefault="009E4C5E">
      <w:pPr>
        <w:spacing w:before="11" w:line="220" w:lineRule="exact"/>
        <w:rPr>
          <w:sz w:val="22"/>
          <w:szCs w:val="22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space="720"/>
        </w:sectPr>
      </w:pPr>
    </w:p>
    <w:p w:rsidR="009E4C5E" w:rsidRDefault="00440B8C">
      <w:pPr>
        <w:spacing w:before="32" w:line="200" w:lineRule="exact"/>
        <w:ind w:left="102" w:right="-53"/>
        <w:rPr>
          <w:sz w:val="22"/>
          <w:szCs w:val="22"/>
        </w:rPr>
      </w:pPr>
      <w:r>
        <w:rPr>
          <w:position w:val="-3"/>
          <w:sz w:val="22"/>
          <w:szCs w:val="22"/>
        </w:rPr>
        <w:lastRenderedPageBreak/>
        <w:t>Meto</w:t>
      </w:r>
      <w:r>
        <w:rPr>
          <w:spacing w:val="-3"/>
          <w:position w:val="-3"/>
          <w:sz w:val="22"/>
          <w:szCs w:val="22"/>
        </w:rPr>
        <w:t>d</w:t>
      </w:r>
      <w:r>
        <w:rPr>
          <w:position w:val="-3"/>
          <w:sz w:val="22"/>
          <w:szCs w:val="22"/>
        </w:rPr>
        <w:t>e</w:t>
      </w:r>
      <w:r>
        <w:rPr>
          <w:spacing w:val="40"/>
          <w:position w:val="-3"/>
          <w:sz w:val="22"/>
          <w:szCs w:val="22"/>
        </w:rPr>
        <w:t xml:space="preserve"> </w:t>
      </w:r>
      <w:r>
        <w:rPr>
          <w:spacing w:val="-2"/>
          <w:position w:val="-3"/>
          <w:sz w:val="22"/>
          <w:szCs w:val="22"/>
        </w:rPr>
        <w:t>A</w:t>
      </w:r>
      <w:r>
        <w:rPr>
          <w:position w:val="-3"/>
          <w:sz w:val="22"/>
          <w:szCs w:val="22"/>
        </w:rPr>
        <w:t>na</w:t>
      </w:r>
      <w:r>
        <w:rPr>
          <w:spacing w:val="-3"/>
          <w:position w:val="-3"/>
          <w:sz w:val="22"/>
          <w:szCs w:val="22"/>
        </w:rPr>
        <w:t>l</w:t>
      </w:r>
      <w:r>
        <w:rPr>
          <w:position w:val="-3"/>
          <w:sz w:val="22"/>
          <w:szCs w:val="22"/>
        </w:rPr>
        <w:t>i</w:t>
      </w:r>
      <w:r>
        <w:rPr>
          <w:spacing w:val="-1"/>
          <w:position w:val="-3"/>
          <w:sz w:val="22"/>
          <w:szCs w:val="22"/>
        </w:rPr>
        <w:t>s</w:t>
      </w:r>
      <w:r>
        <w:rPr>
          <w:position w:val="-3"/>
          <w:sz w:val="22"/>
          <w:szCs w:val="22"/>
        </w:rPr>
        <w:t>is</w:t>
      </w:r>
      <w:r>
        <w:rPr>
          <w:spacing w:val="27"/>
          <w:position w:val="-3"/>
          <w:sz w:val="22"/>
          <w:szCs w:val="22"/>
        </w:rPr>
        <w:t xml:space="preserve"> </w:t>
      </w:r>
      <w:r>
        <w:rPr>
          <w:w w:val="105"/>
          <w:position w:val="-3"/>
          <w:sz w:val="22"/>
          <w:szCs w:val="22"/>
        </w:rPr>
        <w:t>D</w:t>
      </w:r>
      <w:r>
        <w:rPr>
          <w:spacing w:val="-3"/>
          <w:w w:val="105"/>
          <w:position w:val="-3"/>
          <w:sz w:val="22"/>
          <w:szCs w:val="22"/>
        </w:rPr>
        <w:t>a</w:t>
      </w:r>
      <w:r>
        <w:rPr>
          <w:w w:val="116"/>
          <w:position w:val="-3"/>
          <w:sz w:val="22"/>
          <w:szCs w:val="22"/>
        </w:rPr>
        <w:t>ta</w:t>
      </w:r>
    </w:p>
    <w:p w:rsidR="009E4C5E" w:rsidRDefault="00440B8C">
      <w:pPr>
        <w:spacing w:before="68"/>
        <w:ind w:right="-41"/>
        <w:rPr>
          <w:sz w:val="14"/>
          <w:szCs w:val="14"/>
        </w:rPr>
      </w:pPr>
      <w:r>
        <w:br w:type="column"/>
      </w:r>
      <w:r>
        <w:rPr>
          <w:sz w:val="14"/>
          <w:szCs w:val="14"/>
        </w:rPr>
        <w:lastRenderedPageBreak/>
        <w:t>5.</w:t>
      </w:r>
      <w:r>
        <w:rPr>
          <w:spacing w:val="2"/>
          <w:sz w:val="14"/>
          <w:szCs w:val="14"/>
        </w:rPr>
        <w:t>T</w:t>
      </w:r>
      <w:r>
        <w:rPr>
          <w:spacing w:val="-3"/>
          <w:sz w:val="14"/>
          <w:szCs w:val="14"/>
        </w:rPr>
        <w:t>i</w:t>
      </w:r>
      <w:r>
        <w:rPr>
          <w:sz w:val="14"/>
          <w:szCs w:val="14"/>
        </w:rPr>
        <w:t>dak</w:t>
      </w:r>
    </w:p>
    <w:p w:rsidR="009E4C5E" w:rsidRDefault="00440B8C">
      <w:pPr>
        <w:spacing w:before="8" w:line="140" w:lineRule="exact"/>
        <w:rPr>
          <w:sz w:val="14"/>
          <w:szCs w:val="14"/>
        </w:rPr>
      </w:pPr>
      <w:r>
        <w:br w:type="column"/>
      </w:r>
    </w:p>
    <w:p w:rsidR="009E4C5E" w:rsidRDefault="00D43BB5">
      <w:pPr>
        <w:spacing w:line="100" w:lineRule="exact"/>
        <w:rPr>
          <w:sz w:val="14"/>
          <w:szCs w:val="14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3" w:space="720" w:equalWidth="0">
            <w:col w:w="2121" w:space="3701"/>
            <w:col w:w="430" w:space="420"/>
            <w:col w:w="2988"/>
          </w:cols>
        </w:sectPr>
      </w:pPr>
      <w:r w:rsidRPr="00D43BB5">
        <w:pict>
          <v:group id="_x0000_s2125" style="position:absolute;margin-left:395.15pt;margin-top:14.95pt;width:.5pt;height:0;z-index:-3171;mso-position-horizontal-relative:page" coordorigin="7903,299" coordsize="10,0">
            <v:shape id="_x0000_s2126" style="position:absolute;left:7903;top:299;width:10;height:0" coordorigin="7903,299" coordsize="10,0" path="m7903,299r10,e" filled="f" strokeweight=".58pt">
              <v:path arrowok="t"/>
            </v:shape>
            <w10:wrap anchorx="page"/>
          </v:group>
        </w:pict>
      </w:r>
      <w:r w:rsidRPr="00D43BB5">
        <w:pict>
          <v:group id="_x0000_s2123" style="position:absolute;margin-left:420pt;margin-top:14.95pt;width:.5pt;height:0;z-index:-3170;mso-position-horizontal-relative:page" coordorigin="8400,299" coordsize="10,0">
            <v:shape id="_x0000_s2124" style="position:absolute;left:8400;top:299;width:10;height:0" coordorigin="8400,299" coordsize="10,0" path="m8400,299r10,e" filled="f" strokeweight=".58pt">
              <v:path arrowok="t"/>
            </v:shape>
            <w10:wrap anchorx="page"/>
          </v:group>
        </w:pict>
      </w:r>
      <w:r w:rsidRPr="00D43BB5">
        <w:pict>
          <v:group id="_x0000_s2116" style="position:absolute;margin-left:447.65pt;margin-top:14.65pt;width:96.7pt;height:.6pt;z-index:-3169;mso-position-horizontal-relative:page" coordorigin="8953,293" coordsize="1934,12">
            <v:shape id="_x0000_s2122" style="position:absolute;left:8959;top:299;width:10;height:0" coordorigin="8959,299" coordsize="10,0" path="m8959,299r10,e" filled="f" strokeweight=".58pt">
              <v:path arrowok="t"/>
            </v:shape>
            <v:shape id="_x0000_s2121" style="position:absolute;left:8969;top:299;width:590;height:0" coordorigin="8969,299" coordsize="590,0" path="m8969,299r590,e" filled="f" strokeweight=".58pt">
              <v:path arrowok="t"/>
            </v:shape>
            <v:shape id="_x0000_s2120" style="position:absolute;left:9559;top:299;width:10;height:0" coordorigin="9559,299" coordsize="10,0" path="m9559,299r10,e" filled="f" strokeweight=".58pt">
              <v:path arrowok="t"/>
            </v:shape>
            <v:shape id="_x0000_s2119" style="position:absolute;left:9569;top:299;width:737;height:0" coordorigin="9569,299" coordsize="737,0" path="m9569,299r737,e" filled="f" strokeweight=".58pt">
              <v:path arrowok="t"/>
            </v:shape>
            <v:shape id="_x0000_s2118" style="position:absolute;left:10306;top:299;width:10;height:0" coordorigin="10306,299" coordsize="10,0" path="m10306,299r9,e" filled="f" strokeweight=".58pt">
              <v:path arrowok="t"/>
            </v:shape>
            <v:shape id="_x0000_s2117" style="position:absolute;left:10315;top:299;width:566;height:0" coordorigin="10315,299" coordsize="566,0" path="m10315,299r567,e" filled="f" strokeweight=".58pt">
              <v:path arrowok="t"/>
            </v:shape>
            <w10:wrap anchorx="page"/>
          </v:group>
        </w:pict>
      </w:r>
      <w:r w:rsidR="00440B8C">
        <w:rPr>
          <w:position w:val="-5"/>
          <w:sz w:val="14"/>
          <w:szCs w:val="14"/>
        </w:rPr>
        <w:t xml:space="preserve">R          </w:t>
      </w:r>
      <w:r w:rsidR="00440B8C">
        <w:rPr>
          <w:spacing w:val="18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 xml:space="preserve">R            </w:t>
      </w:r>
      <w:r w:rsidR="00440B8C">
        <w:rPr>
          <w:spacing w:val="10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 xml:space="preserve">R             </w:t>
      </w:r>
      <w:r w:rsidR="00440B8C">
        <w:rPr>
          <w:spacing w:val="16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 xml:space="preserve">R                 </w:t>
      </w:r>
      <w:r w:rsidR="00440B8C">
        <w:rPr>
          <w:spacing w:val="22"/>
          <w:position w:val="-5"/>
          <w:sz w:val="14"/>
          <w:szCs w:val="14"/>
        </w:rPr>
        <w:t xml:space="preserve"> </w:t>
      </w:r>
      <w:r w:rsidR="00440B8C">
        <w:rPr>
          <w:position w:val="-5"/>
          <w:sz w:val="14"/>
          <w:szCs w:val="14"/>
        </w:rPr>
        <w:t>Q</w:t>
      </w:r>
    </w:p>
    <w:p w:rsidR="009E4C5E" w:rsidRDefault="00440B8C">
      <w:pPr>
        <w:spacing w:before="31"/>
        <w:ind w:left="102" w:right="-38" w:firstLine="852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atu 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enun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kk</w:t>
      </w:r>
      <w:r>
        <w:rPr>
          <w:sz w:val="22"/>
          <w:szCs w:val="22"/>
        </w:rPr>
        <w:t xml:space="preserve">an 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 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(Ari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:16</w:t>
      </w:r>
      <w:r>
        <w:rPr>
          <w:spacing w:val="-2"/>
          <w:sz w:val="22"/>
          <w:szCs w:val="22"/>
        </w:rPr>
        <w:t>8</w:t>
      </w:r>
      <w:r>
        <w:rPr>
          <w:sz w:val="22"/>
          <w:szCs w:val="22"/>
        </w:rPr>
        <w:t>).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 instru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tas tin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pacing w:val="3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Sedan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instru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urang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ditas rend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 din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 apab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p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data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eliti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at.</w:t>
      </w:r>
      <w:r>
        <w:rPr>
          <w:spacing w:val="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rend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usik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enun</w:t>
      </w:r>
      <w:r>
        <w:rPr>
          <w:spacing w:val="2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uh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tidak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pang dari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baran 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tang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</w:t>
      </w:r>
      <w:r>
        <w:rPr>
          <w:spacing w:val="3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sud.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is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iditas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uji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oleras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. Suatu 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ator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nilai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nifi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&lt;0,0</w:t>
      </w:r>
      <w:r>
        <w:rPr>
          <w:spacing w:val="-4"/>
          <w:sz w:val="22"/>
          <w:szCs w:val="22"/>
        </w:rPr>
        <w:t>5</w:t>
      </w:r>
      <w:r>
        <w:rPr>
          <w:sz w:val="22"/>
          <w:szCs w:val="22"/>
        </w:rPr>
        <w:t>.</w:t>
      </w:r>
    </w:p>
    <w:p w:rsidR="009E4C5E" w:rsidRDefault="00440B8C">
      <w:pPr>
        <w:spacing w:before="1"/>
        <w:ind w:left="102" w:right="-37" w:firstLine="852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 untuk 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alat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data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arena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ent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suik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but su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aik (Ari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:17</w:t>
      </w:r>
      <w:r>
        <w:rPr>
          <w:spacing w:val="-3"/>
          <w:sz w:val="22"/>
          <w:szCs w:val="22"/>
        </w:rPr>
        <w:t>8</w:t>
      </w:r>
      <w:r>
        <w:rPr>
          <w:sz w:val="22"/>
          <w:szCs w:val="22"/>
        </w:rPr>
        <w:t>).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nstr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 baik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bersif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 atau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arah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jawaban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rtent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.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nst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re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hasi</w:t>
      </w:r>
      <w:r>
        <w:rPr>
          <w:spacing w:val="2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dapat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pun dia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ap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a. 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usik 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  reliab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ti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aik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pu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ap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ca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a.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ur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relia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   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alah  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lpha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w w:val="104"/>
          <w:sz w:val="22"/>
          <w:szCs w:val="22"/>
        </w:rPr>
        <w:t>ronba</w:t>
      </w:r>
      <w:r>
        <w:rPr>
          <w:spacing w:val="-3"/>
          <w:w w:val="104"/>
          <w:sz w:val="22"/>
          <w:szCs w:val="22"/>
        </w:rPr>
        <w:t>c</w:t>
      </w:r>
      <w:r>
        <w:rPr>
          <w:sz w:val="22"/>
          <w:szCs w:val="22"/>
        </w:rPr>
        <w:t>h (Ari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,200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:19</w:t>
      </w:r>
      <w:r>
        <w:rPr>
          <w:spacing w:val="-2"/>
          <w:sz w:val="22"/>
          <w:szCs w:val="22"/>
        </w:rPr>
        <w:t>6</w:t>
      </w:r>
      <w:r>
        <w:rPr>
          <w:sz w:val="22"/>
          <w:szCs w:val="22"/>
        </w:rPr>
        <w:t>). Su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tu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relia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ila (</w:t>
      </w:r>
      <w:r>
        <w:rPr>
          <w:spacing w:val="-2"/>
          <w:sz w:val="22"/>
          <w:szCs w:val="22"/>
        </w:rPr>
        <w:t>N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antoro,20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4: 3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>2)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before="1"/>
        <w:ind w:left="102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α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≥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0,60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=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</w:p>
    <w:p w:rsidR="009E4C5E" w:rsidRDefault="00440B8C">
      <w:pPr>
        <w:tabs>
          <w:tab w:val="left" w:pos="2620"/>
        </w:tabs>
        <w:spacing w:line="140" w:lineRule="exact"/>
        <w:ind w:left="731" w:right="2010"/>
        <w:jc w:val="center"/>
        <w:rPr>
          <w:sz w:val="14"/>
          <w:szCs w:val="14"/>
        </w:rPr>
      </w:pPr>
      <w:r>
        <w:br w:type="column"/>
      </w:r>
      <w:r>
        <w:rPr>
          <w:spacing w:val="-3"/>
          <w:w w:val="99"/>
          <w:sz w:val="14"/>
          <w:szCs w:val="14"/>
          <w:u w:val="single" w:color="000000"/>
        </w:rPr>
        <w:lastRenderedPageBreak/>
        <w:t xml:space="preserve"> </w:t>
      </w:r>
      <w:r>
        <w:rPr>
          <w:spacing w:val="2"/>
          <w:w w:val="99"/>
          <w:sz w:val="14"/>
          <w:szCs w:val="14"/>
          <w:u w:val="single" w:color="000000"/>
        </w:rPr>
        <w:t>S</w:t>
      </w:r>
      <w:r>
        <w:rPr>
          <w:spacing w:val="-3"/>
          <w:w w:val="99"/>
          <w:sz w:val="14"/>
          <w:szCs w:val="14"/>
          <w:u w:val="single" w:color="000000"/>
        </w:rPr>
        <w:t>u</w:t>
      </w:r>
      <w:r>
        <w:rPr>
          <w:w w:val="99"/>
          <w:sz w:val="14"/>
          <w:szCs w:val="14"/>
          <w:u w:val="single" w:color="000000"/>
        </w:rPr>
        <w:t xml:space="preserve">ka </w:t>
      </w:r>
      <w:r>
        <w:rPr>
          <w:sz w:val="14"/>
          <w:szCs w:val="14"/>
          <w:u w:val="single" w:color="000000"/>
        </w:rPr>
        <w:t xml:space="preserve">         </w:t>
      </w:r>
      <w:r>
        <w:rPr>
          <w:spacing w:val="13"/>
          <w:sz w:val="14"/>
          <w:szCs w:val="14"/>
          <w:u w:val="single" w:color="000000"/>
        </w:rPr>
        <w:t xml:space="preserve"> </w:t>
      </w:r>
      <w:r>
        <w:rPr>
          <w:spacing w:val="-25"/>
          <w:sz w:val="14"/>
          <w:szCs w:val="14"/>
        </w:rPr>
        <w:t xml:space="preserve"> </w:t>
      </w:r>
      <w:r>
        <w:rPr>
          <w:w w:val="99"/>
          <w:sz w:val="14"/>
          <w:szCs w:val="14"/>
          <w:u w:val="single" w:color="000000"/>
        </w:rPr>
        <w:t xml:space="preserve"> </w:t>
      </w:r>
      <w:r>
        <w:rPr>
          <w:sz w:val="14"/>
          <w:szCs w:val="14"/>
          <w:u w:val="single" w:color="000000"/>
        </w:rPr>
        <w:t xml:space="preserve">          </w:t>
      </w:r>
      <w:r>
        <w:rPr>
          <w:spacing w:val="1"/>
          <w:sz w:val="14"/>
          <w:szCs w:val="14"/>
          <w:u w:val="single" w:color="000000"/>
        </w:rPr>
        <w:t xml:space="preserve"> </w:t>
      </w:r>
      <w:r>
        <w:rPr>
          <w:spacing w:val="-25"/>
          <w:sz w:val="14"/>
          <w:szCs w:val="14"/>
        </w:rPr>
        <w:t xml:space="preserve"> </w:t>
      </w:r>
      <w:r>
        <w:rPr>
          <w:w w:val="99"/>
          <w:sz w:val="14"/>
          <w:szCs w:val="14"/>
          <w:u w:val="single" w:color="000000"/>
        </w:rPr>
        <w:t xml:space="preserve"> </w:t>
      </w:r>
      <w:r>
        <w:rPr>
          <w:sz w:val="14"/>
          <w:szCs w:val="14"/>
          <w:u w:val="single" w:color="000000"/>
        </w:rPr>
        <w:tab/>
      </w:r>
    </w:p>
    <w:p w:rsidR="009E4C5E" w:rsidRDefault="00D43BB5">
      <w:pPr>
        <w:spacing w:before="54"/>
        <w:rPr>
          <w:sz w:val="22"/>
          <w:szCs w:val="22"/>
        </w:rPr>
      </w:pPr>
      <w:r w:rsidRPr="00D43BB5">
        <w:pict>
          <v:group id="_x0000_s2113" style="position:absolute;margin-left:310.85pt;margin-top:2.5pt;width:42.6pt;height:.6pt;z-index:-3172;mso-position-horizontal-relative:page" coordorigin="6217,50" coordsize="852,12">
            <v:shape id="_x0000_s2115" style="position:absolute;left:6223;top:55;width:830;height:0" coordorigin="6223,55" coordsize="830,0" path="m6223,55r831,e" filled="f" strokeweight=".58pt">
              <v:path arrowok="t"/>
            </v:shape>
            <v:shape id="_x0000_s2114" style="position:absolute;left:7054;top:55;width:10;height:0" coordorigin="7054,55" coordsize="10,0" path="m7054,55r9,e" filled="f" strokeweight=".58pt">
              <v:path arrowok="t"/>
            </v:shape>
            <w10:wrap anchorx="page"/>
          </v:group>
        </w:pict>
      </w:r>
      <w:r w:rsidR="00440B8C">
        <w:rPr>
          <w:sz w:val="22"/>
          <w:szCs w:val="22"/>
        </w:rPr>
        <w:t>K</w:t>
      </w:r>
      <w:r w:rsidR="00440B8C">
        <w:rPr>
          <w:spacing w:val="-1"/>
          <w:sz w:val="22"/>
          <w:szCs w:val="22"/>
        </w:rPr>
        <w:t>e</w:t>
      </w:r>
      <w:r w:rsidR="00440B8C">
        <w:rPr>
          <w:sz w:val="22"/>
          <w:szCs w:val="22"/>
        </w:rPr>
        <w:t>teran</w:t>
      </w:r>
      <w:r w:rsidR="00440B8C">
        <w:rPr>
          <w:spacing w:val="-4"/>
          <w:sz w:val="22"/>
          <w:szCs w:val="22"/>
        </w:rPr>
        <w:t>g</w:t>
      </w:r>
      <w:r w:rsidR="00440B8C">
        <w:rPr>
          <w:sz w:val="22"/>
          <w:szCs w:val="22"/>
        </w:rPr>
        <w:t>an</w:t>
      </w:r>
    </w:p>
    <w:p w:rsidR="009E4C5E" w:rsidRDefault="00440B8C">
      <w:pPr>
        <w:spacing w:before="1" w:line="240" w:lineRule="exact"/>
        <w:ind w:right="542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At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e                      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 =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e. 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-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             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= Indi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Rev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rse                             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ues</w:t>
      </w:r>
      <w:r>
        <w:rPr>
          <w:spacing w:val="-1"/>
          <w:sz w:val="22"/>
          <w:szCs w:val="22"/>
        </w:rPr>
        <w:t>t</w:t>
      </w:r>
      <w:r>
        <w:rPr>
          <w:w w:val="104"/>
          <w:sz w:val="22"/>
          <w:szCs w:val="22"/>
        </w:rPr>
        <w:t>ion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ble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dapun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enam</w:t>
      </w:r>
      <w:r>
        <w:rPr>
          <w:spacing w:val="4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da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el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3.1</w:t>
      </w:r>
    </w:p>
    <w:p w:rsidR="009E4C5E" w:rsidRDefault="00440B8C">
      <w:pPr>
        <w:spacing w:before="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At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</w:p>
    <w:p w:rsidR="009E4C5E" w:rsidRDefault="00440B8C">
      <w:pPr>
        <w:spacing w:before="2" w:line="240" w:lineRule="exact"/>
        <w:ind w:left="427" w:right="157"/>
        <w:jc w:val="both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gg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penin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duk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ters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but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>f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h</w:t>
      </w:r>
    </w:p>
    <w:p w:rsidR="009E4C5E" w:rsidRDefault="00440B8C">
      <w:pPr>
        <w:spacing w:before="2" w:line="240" w:lineRule="exact"/>
        <w:ind w:left="427" w:right="155"/>
        <w:jc w:val="both"/>
        <w:rPr>
          <w:sz w:val="22"/>
          <w:szCs w:val="22"/>
        </w:rPr>
      </w:pPr>
      <w:r>
        <w:rPr>
          <w:sz w:val="22"/>
          <w:szCs w:val="22"/>
        </w:rPr>
        <w:t>baik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tetapi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enurun </w:t>
      </w:r>
      <w:r>
        <w:rPr>
          <w:spacing w:val="1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3"/>
          <w:sz w:val="22"/>
          <w:szCs w:val="22"/>
        </w:rPr>
        <w:t>du</w:t>
      </w:r>
      <w:r>
        <w:rPr>
          <w:sz w:val="22"/>
          <w:szCs w:val="22"/>
        </w:rPr>
        <w:t xml:space="preserve">k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 xml:space="preserve">dak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berfun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si</w:t>
      </w:r>
    </w:p>
    <w:p w:rsidR="009E4C5E" w:rsidRDefault="00440B8C">
      <w:pPr>
        <w:spacing w:line="240" w:lineRule="exact"/>
        <w:ind w:left="427" w:right="1482"/>
        <w:jc w:val="both"/>
        <w:rPr>
          <w:sz w:val="22"/>
          <w:szCs w:val="22"/>
        </w:rPr>
      </w:pP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M =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</w:t>
      </w:r>
    </w:p>
    <w:p w:rsidR="009E4C5E" w:rsidRDefault="00440B8C">
      <w:pPr>
        <w:spacing w:before="1" w:line="240" w:lineRule="exact"/>
        <w:ind w:left="360" w:right="155"/>
        <w:jc w:val="both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gg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suatu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roduk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 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a,</w:t>
      </w:r>
      <w:r>
        <w:rPr>
          <w:spacing w:val="3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</w:p>
    <w:p w:rsidR="009E4C5E" w:rsidRDefault="00440B8C">
      <w:pPr>
        <w:spacing w:line="240" w:lineRule="exact"/>
        <w:ind w:left="360" w:right="163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 </w:t>
      </w:r>
      <w:r>
        <w:rPr>
          <w:spacing w:val="2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in  </w:t>
      </w:r>
      <w:r>
        <w:rPr>
          <w:spacing w:val="2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enurun,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i</w:t>
      </w:r>
    </w:p>
    <w:p w:rsidR="009E4C5E" w:rsidRDefault="00440B8C">
      <w:pPr>
        <w:spacing w:before="1"/>
        <w:ind w:left="360" w:right="15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alaup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duk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san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</w:t>
      </w:r>
      <w:r>
        <w:rPr>
          <w:spacing w:val="1"/>
          <w:sz w:val="22"/>
          <w:szCs w:val="22"/>
        </w:rPr>
        <w:t>-</w:t>
      </w:r>
      <w:r>
        <w:rPr>
          <w:spacing w:val="-3"/>
          <w:sz w:val="22"/>
          <w:szCs w:val="22"/>
        </w:rPr>
        <w:t>d</w:t>
      </w:r>
      <w:r>
        <w:rPr>
          <w:w w:val="98"/>
          <w:sz w:val="22"/>
          <w:szCs w:val="22"/>
        </w:rPr>
        <w:t>imen</w:t>
      </w:r>
      <w:r>
        <w:rPr>
          <w:spacing w:val="-3"/>
          <w:w w:val="98"/>
          <w:sz w:val="22"/>
          <w:szCs w:val="22"/>
        </w:rPr>
        <w:t>s</w:t>
      </w:r>
      <w:r>
        <w:rPr>
          <w:w w:val="104"/>
          <w:sz w:val="22"/>
          <w:szCs w:val="22"/>
        </w:rPr>
        <w:t>ion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E4C5E" w:rsidRDefault="00440B8C">
      <w:pPr>
        <w:spacing w:before="1" w:line="240" w:lineRule="exact"/>
        <w:ind w:left="360" w:right="162"/>
        <w:jc w:val="both"/>
        <w:rPr>
          <w:sz w:val="22"/>
          <w:szCs w:val="22"/>
        </w:rPr>
      </w:pPr>
      <w:r>
        <w:rPr>
          <w:sz w:val="22"/>
          <w:szCs w:val="22"/>
        </w:rPr>
        <w:t>Men</w:t>
      </w:r>
      <w:r>
        <w:rPr>
          <w:spacing w:val="-3"/>
          <w:sz w:val="22"/>
          <w:szCs w:val="22"/>
        </w:rPr>
        <w:t>gg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sebu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h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 xml:space="preserve">produk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</w:t>
      </w:r>
    </w:p>
    <w:p w:rsidR="009E4C5E" w:rsidRDefault="00440B8C">
      <w:pPr>
        <w:spacing w:line="240" w:lineRule="exact"/>
        <w:ind w:left="360" w:right="165"/>
        <w:jc w:val="both"/>
        <w:rPr>
          <w:sz w:val="22"/>
          <w:szCs w:val="22"/>
        </w:rPr>
      </w:pPr>
      <w:r>
        <w:rPr>
          <w:sz w:val="22"/>
          <w:szCs w:val="22"/>
        </w:rPr>
        <w:t>ber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si 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, 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seb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before="5" w:line="240" w:lineRule="exact"/>
        <w:ind w:left="360" w:right="15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enurun 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 sebu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 produk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ti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 d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>an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es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a.</w:t>
      </w:r>
    </w:p>
    <w:p w:rsidR="009E4C5E" w:rsidRDefault="00440B8C">
      <w:pPr>
        <w:spacing w:line="240" w:lineRule="exact"/>
        <w:rPr>
          <w:sz w:val="22"/>
          <w:szCs w:val="22"/>
        </w:rPr>
        <w:sectPr w:rsidR="009E4C5E">
          <w:type w:val="continuous"/>
          <w:pgSz w:w="12240" w:h="15840"/>
          <w:pgMar w:top="1360" w:right="1240" w:bottom="280" w:left="1340" w:header="720" w:footer="720" w:gutter="0"/>
          <w:cols w:num="2" w:space="720" w:equalWidth="0">
            <w:col w:w="4608" w:space="354"/>
            <w:col w:w="4698"/>
          </w:cols>
        </w:sect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= Indi</w:t>
      </w:r>
      <w:r>
        <w:rPr>
          <w:spacing w:val="2"/>
          <w:sz w:val="22"/>
          <w:szCs w:val="22"/>
        </w:rPr>
        <w:t>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ere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</w:p>
    <w:p w:rsidR="009E4C5E" w:rsidRDefault="00440B8C">
      <w:pPr>
        <w:spacing w:before="74"/>
        <w:ind w:left="480" w:right="-3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Kep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k dipen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aruhi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h sifat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roduk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fungsion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 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l.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Seba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ont</w:t>
      </w:r>
      <w:r>
        <w:rPr>
          <w:spacing w:val="-2"/>
          <w:sz w:val="22"/>
          <w:szCs w:val="22"/>
        </w:rPr>
        <w:t>o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atau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fa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ili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conv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er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tidak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aruhi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line="240" w:lineRule="exact"/>
        <w:ind w:left="120" w:right="303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= Rev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rse</w:t>
      </w:r>
    </w:p>
    <w:p w:rsidR="009E4C5E" w:rsidRDefault="00440B8C">
      <w:pPr>
        <w:spacing w:before="1" w:line="240" w:lineRule="exact"/>
        <w:ind w:left="480" w:right="-36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erse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 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pa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usa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aan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ik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 xml:space="preserve">apa  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eh</w:t>
      </w:r>
    </w:p>
    <w:p w:rsidR="009E4C5E" w:rsidRDefault="00440B8C">
      <w:pPr>
        <w:spacing w:line="240" w:lineRule="exact"/>
        <w:ind w:left="480" w:right="3209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9E4C5E" w:rsidRDefault="00440B8C">
      <w:pPr>
        <w:spacing w:before="1"/>
        <w:ind w:left="120" w:right="2542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=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ues</w:t>
      </w:r>
      <w:r>
        <w:rPr>
          <w:spacing w:val="-1"/>
          <w:sz w:val="22"/>
          <w:szCs w:val="22"/>
        </w:rPr>
        <w:t>t</w:t>
      </w:r>
      <w:r>
        <w:rPr>
          <w:w w:val="104"/>
          <w:sz w:val="22"/>
          <w:szCs w:val="22"/>
        </w:rPr>
        <w:t>ion</w:t>
      </w:r>
      <w:r>
        <w:rPr>
          <w:spacing w:val="-2"/>
          <w:w w:val="104"/>
          <w:sz w:val="22"/>
          <w:szCs w:val="22"/>
        </w:rPr>
        <w:t>a</w:t>
      </w:r>
      <w:r>
        <w:rPr>
          <w:sz w:val="22"/>
          <w:szCs w:val="22"/>
        </w:rPr>
        <w:t>ble</w:t>
      </w:r>
    </w:p>
    <w:p w:rsidR="009E4C5E" w:rsidRDefault="00440B8C">
      <w:pPr>
        <w:spacing w:before="2" w:line="240" w:lineRule="exact"/>
        <w:ind w:left="480" w:right="-36"/>
        <w:jc w:val="both"/>
        <w:rPr>
          <w:sz w:val="22"/>
          <w:szCs w:val="22"/>
        </w:rPr>
      </w:pPr>
      <w:r>
        <w:rPr>
          <w:sz w:val="22"/>
          <w:szCs w:val="22"/>
        </w:rPr>
        <w:t>Sedan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ques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ble 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dalah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jawaban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esponde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14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au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urang</w:t>
      </w:r>
    </w:p>
    <w:p w:rsidR="009E4C5E" w:rsidRDefault="00440B8C">
      <w:pPr>
        <w:spacing w:line="240" w:lineRule="exact"/>
        <w:ind w:left="480" w:right="964"/>
        <w:jc w:val="both"/>
        <w:rPr>
          <w:sz w:val="22"/>
          <w:szCs w:val="22"/>
        </w:rPr>
      </w:pPr>
      <w:r>
        <w:rPr>
          <w:sz w:val="22"/>
          <w:szCs w:val="22"/>
        </w:rPr>
        <w:t>sesu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5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ada.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ind w:left="120" w:right="-36" w:firstLine="852"/>
        <w:jc w:val="both"/>
        <w:rPr>
          <w:sz w:val="22"/>
          <w:szCs w:val="22"/>
        </w:rPr>
      </w:pPr>
      <w:r>
        <w:rPr>
          <w:sz w:val="22"/>
          <w:szCs w:val="22"/>
        </w:rPr>
        <w:t>Penen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uan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 untuk se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ap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Blauth</w:t>
      </w:r>
      <w:r>
        <w:rPr>
          <w:spacing w:val="-2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For</w:t>
      </w:r>
      <w:r>
        <w:rPr>
          <w:spacing w:val="-2"/>
          <w:w w:val="103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w w:val="113"/>
          <w:sz w:val="22"/>
          <w:szCs w:val="22"/>
        </w:rPr>
        <w:t xml:space="preserve">a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ut:</w:t>
      </w:r>
    </w:p>
    <w:p w:rsidR="009E4C5E" w:rsidRDefault="00440B8C">
      <w:pPr>
        <w:spacing w:before="2" w:line="240" w:lineRule="exact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  +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&gt;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stion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),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grade</w:t>
      </w:r>
    </w:p>
    <w:p w:rsidR="009E4C5E" w:rsidRDefault="00440B8C">
      <w:pPr>
        <w:spacing w:line="240" w:lineRule="exact"/>
        <w:ind w:left="120" w:right="-35"/>
        <w:jc w:val="both"/>
        <w:rPr>
          <w:sz w:val="22"/>
          <w:szCs w:val="22"/>
        </w:rPr>
      </w:pP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jung</w:t>
      </w:r>
      <w:r>
        <w:rPr>
          <w:spacing w:val="3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3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dari</w:t>
      </w:r>
    </w:p>
    <w:p w:rsidR="009E4C5E" w:rsidRDefault="00440B8C">
      <w:pPr>
        <w:spacing w:line="240" w:lineRule="exact"/>
        <w:ind w:left="120" w:right="1042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onal, 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tr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e,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).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v</w:t>
      </w:r>
      <w:r>
        <w:rPr>
          <w:sz w:val="22"/>
          <w:szCs w:val="22"/>
        </w:rPr>
        <w:t>e  +</w:t>
      </w:r>
      <w:r>
        <w:rPr>
          <w:spacing w:val="2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 xml:space="preserve">&lt;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ev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stion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z w:val="22"/>
          <w:szCs w:val="22"/>
        </w:rPr>
        <w:t>),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8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 xml:space="preserve">grade </w:t>
      </w: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jung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m dari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se,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w w:val="104"/>
          <w:sz w:val="22"/>
          <w:szCs w:val="22"/>
        </w:rPr>
        <w:t>abl</w:t>
      </w:r>
      <w:r>
        <w:rPr>
          <w:spacing w:val="-2"/>
          <w:w w:val="104"/>
          <w:sz w:val="22"/>
          <w:szCs w:val="22"/>
        </w:rPr>
        <w:t>e</w:t>
      </w:r>
      <w:r>
        <w:rPr>
          <w:sz w:val="22"/>
          <w:szCs w:val="22"/>
        </w:rPr>
        <w:t>).</w:t>
      </w:r>
    </w:p>
    <w:p w:rsidR="009E4C5E" w:rsidRDefault="00440B8C">
      <w:pPr>
        <w:spacing w:before="4"/>
        <w:ind w:left="120" w:right="2654"/>
        <w:jc w:val="both"/>
        <w:rPr>
          <w:sz w:val="22"/>
          <w:szCs w:val="22"/>
        </w:rPr>
      </w:pPr>
      <w:r>
        <w:rPr>
          <w:spacing w:val="2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en</w:t>
      </w:r>
      <w:r>
        <w:rPr>
          <w:spacing w:val="-3"/>
          <w:w w:val="108"/>
          <w:sz w:val="22"/>
          <w:szCs w:val="22"/>
        </w:rPr>
        <w:t>g</w:t>
      </w:r>
      <w:r>
        <w:rPr>
          <w:w w:val="108"/>
          <w:sz w:val="22"/>
          <w:szCs w:val="22"/>
        </w:rPr>
        <w:t>ump</w:t>
      </w:r>
      <w:r>
        <w:rPr>
          <w:spacing w:val="-4"/>
          <w:w w:val="108"/>
          <w:sz w:val="22"/>
          <w:szCs w:val="22"/>
        </w:rPr>
        <w:t>u</w:t>
      </w:r>
      <w:r>
        <w:rPr>
          <w:w w:val="108"/>
          <w:sz w:val="22"/>
          <w:szCs w:val="22"/>
        </w:rPr>
        <w:t>lan</w:t>
      </w:r>
      <w:r>
        <w:rPr>
          <w:spacing w:val="1"/>
          <w:w w:val="108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D</w:t>
      </w:r>
      <w:r>
        <w:rPr>
          <w:w w:val="116"/>
          <w:sz w:val="22"/>
          <w:szCs w:val="22"/>
        </w:rPr>
        <w:t>a</w:t>
      </w:r>
      <w:r>
        <w:rPr>
          <w:spacing w:val="-2"/>
          <w:w w:val="116"/>
          <w:sz w:val="22"/>
          <w:szCs w:val="22"/>
        </w:rPr>
        <w:t>t</w:t>
      </w:r>
      <w:r>
        <w:rPr>
          <w:w w:val="113"/>
          <w:sz w:val="22"/>
          <w:szCs w:val="22"/>
        </w:rPr>
        <w:t>a</w:t>
      </w:r>
    </w:p>
    <w:p w:rsidR="009E4C5E" w:rsidRDefault="009E4C5E">
      <w:pPr>
        <w:spacing w:before="5" w:line="140" w:lineRule="exact"/>
        <w:rPr>
          <w:sz w:val="15"/>
          <w:szCs w:val="15"/>
        </w:rPr>
      </w:pPr>
    </w:p>
    <w:p w:rsidR="009E4C5E" w:rsidRDefault="00440B8C">
      <w:pPr>
        <w:ind w:left="120" w:right="-36" w:firstLine="852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pualan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</w:t>
      </w:r>
      <w:r>
        <w:rPr>
          <w:spacing w:val="-3"/>
          <w:sz w:val="22"/>
          <w:szCs w:val="22"/>
        </w:rPr>
        <w:t>ak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endapat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 se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under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bih dahulu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aitu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ancarai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ihak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 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 xml:space="preserve">asil 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anca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tara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in 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jarah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 peru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an,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tur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sasi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 job desk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ip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.</w:t>
      </w:r>
    </w:p>
    <w:p w:rsidR="009E4C5E" w:rsidRDefault="00440B8C">
      <w:pPr>
        <w:spacing w:before="1" w:line="240" w:lineRule="exact"/>
        <w:ind w:left="120" w:right="-36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endapat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1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uisio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 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edapat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enai  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tin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  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nt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</w:p>
    <w:p w:rsidR="009E4C5E" w:rsidRDefault="00440B8C">
      <w:pPr>
        <w:spacing w:before="1" w:line="240" w:lineRule="exact"/>
        <w:ind w:left="120" w:right="-36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,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</w:p>
    <w:p w:rsidR="009E4C5E" w:rsidRDefault="00440B8C">
      <w:pPr>
        <w:spacing w:line="240" w:lineRule="exact"/>
        <w:ind w:left="120" w:right="-29"/>
        <w:jc w:val="both"/>
        <w:rPr>
          <w:sz w:val="22"/>
          <w:szCs w:val="22"/>
        </w:rPr>
      </w:pPr>
      <w:r>
        <w:rPr>
          <w:sz w:val="22"/>
          <w:szCs w:val="22"/>
        </w:rPr>
        <w:t>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lah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ra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atis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ik 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 xml:space="preserve">g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 xml:space="preserve">lunak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puter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dan pro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am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S vers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3"/>
          <w:sz w:val="22"/>
          <w:szCs w:val="22"/>
        </w:rPr>
        <w:t>.</w:t>
      </w:r>
      <w:r>
        <w:rPr>
          <w:sz w:val="22"/>
          <w:szCs w:val="22"/>
        </w:rPr>
        <w:t>0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w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s.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lisa dibawah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pi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ro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>il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nden,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epent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 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Sab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ir</w:t>
      </w:r>
    </w:p>
    <w:p w:rsidR="009E4C5E" w:rsidRDefault="00440B8C">
      <w:pPr>
        <w:spacing w:before="98" w:line="400" w:lineRule="atLeast"/>
        <w:ind w:left="120" w:right="1631"/>
        <w:rPr>
          <w:sz w:val="22"/>
          <w:szCs w:val="22"/>
        </w:rPr>
      </w:pP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w w:val="110"/>
          <w:sz w:val="22"/>
          <w:szCs w:val="22"/>
        </w:rPr>
        <w:t>P</w:t>
      </w:r>
      <w:r>
        <w:rPr>
          <w:spacing w:val="-4"/>
          <w:w w:val="110"/>
          <w:sz w:val="22"/>
          <w:szCs w:val="22"/>
        </w:rPr>
        <w:t>E</w:t>
      </w:r>
      <w:r>
        <w:rPr>
          <w:w w:val="103"/>
          <w:sz w:val="22"/>
          <w:szCs w:val="22"/>
        </w:rPr>
        <w:t>MB</w:t>
      </w:r>
      <w:r>
        <w:rPr>
          <w:spacing w:val="-3"/>
          <w:w w:val="103"/>
          <w:sz w:val="22"/>
          <w:szCs w:val="22"/>
        </w:rPr>
        <w:t>A</w:t>
      </w:r>
      <w:r>
        <w:rPr>
          <w:w w:val="104"/>
          <w:sz w:val="22"/>
          <w:szCs w:val="22"/>
        </w:rPr>
        <w:t>H</w:t>
      </w:r>
      <w:r>
        <w:rPr>
          <w:spacing w:val="-3"/>
          <w:w w:val="104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"/>
          <w:w w:val="108"/>
          <w:sz w:val="22"/>
          <w:szCs w:val="22"/>
        </w:rPr>
        <w:t>P</w:t>
      </w:r>
      <w:r>
        <w:rPr>
          <w:w w:val="108"/>
          <w:sz w:val="22"/>
          <w:szCs w:val="22"/>
        </w:rPr>
        <w:t>en</w:t>
      </w:r>
      <w:r>
        <w:rPr>
          <w:spacing w:val="-3"/>
          <w:w w:val="108"/>
          <w:sz w:val="22"/>
          <w:szCs w:val="22"/>
        </w:rPr>
        <w:t>y</w:t>
      </w:r>
      <w:r>
        <w:rPr>
          <w:w w:val="108"/>
          <w:sz w:val="22"/>
          <w:szCs w:val="22"/>
        </w:rPr>
        <w:t>usu</w:t>
      </w:r>
      <w:r>
        <w:rPr>
          <w:spacing w:val="-2"/>
          <w:w w:val="108"/>
          <w:sz w:val="22"/>
          <w:szCs w:val="22"/>
        </w:rPr>
        <w:t>n</w:t>
      </w:r>
      <w:r>
        <w:rPr>
          <w:w w:val="108"/>
          <w:sz w:val="22"/>
          <w:szCs w:val="22"/>
        </w:rPr>
        <w:t>an</w:t>
      </w:r>
      <w:r>
        <w:rPr>
          <w:spacing w:val="-5"/>
          <w:w w:val="108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Ku</w:t>
      </w:r>
      <w:r>
        <w:rPr>
          <w:spacing w:val="-2"/>
          <w:w w:val="108"/>
          <w:sz w:val="22"/>
          <w:szCs w:val="22"/>
        </w:rPr>
        <w:t>i</w:t>
      </w:r>
      <w:r>
        <w:rPr>
          <w:w w:val="104"/>
          <w:sz w:val="22"/>
          <w:szCs w:val="22"/>
        </w:rPr>
        <w:t>sio</w:t>
      </w:r>
      <w:r>
        <w:rPr>
          <w:spacing w:val="-2"/>
          <w:w w:val="104"/>
          <w:sz w:val="22"/>
          <w:szCs w:val="22"/>
        </w:rPr>
        <w:t>n</w:t>
      </w:r>
      <w:r>
        <w:rPr>
          <w:w w:val="115"/>
          <w:sz w:val="22"/>
          <w:szCs w:val="22"/>
        </w:rPr>
        <w:t>er</w:t>
      </w:r>
    </w:p>
    <w:p w:rsidR="009E4C5E" w:rsidRDefault="00440B8C">
      <w:pPr>
        <w:spacing w:line="240" w:lineRule="exact"/>
        <w:ind w:left="724" w:right="607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4.1 </w:t>
      </w:r>
      <w:r>
        <w:rPr>
          <w:spacing w:val="-2"/>
          <w:sz w:val="22"/>
          <w:szCs w:val="22"/>
        </w:rPr>
        <w:t>Pe</w:t>
      </w:r>
      <w:r>
        <w:rPr>
          <w:sz w:val="22"/>
          <w:szCs w:val="22"/>
        </w:rPr>
        <w:t>rta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uis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9E4C5E" w:rsidRDefault="00440B8C">
      <w:pPr>
        <w:spacing w:before="84"/>
        <w:ind w:left="329"/>
        <w:rPr>
          <w:sz w:val="16"/>
          <w:szCs w:val="16"/>
        </w:rPr>
      </w:pPr>
      <w:r>
        <w:br w:type="column"/>
      </w:r>
      <w:r>
        <w:rPr>
          <w:spacing w:val="-1"/>
          <w:sz w:val="16"/>
          <w:szCs w:val="16"/>
        </w:rPr>
        <w:lastRenderedPageBreak/>
        <w:t>N</w:t>
      </w:r>
      <w:r>
        <w:rPr>
          <w:sz w:val="16"/>
          <w:szCs w:val="16"/>
        </w:rPr>
        <w:t xml:space="preserve">o      </w:t>
      </w:r>
      <w:r>
        <w:rPr>
          <w:spacing w:val="9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im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 xml:space="preserve">nsi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rta</w:t>
      </w:r>
      <w:r>
        <w:rPr>
          <w:spacing w:val="1"/>
          <w:sz w:val="16"/>
          <w:szCs w:val="16"/>
        </w:rPr>
        <w:t>n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aan</w:t>
      </w:r>
    </w:p>
    <w:p w:rsidR="009E4C5E" w:rsidRDefault="009E4C5E">
      <w:pPr>
        <w:spacing w:before="4" w:line="140" w:lineRule="exact"/>
        <w:rPr>
          <w:sz w:val="15"/>
          <w:szCs w:val="15"/>
        </w:rPr>
      </w:pPr>
    </w:p>
    <w:p w:rsidR="009E4C5E" w:rsidRDefault="00D43BB5">
      <w:pPr>
        <w:tabs>
          <w:tab w:val="left" w:pos="800"/>
        </w:tabs>
        <w:ind w:left="2045" w:right="920" w:hanging="1716"/>
        <w:rPr>
          <w:sz w:val="16"/>
          <w:szCs w:val="16"/>
        </w:rPr>
      </w:pPr>
      <w:r w:rsidRPr="00D43BB5">
        <w:pict>
          <v:group id="_x0000_s2107" style="position:absolute;left:0;text-align:left;margin-left:325.75pt;margin-top:71.95pt;width:203.5pt;height:.6pt;z-index:-3166;mso-position-horizontal-relative:page;mso-position-vertical-relative:page" coordorigin="6515,1439" coordsize="4070,12">
            <v:shape id="_x0000_s2112" style="position:absolute;left:6521;top:1445;width:485;height:0" coordorigin="6521,1445" coordsize="485,0" path="m6521,1445r485,e" filled="f" strokeweight=".58pt">
              <v:path arrowok="t"/>
            </v:shape>
            <v:shape id="_x0000_s2111" style="position:absolute;left:7006;top:1445;width:10;height:0" coordorigin="7006,1445" coordsize="10,0" path="m7006,1445r9,e" filled="f" strokeweight=".58pt">
              <v:path arrowok="t"/>
            </v:shape>
            <v:shape id="_x0000_s2110" style="position:absolute;left:7015;top:1445;width:1222;height:0" coordorigin="7015,1445" coordsize="1222,0" path="m7015,1445r1222,e" filled="f" strokeweight=".58pt">
              <v:path arrowok="t"/>
            </v:shape>
            <v:shape id="_x0000_s2109" style="position:absolute;left:8237;top:1445;width:10;height:0" coordorigin="8237,1445" coordsize="10,0" path="m8237,1445r9,e" filled="f" strokeweight=".58pt">
              <v:path arrowok="t"/>
            </v:shape>
            <v:shape id="_x0000_s2108" style="position:absolute;left:8246;top:1445;width:2333;height:0" coordorigin="8246,1445" coordsize="2333,0" path="m8246,1445r2333,e" filled="f" strokeweight=".58pt">
              <v:path arrowok="t"/>
            </v:shape>
            <w10:wrap anchorx="page" anchory="page"/>
          </v:group>
        </w:pict>
      </w:r>
      <w:r w:rsidRPr="00D43BB5">
        <w:pict>
          <v:group id="_x0000_s2101" style="position:absolute;left:0;text-align:left;margin-left:325.75pt;margin-top:-.25pt;width:203.5pt;height:.6pt;z-index:-3165;mso-position-horizontal-relative:page" coordorigin="6515,-5" coordsize="4070,12">
            <v:shape id="_x0000_s2106" style="position:absolute;left:6521;top:1;width:485;height:0" coordorigin="6521,1" coordsize="485,0" path="m6521,1r485,e" filled="f" strokeweight=".58pt">
              <v:path arrowok="t"/>
            </v:shape>
            <v:shape id="_x0000_s2105" style="position:absolute;left:7006;top:1;width:10;height:0" coordorigin="7006,1" coordsize="10,0" path="m7006,1r9,e" filled="f" strokeweight=".58pt">
              <v:path arrowok="t"/>
            </v:shape>
            <v:shape id="_x0000_s2104" style="position:absolute;left:7015;top:1;width:1222;height:0" coordorigin="7015,1" coordsize="1222,0" path="m7015,1r1222,e" filled="f" strokeweight=".58pt">
              <v:path arrowok="t"/>
            </v:shape>
            <v:shape id="_x0000_s2103" style="position:absolute;left:8237;top:1;width:10;height:0" coordorigin="8237,1" coordsize="10,0" path="m8237,1r9,e" filled="f" strokeweight=".58pt">
              <v:path arrowok="t"/>
            </v:shape>
            <v:shape id="_x0000_s2102" style="position:absolute;left:8246;top:1;width:2333;height:0" coordorigin="8246,1" coordsize="2333,0" path="m8246,1r2333,e" filled="f" strokeweight=".58pt">
              <v:path arrowok="t"/>
            </v:shape>
            <w10:wrap anchorx="page"/>
          </v:group>
        </w:pict>
      </w:r>
      <w:r w:rsidR="00440B8C">
        <w:rPr>
          <w:sz w:val="16"/>
          <w:szCs w:val="16"/>
        </w:rPr>
        <w:t>1</w:t>
      </w:r>
      <w:r w:rsidR="00440B8C">
        <w:rPr>
          <w:sz w:val="16"/>
          <w:szCs w:val="16"/>
        </w:rPr>
        <w:tab/>
      </w:r>
      <w:r w:rsidR="00440B8C">
        <w:rPr>
          <w:spacing w:val="-3"/>
          <w:sz w:val="16"/>
          <w:szCs w:val="16"/>
        </w:rPr>
        <w:t>T</w:t>
      </w:r>
      <w:r w:rsidR="00440B8C">
        <w:rPr>
          <w:sz w:val="16"/>
          <w:szCs w:val="16"/>
        </w:rPr>
        <w:t>a</w:t>
      </w:r>
      <w:r w:rsidR="00440B8C">
        <w:rPr>
          <w:spacing w:val="1"/>
          <w:sz w:val="16"/>
          <w:szCs w:val="16"/>
        </w:rPr>
        <w:t>n</w:t>
      </w:r>
      <w:r w:rsidR="00440B8C">
        <w:rPr>
          <w:spacing w:val="-1"/>
          <w:sz w:val="16"/>
          <w:szCs w:val="16"/>
        </w:rPr>
        <w:t>gg</w:t>
      </w:r>
      <w:r w:rsidR="00440B8C">
        <w:rPr>
          <w:sz w:val="16"/>
          <w:szCs w:val="16"/>
        </w:rPr>
        <w:t>i</w:t>
      </w:r>
      <w:r w:rsidR="00440B8C">
        <w:rPr>
          <w:spacing w:val="2"/>
          <w:sz w:val="16"/>
          <w:szCs w:val="16"/>
        </w:rPr>
        <w:t>b</w:t>
      </w:r>
      <w:r w:rsidR="00440B8C">
        <w:rPr>
          <w:spacing w:val="-2"/>
          <w:sz w:val="16"/>
          <w:szCs w:val="16"/>
        </w:rPr>
        <w:t>l</w:t>
      </w:r>
      <w:r w:rsidR="00440B8C">
        <w:rPr>
          <w:sz w:val="16"/>
          <w:szCs w:val="16"/>
        </w:rPr>
        <w:t xml:space="preserve">e             </w:t>
      </w:r>
      <w:r w:rsidR="00440B8C">
        <w:rPr>
          <w:spacing w:val="22"/>
          <w:sz w:val="16"/>
          <w:szCs w:val="16"/>
        </w:rPr>
        <w:t xml:space="preserve"> </w:t>
      </w:r>
      <w:r w:rsidR="00440B8C">
        <w:rPr>
          <w:spacing w:val="-3"/>
          <w:sz w:val="16"/>
          <w:szCs w:val="16"/>
        </w:rPr>
        <w:t>T</w:t>
      </w:r>
      <w:r w:rsidR="00440B8C">
        <w:rPr>
          <w:sz w:val="16"/>
          <w:szCs w:val="16"/>
        </w:rPr>
        <w:t>i</w:t>
      </w:r>
      <w:r w:rsidR="00440B8C">
        <w:rPr>
          <w:spacing w:val="2"/>
          <w:sz w:val="16"/>
          <w:szCs w:val="16"/>
        </w:rPr>
        <w:t>p</w:t>
      </w:r>
      <w:r w:rsidR="00440B8C">
        <w:rPr>
          <w:sz w:val="16"/>
          <w:szCs w:val="16"/>
        </w:rPr>
        <w:t>e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pacing w:val="1"/>
          <w:sz w:val="16"/>
          <w:szCs w:val="16"/>
        </w:rPr>
        <w:t>d</w:t>
      </w:r>
      <w:r w:rsidR="00440B8C">
        <w:rPr>
          <w:spacing w:val="-2"/>
          <w:sz w:val="16"/>
          <w:szCs w:val="16"/>
        </w:rPr>
        <w:t>a</w:t>
      </w:r>
      <w:r w:rsidR="00440B8C">
        <w:rPr>
          <w:sz w:val="16"/>
          <w:szCs w:val="16"/>
        </w:rPr>
        <w:t>n</w:t>
      </w:r>
      <w:r w:rsidR="00440B8C">
        <w:rPr>
          <w:spacing w:val="3"/>
          <w:sz w:val="16"/>
          <w:szCs w:val="16"/>
        </w:rPr>
        <w:t xml:space="preserve"> </w:t>
      </w:r>
      <w:r w:rsidR="00440B8C">
        <w:rPr>
          <w:sz w:val="16"/>
          <w:szCs w:val="16"/>
        </w:rPr>
        <w:t>J</w:t>
      </w:r>
      <w:r w:rsidR="00440B8C">
        <w:rPr>
          <w:spacing w:val="-2"/>
          <w:sz w:val="16"/>
          <w:szCs w:val="16"/>
        </w:rPr>
        <w:t>e</w:t>
      </w:r>
      <w:r w:rsidR="00440B8C">
        <w:rPr>
          <w:spacing w:val="-1"/>
          <w:sz w:val="16"/>
          <w:szCs w:val="16"/>
        </w:rPr>
        <w:t>n</w:t>
      </w:r>
      <w:r w:rsidR="00440B8C">
        <w:rPr>
          <w:sz w:val="16"/>
          <w:szCs w:val="16"/>
        </w:rPr>
        <w:t>is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z w:val="16"/>
          <w:szCs w:val="16"/>
        </w:rPr>
        <w:t>a</w:t>
      </w:r>
      <w:r w:rsidR="00440B8C">
        <w:rPr>
          <w:spacing w:val="-1"/>
          <w:sz w:val="16"/>
          <w:szCs w:val="16"/>
        </w:rPr>
        <w:t>l</w:t>
      </w:r>
      <w:r w:rsidR="00440B8C">
        <w:rPr>
          <w:sz w:val="16"/>
          <w:szCs w:val="16"/>
        </w:rPr>
        <w:t>at</w:t>
      </w:r>
      <w:r w:rsidR="00440B8C">
        <w:rPr>
          <w:spacing w:val="4"/>
          <w:sz w:val="16"/>
          <w:szCs w:val="16"/>
        </w:rPr>
        <w:t xml:space="preserve"> </w:t>
      </w:r>
      <w:r w:rsidR="00440B8C">
        <w:rPr>
          <w:spacing w:val="-3"/>
          <w:sz w:val="16"/>
          <w:szCs w:val="16"/>
        </w:rPr>
        <w:t>m</w:t>
      </w:r>
      <w:r w:rsidR="00440B8C">
        <w:rPr>
          <w:sz w:val="16"/>
          <w:szCs w:val="16"/>
        </w:rPr>
        <w:t>u</w:t>
      </w:r>
      <w:r w:rsidR="00440B8C">
        <w:rPr>
          <w:spacing w:val="-2"/>
          <w:sz w:val="16"/>
          <w:szCs w:val="16"/>
        </w:rPr>
        <w:t>s</w:t>
      </w:r>
      <w:r w:rsidR="00440B8C">
        <w:rPr>
          <w:sz w:val="16"/>
          <w:szCs w:val="16"/>
        </w:rPr>
        <w:t xml:space="preserve">ik </w:t>
      </w:r>
      <w:r w:rsidR="00440B8C">
        <w:rPr>
          <w:spacing w:val="-2"/>
          <w:sz w:val="16"/>
          <w:szCs w:val="16"/>
        </w:rPr>
        <w:t>le</w:t>
      </w:r>
      <w:r w:rsidR="00440B8C">
        <w:rPr>
          <w:sz w:val="16"/>
          <w:szCs w:val="16"/>
        </w:rPr>
        <w:t>ngkap</w:t>
      </w:r>
      <w:r w:rsidR="00440B8C">
        <w:rPr>
          <w:spacing w:val="1"/>
          <w:sz w:val="16"/>
          <w:szCs w:val="16"/>
        </w:rPr>
        <w:t xml:space="preserve"> </w:t>
      </w:r>
      <w:r w:rsidR="00440B8C">
        <w:rPr>
          <w:sz w:val="16"/>
          <w:szCs w:val="16"/>
        </w:rPr>
        <w:t>dan m</w:t>
      </w:r>
      <w:r w:rsidR="00440B8C">
        <w:rPr>
          <w:spacing w:val="-4"/>
          <w:sz w:val="16"/>
          <w:szCs w:val="16"/>
        </w:rPr>
        <w:t>o</w:t>
      </w:r>
      <w:r w:rsidR="00440B8C">
        <w:rPr>
          <w:sz w:val="16"/>
          <w:szCs w:val="16"/>
        </w:rPr>
        <w:t>de</w:t>
      </w:r>
      <w:r w:rsidR="00440B8C">
        <w:rPr>
          <w:spacing w:val="-2"/>
          <w:sz w:val="16"/>
          <w:szCs w:val="16"/>
        </w:rPr>
        <w:t>r</w:t>
      </w:r>
      <w:r w:rsidR="00440B8C">
        <w:rPr>
          <w:sz w:val="16"/>
          <w:szCs w:val="16"/>
        </w:rPr>
        <w:t>n</w:t>
      </w:r>
    </w:p>
    <w:p w:rsidR="009E4C5E" w:rsidRDefault="00440B8C">
      <w:pPr>
        <w:tabs>
          <w:tab w:val="left" w:pos="800"/>
        </w:tabs>
        <w:spacing w:before="3" w:line="180" w:lineRule="exact"/>
        <w:ind w:left="2045" w:right="943" w:hanging="1716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sz w:val="16"/>
          <w:szCs w:val="16"/>
        </w:rPr>
        <w:tab/>
      </w:r>
      <w:r>
        <w:rPr>
          <w:spacing w:val="-3"/>
          <w:sz w:val="16"/>
          <w:szCs w:val="16"/>
        </w:rPr>
        <w:t>T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b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 xml:space="preserve">e             </w:t>
      </w:r>
      <w:r>
        <w:rPr>
          <w:spacing w:val="22"/>
          <w:sz w:val="16"/>
          <w:szCs w:val="16"/>
        </w:rPr>
        <w:t xml:space="preserve"> </w:t>
      </w:r>
      <w:r>
        <w:rPr>
          <w:sz w:val="16"/>
          <w:szCs w:val="16"/>
        </w:rPr>
        <w:t>Ruang</w:t>
      </w:r>
      <w:r>
        <w:rPr>
          <w:spacing w:val="-3"/>
          <w:sz w:val="16"/>
          <w:szCs w:val="16"/>
        </w:rPr>
        <w:t xml:space="preserve"> </w:t>
      </w:r>
      <w:r>
        <w:rPr>
          <w:sz w:val="16"/>
          <w:szCs w:val="16"/>
        </w:rPr>
        <w:t>tung</w:t>
      </w:r>
      <w:r>
        <w:rPr>
          <w:spacing w:val="-3"/>
          <w:sz w:val="16"/>
          <w:szCs w:val="16"/>
        </w:rPr>
        <w:t>g</w:t>
      </w:r>
      <w:r>
        <w:rPr>
          <w:sz w:val="16"/>
          <w:szCs w:val="16"/>
        </w:rPr>
        <w:t>u 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1"/>
          <w:sz w:val="16"/>
          <w:szCs w:val="16"/>
        </w:rPr>
        <w:t>s</w:t>
      </w:r>
      <w:r>
        <w:rPr>
          <w:sz w:val="16"/>
          <w:szCs w:val="16"/>
        </w:rPr>
        <w:t xml:space="preserve">ih </w:t>
      </w:r>
      <w:r>
        <w:rPr>
          <w:spacing w:val="-2"/>
          <w:sz w:val="16"/>
          <w:szCs w:val="16"/>
        </w:rPr>
        <w:t>d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n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aman</w:t>
      </w:r>
    </w:p>
    <w:p w:rsidR="009E4C5E" w:rsidRDefault="00440B8C">
      <w:pPr>
        <w:tabs>
          <w:tab w:val="left" w:pos="800"/>
        </w:tabs>
        <w:spacing w:before="1" w:line="180" w:lineRule="exact"/>
        <w:ind w:left="2045" w:right="1018" w:hanging="1716"/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sz w:val="16"/>
          <w:szCs w:val="16"/>
        </w:rPr>
        <w:tab/>
      </w:r>
      <w:r>
        <w:rPr>
          <w:spacing w:val="-3"/>
          <w:sz w:val="16"/>
          <w:szCs w:val="16"/>
        </w:rPr>
        <w:t>T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b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 xml:space="preserve">e             </w:t>
      </w:r>
      <w:r>
        <w:rPr>
          <w:spacing w:val="22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L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tak</w:t>
      </w:r>
      <w:r>
        <w:rPr>
          <w:spacing w:val="3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ahan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 dit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muk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n</w:t>
      </w:r>
    </w:p>
    <w:p w:rsidR="009E4C5E" w:rsidRDefault="00440B8C">
      <w:pPr>
        <w:spacing w:line="180" w:lineRule="exact"/>
        <w:ind w:left="329"/>
        <w:rPr>
          <w:sz w:val="16"/>
          <w:szCs w:val="16"/>
        </w:rPr>
      </w:pPr>
      <w:r>
        <w:rPr>
          <w:sz w:val="16"/>
          <w:szCs w:val="16"/>
        </w:rPr>
        <w:t xml:space="preserve">4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ia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il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ty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ri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i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f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a</w:t>
      </w:r>
      <w:r>
        <w:rPr>
          <w:spacing w:val="-2"/>
          <w:sz w:val="16"/>
          <w:szCs w:val="16"/>
        </w:rPr>
        <w:t>s</w:t>
      </w:r>
      <w:r>
        <w:rPr>
          <w:w w:val="101"/>
          <w:sz w:val="16"/>
          <w:szCs w:val="16"/>
        </w:rPr>
        <w:t>i</w:t>
      </w:r>
    </w:p>
    <w:p w:rsidR="009E4C5E" w:rsidRDefault="00440B8C">
      <w:pPr>
        <w:ind w:left="2045" w:right="800"/>
        <w:jc w:val="both"/>
        <w:rPr>
          <w:sz w:val="16"/>
          <w:szCs w:val="16"/>
        </w:rPr>
      </w:pPr>
      <w:r>
        <w:rPr>
          <w:sz w:val="16"/>
          <w:szCs w:val="16"/>
        </w:rPr>
        <w:t>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t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ng apa s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ja 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u dih</w:t>
      </w:r>
      <w:r>
        <w:rPr>
          <w:spacing w:val="-1"/>
          <w:sz w:val="16"/>
          <w:szCs w:val="16"/>
        </w:rPr>
        <w:t>in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ri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k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i</w:t>
      </w:r>
      <w:r>
        <w:rPr>
          <w:sz w:val="16"/>
          <w:szCs w:val="16"/>
        </w:rPr>
        <w:t>t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3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ngan pen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una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 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at</w:t>
      </w:r>
      <w:r>
        <w:rPr>
          <w:spacing w:val="4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u</w:t>
      </w:r>
      <w:r>
        <w:rPr>
          <w:spacing w:val="-2"/>
          <w:sz w:val="16"/>
          <w:szCs w:val="16"/>
        </w:rPr>
        <w:t>s</w:t>
      </w:r>
      <w:r>
        <w:rPr>
          <w:sz w:val="16"/>
          <w:szCs w:val="16"/>
        </w:rPr>
        <w:t xml:space="preserve">ik </w:t>
      </w:r>
      <w:r>
        <w:rPr>
          <w:spacing w:val="-2"/>
          <w:sz w:val="16"/>
          <w:szCs w:val="16"/>
        </w:rPr>
        <w:t>d</w:t>
      </w:r>
      <w:r>
        <w:rPr>
          <w:sz w:val="16"/>
          <w:szCs w:val="16"/>
        </w:rPr>
        <w:t>an pe</w:t>
      </w:r>
      <w:r>
        <w:rPr>
          <w:spacing w:val="-2"/>
          <w:sz w:val="16"/>
          <w:szCs w:val="16"/>
        </w:rPr>
        <w:t>r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sz w:val="16"/>
          <w:szCs w:val="16"/>
        </w:rPr>
        <w:t>atann</w:t>
      </w:r>
      <w:r>
        <w:rPr>
          <w:spacing w:val="-3"/>
          <w:sz w:val="16"/>
          <w:szCs w:val="16"/>
        </w:rPr>
        <w:t>y</w:t>
      </w:r>
      <w:r>
        <w:rPr>
          <w:w w:val="101"/>
          <w:sz w:val="16"/>
          <w:szCs w:val="16"/>
        </w:rPr>
        <w:t>a</w:t>
      </w:r>
    </w:p>
    <w:p w:rsidR="009E4C5E" w:rsidRDefault="00440B8C">
      <w:pPr>
        <w:tabs>
          <w:tab w:val="left" w:pos="800"/>
        </w:tabs>
        <w:spacing w:before="4" w:line="180" w:lineRule="exact"/>
        <w:ind w:left="2045" w:right="511" w:hanging="1716"/>
        <w:rPr>
          <w:sz w:val="16"/>
          <w:szCs w:val="16"/>
        </w:rPr>
      </w:pPr>
      <w:r>
        <w:rPr>
          <w:sz w:val="16"/>
          <w:szCs w:val="16"/>
        </w:rPr>
        <w:t>5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ia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il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ty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as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i p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g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atan den</w:t>
      </w:r>
      <w:r>
        <w:rPr>
          <w:spacing w:val="-1"/>
          <w:sz w:val="16"/>
          <w:szCs w:val="16"/>
        </w:rPr>
        <w:t>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baik</w:t>
      </w:r>
    </w:p>
    <w:p w:rsidR="009E4C5E" w:rsidRDefault="00440B8C">
      <w:pPr>
        <w:tabs>
          <w:tab w:val="left" w:pos="800"/>
        </w:tabs>
        <w:spacing w:before="1" w:line="180" w:lineRule="exact"/>
        <w:ind w:left="2045" w:right="600" w:hanging="1716"/>
        <w:rPr>
          <w:sz w:val="16"/>
          <w:szCs w:val="16"/>
        </w:rPr>
      </w:pPr>
      <w:r>
        <w:rPr>
          <w:sz w:val="16"/>
          <w:szCs w:val="16"/>
        </w:rPr>
        <w:t>6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ia</w:t>
      </w:r>
      <w:r>
        <w:rPr>
          <w:spacing w:val="2"/>
          <w:sz w:val="16"/>
          <w:szCs w:val="16"/>
        </w:rPr>
        <w:t>b</w:t>
      </w:r>
      <w:r>
        <w:rPr>
          <w:sz w:val="16"/>
          <w:szCs w:val="16"/>
        </w:rPr>
        <w:t>il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ty            </w:t>
      </w:r>
      <w:r>
        <w:rPr>
          <w:spacing w:val="36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s</w:t>
      </w:r>
      <w:r>
        <w:rPr>
          <w:spacing w:val="-2"/>
          <w:sz w:val="16"/>
          <w:szCs w:val="16"/>
        </w:rPr>
        <w:t>el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u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ma</w:t>
      </w:r>
      <w:r>
        <w:rPr>
          <w:spacing w:val="-3"/>
          <w:sz w:val="16"/>
          <w:szCs w:val="16"/>
        </w:rPr>
        <w:t>m</w:t>
      </w:r>
      <w:r>
        <w:rPr>
          <w:spacing w:val="-1"/>
          <w:sz w:val="16"/>
          <w:szCs w:val="16"/>
        </w:rPr>
        <w:t>p</w:t>
      </w:r>
      <w:r>
        <w:rPr>
          <w:sz w:val="16"/>
          <w:szCs w:val="16"/>
        </w:rPr>
        <w:t>u 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ni ke</w:t>
      </w:r>
      <w:r>
        <w:rPr>
          <w:spacing w:val="-3"/>
          <w:sz w:val="16"/>
          <w:szCs w:val="16"/>
        </w:rPr>
        <w:t>l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han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spacing w:line="180" w:lineRule="exact"/>
        <w:ind w:left="297" w:right="475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7         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spon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ive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an c</w:t>
      </w:r>
      <w:r>
        <w:rPr>
          <w:spacing w:val="-2"/>
          <w:sz w:val="16"/>
          <w:szCs w:val="16"/>
        </w:rPr>
        <w:t>e</w:t>
      </w:r>
      <w:r>
        <w:rPr>
          <w:spacing w:val="-1"/>
          <w:sz w:val="16"/>
          <w:szCs w:val="16"/>
        </w:rPr>
        <w:t>p</w:t>
      </w:r>
      <w:r>
        <w:rPr>
          <w:sz w:val="16"/>
          <w:szCs w:val="16"/>
        </w:rPr>
        <w:t>at</w:t>
      </w:r>
      <w:r>
        <w:rPr>
          <w:spacing w:val="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m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nga</w:t>
      </w:r>
      <w:r>
        <w:rPr>
          <w:spacing w:val="-2"/>
          <w:sz w:val="16"/>
          <w:szCs w:val="16"/>
        </w:rPr>
        <w:t>t</w:t>
      </w:r>
      <w:r>
        <w:rPr>
          <w:sz w:val="16"/>
          <w:szCs w:val="16"/>
        </w:rPr>
        <w:t>asi</w:t>
      </w:r>
    </w:p>
    <w:p w:rsidR="009E4C5E" w:rsidRDefault="00440B8C">
      <w:pPr>
        <w:ind w:left="2045" w:right="1345"/>
        <w:jc w:val="both"/>
        <w:rPr>
          <w:sz w:val="16"/>
          <w:szCs w:val="16"/>
        </w:rPr>
      </w:pPr>
      <w:r>
        <w:rPr>
          <w:sz w:val="16"/>
          <w:szCs w:val="16"/>
        </w:rPr>
        <w:t>ke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u</w:t>
      </w:r>
      <w:r>
        <w:rPr>
          <w:spacing w:val="2"/>
          <w:sz w:val="16"/>
          <w:szCs w:val="16"/>
        </w:rPr>
        <w:t>h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tabs>
          <w:tab w:val="left" w:pos="800"/>
        </w:tabs>
        <w:spacing w:before="4" w:line="180" w:lineRule="exact"/>
        <w:ind w:left="2045" w:right="765" w:hanging="1716"/>
        <w:rPr>
          <w:sz w:val="16"/>
          <w:szCs w:val="16"/>
        </w:rPr>
      </w:pPr>
      <w:r>
        <w:rPr>
          <w:sz w:val="16"/>
          <w:szCs w:val="16"/>
        </w:rPr>
        <w:t>8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spon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ive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pacing w:val="-2"/>
          <w:sz w:val="16"/>
          <w:szCs w:val="16"/>
        </w:rPr>
        <w:t>l</w:t>
      </w:r>
      <w:r>
        <w:rPr>
          <w:spacing w:val="3"/>
          <w:sz w:val="16"/>
          <w:szCs w:val="16"/>
        </w:rPr>
        <w:t>a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an</w:t>
      </w:r>
      <w:r>
        <w:rPr>
          <w:spacing w:val="3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o</w:t>
      </w:r>
      <w:r>
        <w:rPr>
          <w:sz w:val="16"/>
          <w:szCs w:val="16"/>
        </w:rPr>
        <w:t>nline s</w:t>
      </w:r>
      <w:r>
        <w:rPr>
          <w:spacing w:val="-3"/>
          <w:sz w:val="16"/>
          <w:szCs w:val="16"/>
        </w:rPr>
        <w:t>e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u</w:t>
      </w:r>
      <w:r>
        <w:rPr>
          <w:spacing w:val="4"/>
          <w:sz w:val="16"/>
          <w:szCs w:val="16"/>
        </w:rPr>
        <w:t xml:space="preserve"> </w:t>
      </w:r>
      <w:r>
        <w:rPr>
          <w:sz w:val="16"/>
          <w:szCs w:val="16"/>
        </w:rPr>
        <w:t>fa</w:t>
      </w:r>
      <w:r>
        <w:rPr>
          <w:spacing w:val="-3"/>
          <w:sz w:val="16"/>
          <w:szCs w:val="16"/>
        </w:rPr>
        <w:t>s</w:t>
      </w:r>
      <w:r>
        <w:rPr>
          <w:w w:val="101"/>
          <w:sz w:val="16"/>
          <w:szCs w:val="16"/>
        </w:rPr>
        <w:t xml:space="preserve">t 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spon</w:t>
      </w:r>
    </w:p>
    <w:p w:rsidR="009E4C5E" w:rsidRDefault="00440B8C">
      <w:pPr>
        <w:tabs>
          <w:tab w:val="left" w:pos="800"/>
        </w:tabs>
        <w:spacing w:before="1" w:line="180" w:lineRule="exact"/>
        <w:ind w:left="2045" w:right="870" w:hanging="1716"/>
        <w:rPr>
          <w:sz w:val="16"/>
          <w:szCs w:val="16"/>
        </w:rPr>
      </w:pPr>
      <w:r>
        <w:rPr>
          <w:sz w:val="16"/>
          <w:szCs w:val="16"/>
        </w:rPr>
        <w:t>9</w:t>
      </w:r>
      <w:r>
        <w:rPr>
          <w:sz w:val="16"/>
          <w:szCs w:val="16"/>
        </w:rPr>
        <w:tab/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spon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ive           </w:t>
      </w:r>
      <w:r>
        <w:rPr>
          <w:spacing w:val="12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tang</w:t>
      </w:r>
      <w:r>
        <w:rPr>
          <w:spacing w:val="-3"/>
          <w:sz w:val="16"/>
          <w:szCs w:val="16"/>
        </w:rPr>
        <w:t>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p </w:t>
      </w:r>
      <w:r>
        <w:rPr>
          <w:spacing w:val="2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t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rh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dap 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mi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taan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spacing w:line="180" w:lineRule="exact"/>
        <w:ind w:left="297" w:right="511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10       </w:t>
      </w:r>
      <w:r>
        <w:rPr>
          <w:spacing w:val="4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ssuran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 xml:space="preserve">e             </w:t>
      </w:r>
      <w:r>
        <w:rPr>
          <w:spacing w:val="3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K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>an</w:t>
      </w:r>
      <w:r>
        <w:rPr>
          <w:spacing w:val="1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h</w:t>
      </w:r>
      <w:r>
        <w:rPr>
          <w:sz w:val="16"/>
          <w:szCs w:val="16"/>
        </w:rPr>
        <w:t>ar</w:t>
      </w:r>
      <w:r>
        <w:rPr>
          <w:spacing w:val="-2"/>
          <w:sz w:val="16"/>
          <w:szCs w:val="16"/>
        </w:rPr>
        <w:t>g</w:t>
      </w:r>
      <w:r>
        <w:rPr>
          <w:sz w:val="16"/>
          <w:szCs w:val="16"/>
        </w:rPr>
        <w:t>a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ntal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</w:t>
      </w:r>
    </w:p>
    <w:p w:rsidR="009E4C5E" w:rsidRDefault="00440B8C">
      <w:pPr>
        <w:spacing w:before="1"/>
        <w:ind w:left="2045" w:right="1261"/>
        <w:jc w:val="both"/>
        <w:rPr>
          <w:sz w:val="16"/>
          <w:szCs w:val="16"/>
        </w:rPr>
      </w:pPr>
      <w:r>
        <w:rPr>
          <w:spacing w:val="1"/>
          <w:sz w:val="16"/>
          <w:szCs w:val="16"/>
        </w:rPr>
        <w:t>p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mo</w:t>
      </w:r>
      <w:r>
        <w:rPr>
          <w:spacing w:val="-2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1"/>
          <w:sz w:val="16"/>
          <w:szCs w:val="16"/>
        </w:rPr>
        <w:t xml:space="preserve"> </w:t>
      </w:r>
      <w:r>
        <w:rPr>
          <w:spacing w:val="1"/>
          <w:sz w:val="16"/>
          <w:szCs w:val="16"/>
        </w:rPr>
        <w:t>b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u</w:t>
      </w:r>
    </w:p>
    <w:p w:rsidR="009E4C5E" w:rsidRDefault="00440B8C">
      <w:pPr>
        <w:tabs>
          <w:tab w:val="left" w:pos="800"/>
        </w:tabs>
        <w:spacing w:before="1"/>
        <w:ind w:left="2045" w:right="476" w:hanging="1716"/>
        <w:rPr>
          <w:sz w:val="16"/>
          <w:szCs w:val="16"/>
        </w:rPr>
      </w:pPr>
      <w:r>
        <w:rPr>
          <w:sz w:val="16"/>
          <w:szCs w:val="16"/>
        </w:rPr>
        <w:t>11</w:t>
      </w:r>
      <w:r>
        <w:rPr>
          <w:sz w:val="16"/>
          <w:szCs w:val="16"/>
        </w:rPr>
        <w:tab/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ssuran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 xml:space="preserve">e             </w:t>
      </w:r>
      <w:r>
        <w:rPr>
          <w:spacing w:val="3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p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b</w:t>
      </w:r>
      <w:r>
        <w:rPr>
          <w:spacing w:val="2"/>
          <w:sz w:val="16"/>
          <w:szCs w:val="16"/>
        </w:rPr>
        <w:t>i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 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rj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di</w:t>
      </w:r>
      <w:r>
        <w:rPr>
          <w:spacing w:val="3"/>
          <w:sz w:val="16"/>
          <w:szCs w:val="16"/>
        </w:rPr>
        <w:t xml:space="preserve"> 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r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 b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>nta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ke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b</w:t>
      </w:r>
      <w:r>
        <w:rPr>
          <w:spacing w:val="1"/>
          <w:sz w:val="16"/>
          <w:szCs w:val="16"/>
        </w:rPr>
        <w:t>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i uang</w:t>
      </w:r>
      <w:r>
        <w:rPr>
          <w:spacing w:val="-3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t</w:t>
      </w:r>
      <w:r>
        <w:rPr>
          <w:sz w:val="16"/>
          <w:szCs w:val="16"/>
        </w:rPr>
        <w:t>au tukar</w:t>
      </w:r>
      <w:r>
        <w:rPr>
          <w:spacing w:val="-2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>at</w:t>
      </w:r>
    </w:p>
    <w:p w:rsidR="009E4C5E" w:rsidRDefault="00440B8C">
      <w:pPr>
        <w:tabs>
          <w:tab w:val="left" w:pos="800"/>
        </w:tabs>
        <w:spacing w:before="1"/>
        <w:ind w:left="2045" w:right="441" w:hanging="1716"/>
        <w:rPr>
          <w:sz w:val="16"/>
          <w:szCs w:val="16"/>
        </w:rPr>
      </w:pPr>
      <w:r>
        <w:rPr>
          <w:sz w:val="16"/>
          <w:szCs w:val="16"/>
        </w:rPr>
        <w:t>12</w:t>
      </w:r>
      <w:r>
        <w:rPr>
          <w:sz w:val="16"/>
          <w:szCs w:val="16"/>
        </w:rPr>
        <w:tab/>
      </w: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ssuran</w:t>
      </w:r>
      <w:r>
        <w:rPr>
          <w:spacing w:val="1"/>
          <w:sz w:val="16"/>
          <w:szCs w:val="16"/>
        </w:rPr>
        <w:t>c</w:t>
      </w:r>
      <w:r>
        <w:rPr>
          <w:sz w:val="16"/>
          <w:szCs w:val="16"/>
        </w:rPr>
        <w:t xml:space="preserve">e             </w:t>
      </w:r>
      <w:r>
        <w:rPr>
          <w:spacing w:val="3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A</w:t>
      </w:r>
      <w:r>
        <w:rPr>
          <w:spacing w:val="1"/>
          <w:sz w:val="16"/>
          <w:szCs w:val="16"/>
        </w:rPr>
        <w:t>d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jami</w:t>
      </w:r>
      <w:r>
        <w:rPr>
          <w:spacing w:val="-3"/>
          <w:sz w:val="16"/>
          <w:szCs w:val="16"/>
        </w:rPr>
        <w:t>n</w:t>
      </w:r>
      <w:r>
        <w:rPr>
          <w:sz w:val="16"/>
          <w:szCs w:val="16"/>
        </w:rPr>
        <w:t xml:space="preserve">an </w:t>
      </w:r>
      <w:r>
        <w:rPr>
          <w:spacing w:val="-1"/>
          <w:sz w:val="16"/>
          <w:szCs w:val="16"/>
        </w:rPr>
        <w:t>b</w:t>
      </w:r>
      <w:r>
        <w:rPr>
          <w:sz w:val="16"/>
          <w:szCs w:val="16"/>
        </w:rPr>
        <w:t>ar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ng atau</w:t>
      </w:r>
      <w:r>
        <w:rPr>
          <w:spacing w:val="-2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al</w:t>
      </w:r>
      <w:r>
        <w:rPr>
          <w:spacing w:val="-3"/>
          <w:w w:val="101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di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pacing w:val="-4"/>
          <w:sz w:val="16"/>
          <w:szCs w:val="16"/>
        </w:rPr>
        <w:t>w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am ko</w:t>
      </w:r>
      <w:r>
        <w:rPr>
          <w:spacing w:val="-2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i b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ik</w:t>
      </w:r>
    </w:p>
    <w:p w:rsidR="009E4C5E" w:rsidRDefault="00440B8C">
      <w:pPr>
        <w:tabs>
          <w:tab w:val="left" w:pos="800"/>
        </w:tabs>
        <w:spacing w:before="1"/>
        <w:ind w:left="2045" w:right="752" w:hanging="1716"/>
        <w:rPr>
          <w:sz w:val="16"/>
          <w:szCs w:val="16"/>
        </w:rPr>
      </w:pPr>
      <w:r>
        <w:rPr>
          <w:sz w:val="16"/>
          <w:szCs w:val="16"/>
        </w:rPr>
        <w:t>13</w:t>
      </w:r>
      <w:r>
        <w:rPr>
          <w:sz w:val="16"/>
          <w:szCs w:val="16"/>
        </w:rPr>
        <w:tab/>
        <w:t>Emp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ti                  </w:t>
      </w:r>
      <w:r>
        <w:rPr>
          <w:spacing w:val="8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i</w:t>
      </w:r>
      <w:r>
        <w:rPr>
          <w:sz w:val="16"/>
          <w:szCs w:val="16"/>
        </w:rPr>
        <w:t>kan 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co</w:t>
      </w:r>
      <w:r>
        <w:rPr>
          <w:spacing w:val="-2"/>
          <w:sz w:val="16"/>
          <w:szCs w:val="16"/>
        </w:rPr>
        <w:t>me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d</w:t>
      </w:r>
      <w:r>
        <w:rPr>
          <w:sz w:val="16"/>
          <w:szCs w:val="16"/>
        </w:rPr>
        <w:t>asi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ra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 xml:space="preserve">atan 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suai ke</w:t>
      </w:r>
      <w:r>
        <w:rPr>
          <w:spacing w:val="-2"/>
          <w:sz w:val="16"/>
          <w:szCs w:val="16"/>
        </w:rPr>
        <w:t>b</w:t>
      </w:r>
      <w:r>
        <w:rPr>
          <w:sz w:val="16"/>
          <w:szCs w:val="16"/>
        </w:rPr>
        <w:t>ut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han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tabs>
          <w:tab w:val="left" w:pos="800"/>
        </w:tabs>
        <w:spacing w:before="4" w:line="180" w:lineRule="exact"/>
        <w:ind w:left="2045" w:right="583" w:hanging="1716"/>
        <w:rPr>
          <w:sz w:val="16"/>
          <w:szCs w:val="16"/>
        </w:rPr>
      </w:pPr>
      <w:r>
        <w:rPr>
          <w:sz w:val="16"/>
          <w:szCs w:val="16"/>
        </w:rPr>
        <w:t>14</w:t>
      </w:r>
      <w:r>
        <w:rPr>
          <w:sz w:val="16"/>
          <w:szCs w:val="16"/>
        </w:rPr>
        <w:tab/>
        <w:t>Emp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ti                  </w:t>
      </w:r>
      <w:r>
        <w:rPr>
          <w:spacing w:val="8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W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 xml:space="preserve">tu 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asio</w:t>
      </w:r>
      <w:r>
        <w:rPr>
          <w:spacing w:val="-2"/>
          <w:sz w:val="16"/>
          <w:szCs w:val="16"/>
        </w:rPr>
        <w:t>n</w:t>
      </w:r>
      <w:r>
        <w:rPr>
          <w:sz w:val="16"/>
          <w:szCs w:val="16"/>
        </w:rPr>
        <w:t xml:space="preserve">al </w:t>
      </w:r>
      <w:r>
        <w:rPr>
          <w:spacing w:val="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aha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n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suai ke</w:t>
      </w:r>
      <w:r>
        <w:rPr>
          <w:spacing w:val="-2"/>
          <w:sz w:val="16"/>
          <w:szCs w:val="16"/>
        </w:rPr>
        <w:t>b</w:t>
      </w:r>
      <w:r>
        <w:rPr>
          <w:sz w:val="16"/>
          <w:szCs w:val="16"/>
        </w:rPr>
        <w:t>ut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han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D43BB5">
      <w:pPr>
        <w:tabs>
          <w:tab w:val="left" w:pos="800"/>
        </w:tabs>
        <w:spacing w:before="1" w:line="180" w:lineRule="exact"/>
        <w:ind w:left="2045" w:right="493" w:hanging="1716"/>
        <w:rPr>
          <w:sz w:val="16"/>
          <w:szCs w:val="16"/>
        </w:rPr>
      </w:pPr>
      <w:r w:rsidRPr="00D43BB5">
        <w:pict>
          <v:group id="_x0000_s2095" style="position:absolute;left:0;text-align:left;margin-left:325.05pt;margin-top:18.5pt;width:204.2pt;height:.6pt;z-index:-3164;mso-position-horizontal-relative:page" coordorigin="6501,370" coordsize="4084,12">
            <v:shape id="_x0000_s2100" style="position:absolute;left:6506;top:376;width:499;height:0" coordorigin="6506,376" coordsize="499,0" path="m6506,376r500,e" filled="f" strokeweight=".58pt">
              <v:path arrowok="t"/>
            </v:shape>
            <v:shape id="_x0000_s2099" style="position:absolute;left:6991;top:376;width:10;height:0" coordorigin="6991,376" coordsize="10,0" path="m6991,376r10,e" filled="f" strokeweight=".58pt">
              <v:path arrowok="t"/>
            </v:shape>
            <v:shape id="_x0000_s2098" style="position:absolute;left:7001;top:376;width:1236;height:0" coordorigin="7001,376" coordsize="1236,0" path="m7001,376r1236,e" filled="f" strokeweight=".58pt">
              <v:path arrowok="t"/>
            </v:shape>
            <v:shape id="_x0000_s2097" style="position:absolute;left:8222;top:376;width:10;height:0" coordorigin="8222,376" coordsize="10,0" path="m8222,376r10,e" filled="f" strokeweight=".58pt">
              <v:path arrowok="t"/>
            </v:shape>
            <v:shape id="_x0000_s2096" style="position:absolute;left:8232;top:376;width:2347;height:0" coordorigin="8232,376" coordsize="2347,0" path="m8232,376r2347,e" filled="f" strokeweight=".58pt">
              <v:path arrowok="t"/>
            </v:shape>
            <w10:wrap anchorx="page"/>
          </v:group>
        </w:pict>
      </w:r>
      <w:r w:rsidR="00440B8C">
        <w:rPr>
          <w:sz w:val="16"/>
          <w:szCs w:val="16"/>
        </w:rPr>
        <w:t>15</w:t>
      </w:r>
      <w:r w:rsidR="00440B8C">
        <w:rPr>
          <w:sz w:val="16"/>
          <w:szCs w:val="16"/>
        </w:rPr>
        <w:tab/>
        <w:t>Emp</w:t>
      </w:r>
      <w:r w:rsidR="00440B8C">
        <w:rPr>
          <w:spacing w:val="-2"/>
          <w:sz w:val="16"/>
          <w:szCs w:val="16"/>
        </w:rPr>
        <w:t>a</w:t>
      </w:r>
      <w:r w:rsidR="00440B8C">
        <w:rPr>
          <w:sz w:val="16"/>
          <w:szCs w:val="16"/>
        </w:rPr>
        <w:t xml:space="preserve">ti                  </w:t>
      </w:r>
      <w:r w:rsidR="00440B8C">
        <w:rPr>
          <w:spacing w:val="8"/>
          <w:sz w:val="16"/>
          <w:szCs w:val="16"/>
        </w:rPr>
        <w:t xml:space="preserve"> </w:t>
      </w:r>
      <w:r w:rsidR="00440B8C">
        <w:rPr>
          <w:sz w:val="16"/>
          <w:szCs w:val="16"/>
        </w:rPr>
        <w:t>P</w:t>
      </w:r>
      <w:r w:rsidR="00440B8C">
        <w:rPr>
          <w:spacing w:val="-3"/>
          <w:sz w:val="16"/>
          <w:szCs w:val="16"/>
        </w:rPr>
        <w:t>e</w:t>
      </w:r>
      <w:r w:rsidR="00440B8C">
        <w:rPr>
          <w:sz w:val="16"/>
          <w:szCs w:val="16"/>
        </w:rPr>
        <w:t>t</w:t>
      </w:r>
      <w:r w:rsidR="00440B8C">
        <w:rPr>
          <w:spacing w:val="2"/>
          <w:sz w:val="16"/>
          <w:szCs w:val="16"/>
        </w:rPr>
        <w:t>u</w:t>
      </w:r>
      <w:r w:rsidR="00440B8C">
        <w:rPr>
          <w:spacing w:val="-1"/>
          <w:sz w:val="16"/>
          <w:szCs w:val="16"/>
        </w:rPr>
        <w:t>g</w:t>
      </w:r>
      <w:r w:rsidR="00440B8C">
        <w:rPr>
          <w:sz w:val="16"/>
          <w:szCs w:val="16"/>
        </w:rPr>
        <w:t>as m</w:t>
      </w:r>
      <w:r w:rsidR="00440B8C">
        <w:rPr>
          <w:spacing w:val="-2"/>
          <w:sz w:val="16"/>
          <w:szCs w:val="16"/>
        </w:rPr>
        <w:t>e</w:t>
      </w:r>
      <w:r w:rsidR="00440B8C">
        <w:rPr>
          <w:sz w:val="16"/>
          <w:szCs w:val="16"/>
        </w:rPr>
        <w:t>m</w:t>
      </w:r>
      <w:r w:rsidR="00440B8C">
        <w:rPr>
          <w:spacing w:val="-2"/>
          <w:sz w:val="16"/>
          <w:szCs w:val="16"/>
        </w:rPr>
        <w:t>b</w:t>
      </w:r>
      <w:r w:rsidR="00440B8C">
        <w:rPr>
          <w:sz w:val="16"/>
          <w:szCs w:val="16"/>
        </w:rPr>
        <w:t>antu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z w:val="16"/>
          <w:szCs w:val="16"/>
        </w:rPr>
        <w:t>m</w:t>
      </w:r>
      <w:r w:rsidR="00440B8C">
        <w:rPr>
          <w:spacing w:val="-2"/>
          <w:sz w:val="16"/>
          <w:szCs w:val="16"/>
        </w:rPr>
        <w:t>e</w:t>
      </w:r>
      <w:r w:rsidR="00440B8C">
        <w:rPr>
          <w:spacing w:val="-1"/>
          <w:sz w:val="16"/>
          <w:szCs w:val="16"/>
        </w:rPr>
        <w:t>n</w:t>
      </w:r>
      <w:r w:rsidR="00440B8C">
        <w:rPr>
          <w:w w:val="101"/>
          <w:sz w:val="16"/>
          <w:szCs w:val="16"/>
        </w:rPr>
        <w:t>j</w:t>
      </w:r>
      <w:r w:rsidR="00440B8C">
        <w:rPr>
          <w:spacing w:val="-1"/>
          <w:w w:val="101"/>
          <w:sz w:val="16"/>
          <w:szCs w:val="16"/>
        </w:rPr>
        <w:t>e</w:t>
      </w:r>
      <w:r w:rsidR="00440B8C">
        <w:rPr>
          <w:spacing w:val="-2"/>
          <w:w w:val="101"/>
          <w:sz w:val="16"/>
          <w:szCs w:val="16"/>
        </w:rPr>
        <w:t>l</w:t>
      </w:r>
      <w:r w:rsidR="00440B8C">
        <w:rPr>
          <w:sz w:val="16"/>
          <w:szCs w:val="16"/>
        </w:rPr>
        <w:t>askan tata cara</w:t>
      </w:r>
      <w:r w:rsidR="00440B8C">
        <w:rPr>
          <w:spacing w:val="-1"/>
          <w:sz w:val="16"/>
          <w:szCs w:val="16"/>
        </w:rPr>
        <w:t xml:space="preserve"> </w:t>
      </w:r>
      <w:r w:rsidR="00440B8C">
        <w:rPr>
          <w:sz w:val="16"/>
          <w:szCs w:val="16"/>
        </w:rPr>
        <w:t>pen</w:t>
      </w:r>
      <w:r w:rsidR="00440B8C">
        <w:rPr>
          <w:spacing w:val="-1"/>
          <w:sz w:val="16"/>
          <w:szCs w:val="16"/>
        </w:rPr>
        <w:t>ggu</w:t>
      </w:r>
      <w:r w:rsidR="00440B8C">
        <w:rPr>
          <w:sz w:val="16"/>
          <w:szCs w:val="16"/>
        </w:rPr>
        <w:t>naan</w:t>
      </w:r>
      <w:r w:rsidR="00440B8C">
        <w:rPr>
          <w:spacing w:val="-2"/>
          <w:sz w:val="16"/>
          <w:szCs w:val="16"/>
        </w:rPr>
        <w:t xml:space="preserve"> </w:t>
      </w:r>
      <w:r w:rsidR="00440B8C">
        <w:rPr>
          <w:sz w:val="16"/>
          <w:szCs w:val="16"/>
        </w:rPr>
        <w:t xml:space="preserve">alat </w:t>
      </w:r>
      <w:r w:rsidR="00440B8C">
        <w:rPr>
          <w:spacing w:val="-3"/>
          <w:sz w:val="16"/>
          <w:szCs w:val="16"/>
        </w:rPr>
        <w:t>m</w:t>
      </w:r>
      <w:r w:rsidR="00440B8C">
        <w:rPr>
          <w:sz w:val="16"/>
          <w:szCs w:val="16"/>
        </w:rPr>
        <w:t>usik</w:t>
      </w:r>
    </w:p>
    <w:p w:rsidR="009E4C5E" w:rsidRDefault="009E4C5E">
      <w:pPr>
        <w:spacing w:before="4" w:line="260" w:lineRule="exact"/>
        <w:rPr>
          <w:sz w:val="26"/>
          <w:szCs w:val="26"/>
        </w:rPr>
      </w:pPr>
    </w:p>
    <w:p w:rsidR="009E4C5E" w:rsidRDefault="00440B8C">
      <w:pPr>
        <w:ind w:right="2977"/>
        <w:jc w:val="both"/>
        <w:rPr>
          <w:sz w:val="22"/>
          <w:szCs w:val="22"/>
        </w:rPr>
      </w:pPr>
      <w:r>
        <w:rPr>
          <w:spacing w:val="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en</w:t>
      </w:r>
      <w:r>
        <w:rPr>
          <w:spacing w:val="-3"/>
          <w:w w:val="107"/>
          <w:sz w:val="22"/>
          <w:szCs w:val="22"/>
        </w:rPr>
        <w:t>g</w:t>
      </w:r>
      <w:r>
        <w:rPr>
          <w:w w:val="107"/>
          <w:sz w:val="22"/>
          <w:szCs w:val="22"/>
        </w:rPr>
        <w:t>ola</w:t>
      </w:r>
      <w:r>
        <w:rPr>
          <w:spacing w:val="-3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an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pacing w:val="-3"/>
          <w:w w:val="107"/>
          <w:sz w:val="22"/>
          <w:szCs w:val="22"/>
        </w:rPr>
        <w:t>D</w:t>
      </w:r>
      <w:r>
        <w:rPr>
          <w:w w:val="115"/>
          <w:sz w:val="22"/>
          <w:szCs w:val="22"/>
        </w:rPr>
        <w:t>ata</w:t>
      </w:r>
    </w:p>
    <w:p w:rsidR="009E4C5E" w:rsidRDefault="00440B8C">
      <w:pPr>
        <w:spacing w:line="240" w:lineRule="exact"/>
        <w:ind w:right="85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 xml:space="preserve">olahan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a 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iri  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rba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ai 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ap</w:t>
      </w:r>
    </w:p>
    <w:p w:rsidR="009E4C5E" w:rsidRDefault="00440B8C">
      <w:pPr>
        <w:spacing w:before="1"/>
        <w:ind w:right="77"/>
        <w:jc w:val="both"/>
        <w:rPr>
          <w:sz w:val="22"/>
          <w:szCs w:val="22"/>
        </w:rPr>
      </w:pPr>
      <w:r>
        <w:rPr>
          <w:sz w:val="22"/>
          <w:szCs w:val="22"/>
        </w:rPr>
        <w:t>taha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rse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lah 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olahan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e- 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Serv</w:t>
      </w:r>
      <w:r>
        <w:rPr>
          <w:spacing w:val="-3"/>
          <w:sz w:val="22"/>
          <w:szCs w:val="22"/>
        </w:rPr>
        <w:t>q</w:t>
      </w:r>
      <w:r>
        <w:rPr>
          <w:sz w:val="22"/>
          <w:szCs w:val="22"/>
        </w:rPr>
        <w:t>ual,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Servq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,  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is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ap,  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olahan 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ta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ano,  analisis 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  dan  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si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 dan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right="2114"/>
        <w:jc w:val="both"/>
        <w:rPr>
          <w:sz w:val="22"/>
          <w:szCs w:val="22"/>
        </w:rPr>
      </w:pPr>
      <w:r>
        <w:rPr>
          <w:spacing w:val="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en</w:t>
      </w:r>
      <w:r>
        <w:rPr>
          <w:spacing w:val="-3"/>
          <w:w w:val="107"/>
          <w:sz w:val="22"/>
          <w:szCs w:val="22"/>
        </w:rPr>
        <w:t>g</w:t>
      </w:r>
      <w:r>
        <w:rPr>
          <w:w w:val="107"/>
          <w:sz w:val="22"/>
          <w:szCs w:val="22"/>
        </w:rPr>
        <w:t>ola</w:t>
      </w:r>
      <w:r>
        <w:rPr>
          <w:spacing w:val="-3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an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ata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w w:val="103"/>
          <w:sz w:val="22"/>
          <w:szCs w:val="22"/>
        </w:rPr>
        <w:t>ervq</w:t>
      </w:r>
      <w:r>
        <w:rPr>
          <w:spacing w:val="-3"/>
          <w:w w:val="103"/>
          <w:sz w:val="22"/>
          <w:szCs w:val="22"/>
        </w:rPr>
        <w:t>u</w:t>
      </w:r>
      <w:r>
        <w:rPr>
          <w:spacing w:val="-3"/>
          <w:w w:val="113"/>
          <w:sz w:val="22"/>
          <w:szCs w:val="22"/>
        </w:rPr>
        <w:t>a</w:t>
      </w:r>
      <w:r>
        <w:rPr>
          <w:sz w:val="22"/>
          <w:szCs w:val="22"/>
        </w:rPr>
        <w:t>l</w:t>
      </w:r>
    </w:p>
    <w:p w:rsidR="009E4C5E" w:rsidRDefault="00440B8C">
      <w:pPr>
        <w:spacing w:line="240" w:lineRule="exact"/>
        <w:ind w:right="3363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Pre</w:t>
      </w:r>
      <w:r>
        <w:rPr>
          <w:spacing w:val="1"/>
          <w:sz w:val="22"/>
          <w:szCs w:val="22"/>
        </w:rPr>
        <w:t>-</w:t>
      </w:r>
      <w:r>
        <w:rPr>
          <w:spacing w:val="-2"/>
          <w:sz w:val="22"/>
          <w:szCs w:val="22"/>
        </w:rPr>
        <w:t>s</w:t>
      </w:r>
      <w:r>
        <w:rPr>
          <w:spacing w:val="-3"/>
          <w:w w:val="113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w w:val="105"/>
          <w:sz w:val="22"/>
          <w:szCs w:val="22"/>
        </w:rPr>
        <w:t>ing</w:t>
      </w:r>
    </w:p>
    <w:p w:rsidR="009E4C5E" w:rsidRDefault="00440B8C">
      <w:pPr>
        <w:spacing w:line="240" w:lineRule="exact"/>
        <w:ind w:right="79"/>
        <w:jc w:val="both"/>
        <w:rPr>
          <w:sz w:val="22"/>
          <w:szCs w:val="22"/>
        </w:rPr>
      </w:pPr>
      <w:r>
        <w:rPr>
          <w:sz w:val="22"/>
          <w:szCs w:val="22"/>
        </w:rPr>
        <w:t>Kuis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oner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telah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ebut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udian di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ji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coba 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pre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ing) </w:t>
      </w:r>
      <w:r>
        <w:rPr>
          <w:spacing w:val="1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30  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espo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den,</w:t>
      </w:r>
    </w:p>
    <w:p w:rsidR="009E4C5E" w:rsidRDefault="00440B8C">
      <w:pPr>
        <w:spacing w:before="2"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adaan pr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aluasi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per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di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</w:p>
    <w:p w:rsidR="009E4C5E" w:rsidRDefault="00440B8C">
      <w:pPr>
        <w:spacing w:before="2" w:line="240" w:lineRule="exact"/>
        <w:ind w:right="81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lah 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 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right="80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uj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alid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tas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2"/>
          <w:sz w:val="22"/>
          <w:szCs w:val="22"/>
        </w:rPr>
        <w:t>ra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dapat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lasi</w:t>
      </w:r>
    </w:p>
    <w:p w:rsidR="009E4C5E" w:rsidRDefault="00440B8C">
      <w:pPr>
        <w:spacing w:before="2" w:line="240" w:lineRule="exact"/>
        <w:ind w:right="79"/>
        <w:jc w:val="both"/>
        <w:rPr>
          <w:sz w:val="22"/>
          <w:szCs w:val="22"/>
        </w:rPr>
        <w:sectPr w:rsidR="009E4C5E">
          <w:pgSz w:w="12240" w:h="15840"/>
          <w:pgMar w:top="1360" w:right="1320" w:bottom="280" w:left="1320" w:header="0" w:footer="1014" w:gutter="0"/>
          <w:cols w:num="2" w:space="720" w:equalWidth="0">
            <w:col w:w="4625" w:space="355"/>
            <w:col w:w="4620"/>
          </w:cols>
        </w:sectPr>
      </w:pP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9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lation)  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rnil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+</w:t>
      </w:r>
      <w:r>
        <w:rPr>
          <w:sz w:val="22"/>
          <w:szCs w:val="22"/>
        </w:rPr>
        <w:t xml:space="preserve">)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ta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el   (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f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28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0,30</w:t>
      </w:r>
      <w:r>
        <w:rPr>
          <w:spacing w:val="-4"/>
          <w:sz w:val="22"/>
          <w:szCs w:val="22"/>
        </w:rPr>
        <w:t>6</w:t>
      </w:r>
      <w:r>
        <w:rPr>
          <w:sz w:val="22"/>
          <w:szCs w:val="22"/>
        </w:rPr>
        <w:t>).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 data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42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44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cr</w:t>
      </w:r>
      <w:r>
        <w:rPr>
          <w:spacing w:val="-2"/>
          <w:w w:val="105"/>
          <w:sz w:val="22"/>
          <w:szCs w:val="22"/>
        </w:rPr>
        <w:t>o</w:t>
      </w:r>
      <w:r>
        <w:rPr>
          <w:w w:val="103"/>
          <w:sz w:val="22"/>
          <w:szCs w:val="22"/>
        </w:rPr>
        <w:t>nbach</w:t>
      </w:r>
    </w:p>
    <w:p w:rsidR="009E4C5E" w:rsidRDefault="00D43BB5">
      <w:pPr>
        <w:spacing w:before="94"/>
        <w:ind w:left="120" w:right="4799"/>
        <w:jc w:val="both"/>
        <w:rPr>
          <w:sz w:val="22"/>
          <w:szCs w:val="22"/>
        </w:rPr>
      </w:pPr>
      <w:r w:rsidRPr="00D43BB5">
        <w:lastRenderedPageBreak/>
        <w:pict>
          <v:shape id="_x0000_s2094" type="#_x0000_t202" style="position:absolute;left:0;text-align:left;margin-left:321.2pt;margin-top:71.7pt;width:212.9pt;height:639.8pt;z-index:-3163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50"/>
                    <w:gridCol w:w="722"/>
                    <w:gridCol w:w="720"/>
                    <w:gridCol w:w="631"/>
                    <w:gridCol w:w="809"/>
                    <w:gridCol w:w="809"/>
                  </w:tblGrid>
                  <w:tr w:rsidR="009E4C5E">
                    <w:trPr>
                      <w:trHeight w:hRule="exact" w:val="129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0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ngat asi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3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5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nan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nline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 fast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spon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9E4C5E">
                    <w:trPr>
                      <w:trHeight w:hRule="exact" w:val="1666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8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p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 p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t </w:t>
                        </w:r>
                        <w:r>
                          <w:rPr>
                            <w:sz w:val="16"/>
                            <w:szCs w:val="16"/>
                          </w:rPr>
                          <w:t>aan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1850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</w:t>
                        </w:r>
                      </w:p>
                      <w:p w:rsidR="009E4C5E" w:rsidRDefault="00440B8C">
                        <w:pPr>
                          <w:ind w:left="102" w:right="10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aian bia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 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 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 pr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mo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221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l</w:t>
                        </w:r>
                      </w:p>
                      <w:p w:rsidR="009E4C5E" w:rsidRDefault="00440B8C">
                        <w:pPr>
                          <w:spacing w:before="1"/>
                          <w:ind w:left="102" w:right="9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a 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rjadi 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or 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mint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l 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atau tukar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0,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02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221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13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ina n 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atau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9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 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baik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2218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7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mbe rikan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kome ndasi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 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g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</w:tr>
                  <w:tr w:rsidR="009E4C5E">
                    <w:trPr>
                      <w:trHeight w:hRule="exact" w:val="194"/>
                    </w:trPr>
                    <w:tc>
                      <w:tcPr>
                        <w:tcW w:w="55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72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="00440B8C">
        <w:rPr>
          <w:sz w:val="22"/>
          <w:szCs w:val="22"/>
        </w:rPr>
        <w:t>alpha</w:t>
      </w:r>
      <w:r w:rsidR="00440B8C">
        <w:rPr>
          <w:spacing w:val="25"/>
          <w:sz w:val="22"/>
          <w:szCs w:val="22"/>
        </w:rPr>
        <w:t xml:space="preserve"> </w:t>
      </w:r>
      <w:r w:rsidR="00440B8C">
        <w:rPr>
          <w:sz w:val="22"/>
          <w:szCs w:val="22"/>
        </w:rPr>
        <w:t>le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ih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es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0,60. </w:t>
      </w:r>
      <w:r w:rsidR="00440B8C">
        <w:rPr>
          <w:spacing w:val="-1"/>
          <w:sz w:val="22"/>
          <w:szCs w:val="22"/>
        </w:rPr>
        <w:t>H</w:t>
      </w:r>
      <w:r w:rsidR="00440B8C">
        <w:rPr>
          <w:sz w:val="22"/>
          <w:szCs w:val="22"/>
        </w:rPr>
        <w:t>asil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>ji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v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l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d</w:t>
      </w:r>
      <w:r w:rsidR="00440B8C">
        <w:rPr>
          <w:w w:val="104"/>
          <w:sz w:val="22"/>
          <w:szCs w:val="22"/>
        </w:rPr>
        <w:t xml:space="preserve">itas </w:t>
      </w:r>
      <w:r w:rsidR="00440B8C">
        <w:rPr>
          <w:sz w:val="22"/>
          <w:szCs w:val="22"/>
        </w:rPr>
        <w:t xml:space="preserve">dan 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l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il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tas   p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e</w:t>
      </w:r>
      <w:r w:rsidR="00440B8C">
        <w:rPr>
          <w:spacing w:val="1"/>
          <w:sz w:val="22"/>
          <w:szCs w:val="22"/>
        </w:rPr>
        <w:t>-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>m</w:t>
      </w:r>
      <w:r w:rsidR="00440B8C">
        <w:rPr>
          <w:sz w:val="22"/>
          <w:szCs w:val="22"/>
        </w:rPr>
        <w:t>p</w:t>
      </w:r>
      <w:r w:rsidR="00440B8C">
        <w:rPr>
          <w:spacing w:val="-2"/>
          <w:sz w:val="22"/>
          <w:szCs w:val="22"/>
        </w:rPr>
        <w:t>l</w:t>
      </w:r>
      <w:r w:rsidR="00440B8C">
        <w:rPr>
          <w:sz w:val="22"/>
          <w:szCs w:val="22"/>
        </w:rPr>
        <w:t xml:space="preserve">ing </w:t>
      </w:r>
      <w:r w:rsidR="00440B8C">
        <w:rPr>
          <w:spacing w:val="18"/>
          <w:sz w:val="22"/>
          <w:szCs w:val="22"/>
        </w:rPr>
        <w:t xml:space="preserve"> </w:t>
      </w:r>
      <w:r w:rsidR="00440B8C">
        <w:rPr>
          <w:sz w:val="22"/>
          <w:szCs w:val="22"/>
        </w:rPr>
        <w:t>da</w:t>
      </w:r>
      <w:r w:rsidR="00440B8C">
        <w:rPr>
          <w:spacing w:val="-3"/>
          <w:sz w:val="22"/>
          <w:szCs w:val="22"/>
        </w:rPr>
        <w:t>p</w:t>
      </w:r>
      <w:r w:rsidR="00440B8C">
        <w:rPr>
          <w:sz w:val="22"/>
          <w:szCs w:val="22"/>
        </w:rPr>
        <w:t xml:space="preserve">at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ilih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 xml:space="preserve">t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pa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 tab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b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ut</w:t>
      </w:r>
    </w:p>
    <w:p w:rsidR="009E4C5E" w:rsidRDefault="009E4C5E">
      <w:pPr>
        <w:spacing w:before="13" w:line="240" w:lineRule="exact"/>
        <w:rPr>
          <w:sz w:val="24"/>
          <w:szCs w:val="24"/>
        </w:rPr>
      </w:pPr>
    </w:p>
    <w:p w:rsidR="009E4C5E" w:rsidRDefault="00440B8C">
      <w:pPr>
        <w:ind w:left="575" w:right="5298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4.2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itas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219" w:right="5936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</w:t>
      </w:r>
      <w:r>
        <w:rPr>
          <w:spacing w:val="-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pr</w:t>
      </w:r>
      <w:r>
        <w:rPr>
          <w:spacing w:val="-2"/>
          <w:w w:val="105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g</w:t>
      </w:r>
    </w:p>
    <w:p w:rsidR="009E4C5E" w:rsidRDefault="00440B8C">
      <w:pPr>
        <w:spacing w:before="1"/>
        <w:ind w:left="540" w:right="5260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VA</w:t>
      </w:r>
      <w:r>
        <w:rPr>
          <w:spacing w:val="-2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 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R</w:t>
      </w:r>
      <w:r>
        <w:rPr>
          <w:spacing w:val="2"/>
          <w:sz w:val="22"/>
          <w:szCs w:val="22"/>
        </w:rPr>
        <w:t>EL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pacing w:val="-4"/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 KEP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KEP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-4"/>
          <w:sz w:val="22"/>
          <w:szCs w:val="22"/>
        </w:rPr>
        <w:t>I</w:t>
      </w:r>
      <w:r>
        <w:rPr>
          <w:spacing w:val="-1"/>
          <w:sz w:val="22"/>
          <w:szCs w:val="22"/>
        </w:rPr>
        <w:t>NG</w:t>
      </w:r>
      <w:r>
        <w:rPr>
          <w:sz w:val="22"/>
          <w:szCs w:val="22"/>
        </w:rPr>
        <w:t>AN 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NGGA</w:t>
      </w:r>
      <w:r>
        <w:rPr>
          <w:sz w:val="22"/>
          <w:szCs w:val="22"/>
        </w:rPr>
        <w:t>N</w:t>
      </w: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0"/>
        <w:gridCol w:w="722"/>
        <w:gridCol w:w="720"/>
        <w:gridCol w:w="631"/>
        <w:gridCol w:w="809"/>
        <w:gridCol w:w="809"/>
      </w:tblGrid>
      <w:tr w:rsidR="009E4C5E">
        <w:trPr>
          <w:trHeight w:hRule="exact" w:val="192"/>
        </w:trPr>
        <w:tc>
          <w:tcPr>
            <w:tcW w:w="5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7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o</w:t>
            </w:r>
          </w:p>
        </w:tc>
        <w:tc>
          <w:tcPr>
            <w:tcW w:w="72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77" w:right="7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rta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y</w:t>
            </w:r>
          </w:p>
          <w:p w:rsidR="009E4C5E" w:rsidRDefault="00440B8C">
            <w:pPr>
              <w:spacing w:line="180" w:lineRule="exact"/>
              <w:ind w:left="212" w:right="21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aan</w:t>
            </w:r>
          </w:p>
        </w:tc>
        <w:tc>
          <w:tcPr>
            <w:tcW w:w="2969" w:type="dxa"/>
            <w:gridSpan w:val="4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31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ilai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K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re</w:t>
            </w:r>
            <w:r>
              <w:rPr>
                <w:spacing w:val="-2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asi</w:t>
            </w:r>
            <w:r>
              <w:rPr>
                <w:spacing w:val="2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3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T</w:t>
            </w: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tal d</w:t>
            </w:r>
            <w:r>
              <w:rPr>
                <w:spacing w:val="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-2"/>
                <w:sz w:val="16"/>
                <w:szCs w:val="16"/>
              </w:rPr>
              <w:t>s</w:t>
            </w:r>
            <w:r>
              <w:rPr>
                <w:w w:val="101"/>
                <w:sz w:val="16"/>
                <w:szCs w:val="16"/>
              </w:rPr>
              <w:t>i</w:t>
            </w:r>
          </w:p>
        </w:tc>
      </w:tr>
      <w:tr w:rsidR="009E4C5E">
        <w:trPr>
          <w:trHeight w:hRule="exact" w:val="379"/>
        </w:trPr>
        <w:tc>
          <w:tcPr>
            <w:tcW w:w="5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72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82" w:right="80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K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spacing w:line="180" w:lineRule="exact"/>
              <w:ind w:left="245" w:right="24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1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2"/>
                <w:sz w:val="16"/>
                <w:szCs w:val="16"/>
              </w:rPr>
              <w:t>h</w:t>
            </w:r>
            <w:r>
              <w:rPr>
                <w:w w:val="101"/>
                <w:sz w:val="16"/>
                <w:szCs w:val="16"/>
              </w:rPr>
              <w:t>a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73" w:right="73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K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pentin</w:t>
            </w:r>
          </w:p>
          <w:p w:rsidR="009E4C5E" w:rsidRDefault="00440B8C">
            <w:pPr>
              <w:spacing w:line="180" w:lineRule="exact"/>
              <w:ind w:left="250" w:right="252"/>
              <w:jc w:val="center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20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p</w:t>
            </w:r>
            <w:r>
              <w:rPr>
                <w:spacing w:val="2"/>
                <w:sz w:val="16"/>
                <w:szCs w:val="16"/>
              </w:rPr>
              <w:t>h</w:t>
            </w:r>
            <w:r>
              <w:rPr>
                <w:w w:val="101"/>
                <w:sz w:val="16"/>
                <w:szCs w:val="16"/>
              </w:rPr>
              <w:t>a</w:t>
            </w:r>
          </w:p>
        </w:tc>
      </w:tr>
      <w:tr w:rsidR="009E4C5E">
        <w:trPr>
          <w:trHeight w:hRule="exact" w:val="1481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-3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i</w:t>
            </w:r>
            <w:r>
              <w:rPr>
                <w:spacing w:val="2"/>
                <w:sz w:val="16"/>
                <w:szCs w:val="16"/>
              </w:rPr>
              <w:t>p</w:t>
            </w:r>
            <w:r>
              <w:rPr>
                <w:w w:val="101"/>
                <w:sz w:val="16"/>
                <w:szCs w:val="16"/>
              </w:rPr>
              <w:t>e</w:t>
            </w:r>
          </w:p>
          <w:p w:rsidR="009E4C5E" w:rsidRDefault="00440B8C">
            <w:pPr>
              <w:spacing w:before="1"/>
              <w:ind w:left="102" w:right="155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dan </w:t>
            </w:r>
            <w:r>
              <w:rPr>
                <w:w w:val="101"/>
                <w:sz w:val="16"/>
                <w:szCs w:val="16"/>
              </w:rPr>
              <w:t>j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s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 xml:space="preserve">k </w:t>
            </w:r>
            <w:r>
              <w:rPr>
                <w:spacing w:val="-2"/>
                <w:w w:val="101"/>
                <w:sz w:val="16"/>
                <w:szCs w:val="16"/>
              </w:rPr>
              <w:t>le</w:t>
            </w:r>
            <w:r>
              <w:rPr>
                <w:sz w:val="16"/>
                <w:szCs w:val="16"/>
              </w:rPr>
              <w:t>ngka p d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</w:p>
          <w:p w:rsidR="009E4C5E" w:rsidRDefault="00440B8C">
            <w:pPr>
              <w:spacing w:before="1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de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>
              <w:rPr>
                <w:spacing w:val="-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7</w:t>
            </w:r>
          </w:p>
        </w:tc>
      </w:tr>
      <w:tr w:rsidR="009E4C5E">
        <w:trPr>
          <w:trHeight w:hRule="exact" w:val="111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Ruang</w:t>
            </w:r>
          </w:p>
          <w:p w:rsidR="009E4C5E" w:rsidRDefault="00440B8C">
            <w:pPr>
              <w:spacing w:line="180" w:lineRule="exact"/>
              <w:ind w:left="102" w:right="13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tung</w:t>
            </w:r>
            <w:r>
              <w:rPr>
                <w:spacing w:val="-3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u be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sih dan</w:t>
            </w:r>
          </w:p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>
              <w:rPr>
                <w:spacing w:val="-3"/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ama</w:t>
            </w:r>
          </w:p>
          <w:p w:rsidR="009E4C5E" w:rsidRDefault="00440B8C">
            <w:pPr>
              <w:spacing w:before="1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5</w:t>
            </w:r>
          </w:p>
        </w:tc>
      </w:tr>
      <w:tr w:rsidR="009E4C5E">
        <w:trPr>
          <w:trHeight w:hRule="exact" w:val="1114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tak</w:t>
            </w:r>
          </w:p>
          <w:p w:rsidR="009E4C5E" w:rsidRDefault="00440B8C">
            <w:pPr>
              <w:spacing w:line="180" w:lineRule="exact"/>
              <w:ind w:left="102" w:right="145"/>
              <w:rPr>
                <w:sz w:val="16"/>
                <w:szCs w:val="16"/>
              </w:rPr>
            </w:pPr>
            <w:r>
              <w:rPr>
                <w:w w:val="101"/>
                <w:sz w:val="16"/>
                <w:szCs w:val="16"/>
              </w:rPr>
              <w:t>t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mp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w w:val="101"/>
                <w:sz w:val="16"/>
                <w:szCs w:val="16"/>
              </w:rPr>
              <w:t xml:space="preserve">t </w:t>
            </w:r>
            <w:r>
              <w:rPr>
                <w:sz w:val="16"/>
                <w:szCs w:val="16"/>
              </w:rPr>
              <w:t>us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ha mud</w:t>
            </w:r>
            <w:r>
              <w:rPr>
                <w:spacing w:val="-3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</w:p>
          <w:p w:rsidR="009E4C5E" w:rsidRDefault="00440B8C">
            <w:pPr>
              <w:spacing w:line="18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dit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mu</w:t>
            </w:r>
          </w:p>
          <w:p w:rsidR="009E4C5E" w:rsidRDefault="00440B8C">
            <w:pPr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0</w:t>
            </w:r>
          </w:p>
        </w:tc>
      </w:tr>
      <w:tr w:rsidR="009E4C5E">
        <w:trPr>
          <w:trHeight w:hRule="exact" w:val="2218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spacing w:before="1"/>
              <w:ind w:left="102" w:right="10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mbe ri i</w:t>
            </w:r>
            <w:r>
              <w:rPr>
                <w:spacing w:val="2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>f</w:t>
            </w:r>
            <w:r>
              <w:rPr>
                <w:spacing w:val="-2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 xml:space="preserve">rm asi </w:t>
            </w:r>
            <w:r>
              <w:rPr>
                <w:w w:val="101"/>
                <w:sz w:val="16"/>
                <w:szCs w:val="16"/>
              </w:rPr>
              <w:t>t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t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ng fit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- fit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z w:val="16"/>
                <w:szCs w:val="16"/>
              </w:rPr>
              <w:t xml:space="preserve">r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 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an </w:t>
            </w:r>
            <w:r>
              <w:rPr>
                <w:w w:val="101"/>
                <w:sz w:val="16"/>
                <w:szCs w:val="16"/>
              </w:rPr>
              <w:t>j</w:t>
            </w:r>
            <w:r>
              <w:rPr>
                <w:spacing w:val="-1"/>
                <w:w w:val="101"/>
                <w:sz w:val="16"/>
                <w:szCs w:val="16"/>
              </w:rPr>
              <w:t>e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as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1"/>
                <w:sz w:val="16"/>
                <w:szCs w:val="16"/>
              </w:rPr>
              <w:t>0</w:t>
            </w:r>
            <w:r>
              <w:rPr>
                <w:spacing w:val="-2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893</w:t>
            </w:r>
          </w:p>
        </w:tc>
      </w:tr>
      <w:tr w:rsidR="009E4C5E">
        <w:trPr>
          <w:trHeight w:hRule="exact" w:val="2033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 w:right="1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ngu asai pen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u 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 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 xml:space="preserve">an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 xml:space="preserve">au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 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 baik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5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9</w:t>
            </w:r>
          </w:p>
        </w:tc>
      </w:tr>
      <w:tr w:rsidR="009E4C5E">
        <w:trPr>
          <w:trHeight w:hRule="exact" w:val="166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 w:right="10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pacing w:val="-2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u mam</w:t>
            </w:r>
            <w:r>
              <w:rPr>
                <w:spacing w:val="-2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u 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n 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w w:val="101"/>
                <w:sz w:val="16"/>
                <w:szCs w:val="16"/>
              </w:rPr>
              <w:t xml:space="preserve">i </w:t>
            </w:r>
            <w:r>
              <w:rPr>
                <w:sz w:val="16"/>
                <w:szCs w:val="16"/>
              </w:rPr>
              <w:t>ke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u</w:t>
            </w:r>
            <w:r>
              <w:rPr>
                <w:spacing w:val="2"/>
                <w:sz w:val="16"/>
                <w:szCs w:val="16"/>
              </w:rPr>
              <w:t>h</w:t>
            </w:r>
            <w:r>
              <w:rPr>
                <w:w w:val="101"/>
                <w:sz w:val="16"/>
                <w:szCs w:val="16"/>
              </w:rPr>
              <w:t xml:space="preserve">a </w:t>
            </w:r>
            <w:r>
              <w:rPr>
                <w:sz w:val="16"/>
                <w:szCs w:val="16"/>
              </w:rPr>
              <w:t>n pe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g 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9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</w:tr>
      <w:tr w:rsidR="009E4C5E">
        <w:trPr>
          <w:trHeight w:hRule="exact" w:val="379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0,4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4</w:t>
            </w:r>
          </w:p>
        </w:tc>
      </w:tr>
    </w:tbl>
    <w:p w:rsidR="009E4C5E" w:rsidRDefault="009E4C5E">
      <w:pPr>
        <w:sectPr w:rsidR="009E4C5E">
          <w:pgSz w:w="12240" w:h="15840"/>
          <w:pgMar w:top="1340" w:right="1460" w:bottom="280" w:left="1320" w:header="0" w:footer="1014" w:gutter="0"/>
          <w:cols w:space="720"/>
        </w:sectPr>
      </w:pPr>
    </w:p>
    <w:p w:rsidR="009E4C5E" w:rsidRDefault="009E4C5E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3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0"/>
        <w:gridCol w:w="722"/>
        <w:gridCol w:w="720"/>
        <w:gridCol w:w="631"/>
        <w:gridCol w:w="809"/>
        <w:gridCol w:w="809"/>
      </w:tblGrid>
      <w:tr w:rsidR="009E4C5E">
        <w:trPr>
          <w:trHeight w:hRule="exact" w:val="1666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asi</w:t>
            </w:r>
          </w:p>
          <w:p w:rsidR="009E4C5E" w:rsidRDefault="00440B8C">
            <w:pPr>
              <w:spacing w:before="1"/>
              <w:ind w:left="102" w:right="83"/>
              <w:rPr>
                <w:sz w:val="16"/>
                <w:szCs w:val="16"/>
              </w:rPr>
            </w:pPr>
            <w:r>
              <w:rPr>
                <w:spacing w:val="-1"/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w w:val="101"/>
                <w:sz w:val="16"/>
                <w:szCs w:val="16"/>
              </w:rPr>
              <w:t xml:space="preserve">l </w:t>
            </w:r>
            <w:r>
              <w:rPr>
                <w:sz w:val="16"/>
                <w:szCs w:val="16"/>
              </w:rPr>
              <w:t>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us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 aan s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suai keb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pacing w:val="-2"/>
                <w:w w:val="10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u han pe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z w:val="16"/>
                <w:szCs w:val="16"/>
              </w:rPr>
              <w:t xml:space="preserve">g 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</w:tr>
      <w:tr w:rsidR="009E4C5E">
        <w:trPr>
          <w:trHeight w:hRule="exact" w:val="2035"/>
        </w:trPr>
        <w:tc>
          <w:tcPr>
            <w:tcW w:w="5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7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ind w:left="102" w:right="10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mba ntu 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j</w:t>
            </w:r>
            <w:r>
              <w:rPr>
                <w:spacing w:val="-2"/>
                <w:w w:val="101"/>
                <w:sz w:val="16"/>
                <w:szCs w:val="16"/>
              </w:rPr>
              <w:t>e</w:t>
            </w:r>
            <w:r>
              <w:rPr>
                <w:w w:val="101"/>
                <w:sz w:val="16"/>
                <w:szCs w:val="16"/>
              </w:rPr>
              <w:t xml:space="preserve">l </w:t>
            </w:r>
            <w:r>
              <w:rPr>
                <w:sz w:val="16"/>
                <w:szCs w:val="16"/>
              </w:rPr>
              <w:t>as</w:t>
            </w:r>
            <w:r>
              <w:rPr>
                <w:spacing w:val="-1"/>
                <w:sz w:val="16"/>
                <w:szCs w:val="16"/>
              </w:rPr>
              <w:t>k</w:t>
            </w:r>
            <w:r>
              <w:rPr>
                <w:sz w:val="16"/>
                <w:szCs w:val="16"/>
              </w:rPr>
              <w:t xml:space="preserve">an </w:t>
            </w:r>
            <w:r>
              <w:rPr>
                <w:w w:val="101"/>
                <w:sz w:val="16"/>
                <w:szCs w:val="16"/>
              </w:rPr>
              <w:t xml:space="preserve">tata </w:t>
            </w:r>
            <w:r>
              <w:rPr>
                <w:sz w:val="16"/>
                <w:szCs w:val="16"/>
              </w:rPr>
              <w:t>cara pen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u n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 xml:space="preserve">n </w:t>
            </w:r>
            <w:r>
              <w:rPr>
                <w:w w:val="101"/>
                <w:sz w:val="16"/>
                <w:szCs w:val="16"/>
              </w:rPr>
              <w:t>a</w:t>
            </w:r>
            <w:r>
              <w:rPr>
                <w:spacing w:val="-1"/>
                <w:w w:val="101"/>
                <w:sz w:val="16"/>
                <w:szCs w:val="16"/>
              </w:rPr>
              <w:t>l</w:t>
            </w:r>
            <w:r>
              <w:rPr>
                <w:w w:val="101"/>
                <w:sz w:val="16"/>
                <w:szCs w:val="16"/>
              </w:rPr>
              <w:t xml:space="preserve">at </w:t>
            </w:r>
            <w:r>
              <w:rPr>
                <w:sz w:val="16"/>
                <w:szCs w:val="16"/>
              </w:rPr>
              <w:t>mus</w:t>
            </w:r>
            <w:r>
              <w:rPr>
                <w:spacing w:val="-2"/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k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8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5</w:t>
            </w:r>
          </w:p>
        </w:tc>
      </w:tr>
    </w:tbl>
    <w:p w:rsidR="009E4C5E" w:rsidRDefault="009E4C5E">
      <w:pPr>
        <w:spacing w:line="200" w:lineRule="exact"/>
      </w:pPr>
    </w:p>
    <w:p w:rsidR="009E4C5E" w:rsidRDefault="009E4C5E">
      <w:pPr>
        <w:spacing w:before="8" w:line="240" w:lineRule="exact"/>
        <w:rPr>
          <w:sz w:val="24"/>
          <w:szCs w:val="24"/>
        </w:rPr>
      </w:pPr>
    </w:p>
    <w:p w:rsidR="009E4C5E" w:rsidRDefault="00440B8C">
      <w:pPr>
        <w:spacing w:before="32"/>
        <w:ind w:left="220" w:right="504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 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dilih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ua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dan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orelasi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cor</w:t>
      </w:r>
      <w:r>
        <w:rPr>
          <w:spacing w:val="-2"/>
          <w:w w:val="107"/>
          <w:sz w:val="22"/>
          <w:szCs w:val="22"/>
        </w:rPr>
        <w:t>r</w:t>
      </w:r>
      <w:r>
        <w:rPr>
          <w:w w:val="105"/>
          <w:sz w:val="22"/>
          <w:szCs w:val="22"/>
        </w:rPr>
        <w:t>el</w:t>
      </w:r>
      <w:r>
        <w:rPr>
          <w:spacing w:val="-2"/>
          <w:w w:val="105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) 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28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</w:p>
    <w:p w:rsidR="009E4C5E" w:rsidRDefault="00440B8C">
      <w:pPr>
        <w:spacing w:before="1"/>
        <w:ind w:left="220" w:right="5039"/>
        <w:jc w:val="both"/>
        <w:rPr>
          <w:sz w:val="22"/>
          <w:szCs w:val="22"/>
        </w:rPr>
      </w:pPr>
      <w:r>
        <w:rPr>
          <w:sz w:val="22"/>
          <w:szCs w:val="22"/>
        </w:rPr>
        <w:t>0,30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 xml:space="preserve">),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pacing w:val="-2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alid.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ntuk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nilai</w:t>
      </w:r>
      <w:r>
        <w:rPr>
          <w:spacing w:val="1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cron</w:t>
      </w:r>
      <w:r>
        <w:rPr>
          <w:spacing w:val="-3"/>
          <w:w w:val="103"/>
          <w:sz w:val="22"/>
          <w:szCs w:val="22"/>
        </w:rPr>
        <w:t>b</w:t>
      </w:r>
      <w:r>
        <w:rPr>
          <w:w w:val="104"/>
          <w:sz w:val="22"/>
          <w:szCs w:val="22"/>
        </w:rPr>
        <w:t xml:space="preserve">ach </w:t>
      </w:r>
      <w:r>
        <w:rPr>
          <w:sz w:val="22"/>
          <w:szCs w:val="22"/>
        </w:rPr>
        <w:t>alpha</w:t>
      </w:r>
      <w:r>
        <w:rPr>
          <w:spacing w:val="2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 0,60, 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dapat 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dah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. </w:t>
      </w:r>
      <w:r>
        <w:rPr>
          <w:w w:val="106"/>
          <w:sz w:val="22"/>
          <w:szCs w:val="22"/>
        </w:rPr>
        <w:t>S</w:t>
      </w:r>
      <w:r>
        <w:rPr>
          <w:spacing w:val="-3"/>
          <w:w w:val="106"/>
          <w:sz w:val="22"/>
          <w:szCs w:val="22"/>
        </w:rPr>
        <w:t>a</w:t>
      </w:r>
      <w:r>
        <w:rPr>
          <w:spacing w:val="3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w w:val="106"/>
          <w:sz w:val="22"/>
          <w:szCs w:val="22"/>
        </w:rPr>
        <w:t>ng</w:t>
      </w:r>
    </w:p>
    <w:p w:rsidR="009E4C5E" w:rsidRDefault="00440B8C">
      <w:pPr>
        <w:spacing w:line="240" w:lineRule="exact"/>
        <w:ind w:left="220" w:right="5040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, 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pli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1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</w:p>
    <w:p w:rsidR="009E4C5E" w:rsidRDefault="00440B8C">
      <w:pPr>
        <w:spacing w:before="2" w:line="240" w:lineRule="exact"/>
        <w:ind w:left="220" w:right="5038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ru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lo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 80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rang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nden.</w:t>
      </w:r>
      <w:r>
        <w:rPr>
          <w:spacing w:val="4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terda</w:t>
      </w:r>
      <w:r>
        <w:rPr>
          <w:spacing w:val="-1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di </w:t>
      </w:r>
      <w:r>
        <w:rPr>
          <w:spacing w:val="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r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 xml:space="preserve">bentuk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220" w:right="6007"/>
        <w:jc w:val="both"/>
        <w:rPr>
          <w:sz w:val="22"/>
          <w:szCs w:val="22"/>
        </w:rPr>
      </w:pPr>
      <w:r>
        <w:rPr>
          <w:sz w:val="22"/>
          <w:szCs w:val="22"/>
        </w:rPr>
        <w:t>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aan 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da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pre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</w:p>
    <w:p w:rsidR="009E4C5E" w:rsidRDefault="00440B8C">
      <w:pPr>
        <w:spacing w:before="1" w:line="240" w:lineRule="exact"/>
        <w:ind w:left="220" w:right="5041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sion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 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lah seles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adal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220" w:right="5039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uj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iditas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Sesu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 dapat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lasi</w:t>
      </w:r>
    </w:p>
    <w:p w:rsidR="009E4C5E" w:rsidRDefault="00440B8C">
      <w:pPr>
        <w:spacing w:before="2" w:line="240" w:lineRule="exact"/>
        <w:ind w:left="220" w:right="5040"/>
        <w:jc w:val="both"/>
        <w:rPr>
          <w:sz w:val="22"/>
          <w:szCs w:val="22"/>
        </w:rPr>
      </w:pP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em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tot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lation)  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rnil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+</w:t>
      </w:r>
      <w:r>
        <w:rPr>
          <w:sz w:val="22"/>
          <w:szCs w:val="22"/>
        </w:rPr>
        <w:t xml:space="preserve">)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ta 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1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(df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78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0,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>8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>2).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u</w:t>
      </w:r>
    </w:p>
    <w:p w:rsidR="009E4C5E" w:rsidRDefault="00440B8C">
      <w:pPr>
        <w:spacing w:before="2" w:line="240" w:lineRule="exact"/>
        <w:ind w:left="220" w:right="5039"/>
        <w:jc w:val="both"/>
        <w:rPr>
          <w:sz w:val="22"/>
          <w:szCs w:val="22"/>
        </w:rPr>
      </w:pPr>
      <w:r>
        <w:rPr>
          <w:sz w:val="22"/>
          <w:szCs w:val="22"/>
        </w:rPr>
        <w:t>data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bel j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cr</w:t>
      </w:r>
      <w:r>
        <w:rPr>
          <w:spacing w:val="-2"/>
          <w:w w:val="105"/>
          <w:sz w:val="22"/>
          <w:szCs w:val="22"/>
        </w:rPr>
        <w:t>o</w:t>
      </w:r>
      <w:r>
        <w:rPr>
          <w:w w:val="103"/>
          <w:sz w:val="22"/>
          <w:szCs w:val="22"/>
        </w:rPr>
        <w:t xml:space="preserve">nbach </w:t>
      </w:r>
      <w:r>
        <w:rPr>
          <w:sz w:val="22"/>
          <w:szCs w:val="22"/>
        </w:rPr>
        <w:t>alpha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bih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sar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0,60. </w:t>
      </w: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asil da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ji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idit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 dan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  <w:r>
        <w:rPr>
          <w:spacing w:val="5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ilih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220" w:right="8379"/>
        <w:jc w:val="both"/>
        <w:rPr>
          <w:sz w:val="22"/>
          <w:szCs w:val="22"/>
        </w:rPr>
      </w:pPr>
      <w:r>
        <w:rPr>
          <w:sz w:val="22"/>
          <w:szCs w:val="22"/>
        </w:rPr>
        <w:t>tab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440B8C">
      <w:pPr>
        <w:ind w:left="675" w:right="5538"/>
        <w:jc w:val="center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4.4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itas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501" w:right="6358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eliab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litas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1"/>
          <w:sz w:val="22"/>
          <w:szCs w:val="22"/>
        </w:rPr>
        <w:t>m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</w:p>
    <w:p w:rsidR="009E4C5E" w:rsidRDefault="00D43BB5">
      <w:pPr>
        <w:spacing w:before="5" w:line="240" w:lineRule="exact"/>
        <w:ind w:left="638" w:right="5502"/>
        <w:jc w:val="center"/>
        <w:rPr>
          <w:sz w:val="22"/>
          <w:szCs w:val="22"/>
        </w:rPr>
        <w:sectPr w:rsidR="009E4C5E">
          <w:pgSz w:w="12240" w:h="15840"/>
          <w:pgMar w:top="1340" w:right="1220" w:bottom="280" w:left="1220" w:header="0" w:footer="1014" w:gutter="0"/>
          <w:cols w:space="720"/>
        </w:sectPr>
      </w:pPr>
      <w:r w:rsidRPr="00D43BB5">
        <w:pict>
          <v:shape id="_x0000_s2093" type="#_x0000_t202" style="position:absolute;left:0;text-align:left;margin-left:309.3pt;margin-top:71.7pt;width:236.65pt;height:642.8pt;z-index:-316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1114"/>
                    <w:gridCol w:w="847"/>
                    <w:gridCol w:w="636"/>
                    <w:gridCol w:w="1039"/>
                    <w:gridCol w:w="612"/>
                  </w:tblGrid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19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sz w:val="16"/>
                            <w:szCs w:val="16"/>
                          </w:rPr>
                          <w:t>ngkap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dan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Ruang</w:t>
                        </w:r>
                      </w:p>
                      <w:p w:rsidR="009E4C5E" w:rsidRDefault="00440B8C">
                        <w:pPr>
                          <w:ind w:left="102" w:right="9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tung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u 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ih dan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aman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tak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  <w:p w:rsidR="009E4C5E" w:rsidRDefault="00440B8C">
                        <w:pPr>
                          <w:ind w:left="102" w:right="13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dah dit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muk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 w:line="180" w:lineRule="exact"/>
                          <w:ind w:left="102" w:right="13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 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asi 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ur-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fit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alat</w:t>
                        </w:r>
                      </w:p>
                      <w:p w:rsidR="009E4C5E" w:rsidRDefault="00440B8C">
                        <w:pPr>
                          <w:ind w:left="102" w:right="7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 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ind w:left="102" w:right="7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nguas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i </w:t>
                        </w:r>
                        <w:r>
                          <w:rPr>
                            <w:sz w:val="16"/>
                            <w:szCs w:val="16"/>
                          </w:rPr>
                          <w:t>pen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usik 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8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7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mam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u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  <w:tr w:rsidR="009E4C5E">
                    <w:trPr>
                      <w:trHeight w:hRule="exact" w:val="929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ind w:left="102" w:right="13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ngata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i </w:t>
                        </w:r>
                        <w:r>
                          <w:rPr>
                            <w:sz w:val="16"/>
                            <w:szCs w:val="16"/>
                          </w:rPr>
                          <w:t>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843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3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ind w:left="102" w:right="16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nline s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 fast 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spon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0,5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5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ap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rhadap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taan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0,6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before="1"/>
                          <w:ind w:left="102" w:right="20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bia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usik 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 pr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10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rjadi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r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nta 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i uang atau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ar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0, 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92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1483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17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inan 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usik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 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 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i 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ik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E4C5E">
                    <w:trPr>
                      <w:trHeight w:hRule="exact" w:val="1296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477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152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rikan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asi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34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</w:t>
                        </w:r>
                      </w:p>
                      <w:p w:rsidR="009E4C5E" w:rsidRDefault="00440B8C">
                        <w:pPr>
                          <w:ind w:left="102" w:right="30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761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asional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7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Pr="00D43BB5">
        <w:pict>
          <v:shape id="_x0000_s2092" type="#_x0000_t202" style="position:absolute;left:0;text-align:left;margin-left:66.3pt;margin-top:38pt;width:236.65pt;height:39.35pt;z-index:-3161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1114"/>
                    <w:gridCol w:w="847"/>
                    <w:gridCol w:w="636"/>
                    <w:gridCol w:w="1039"/>
                    <w:gridCol w:w="612"/>
                  </w:tblGrid>
                  <w:tr w:rsidR="009E4C5E">
                    <w:trPr>
                      <w:trHeight w:hRule="exact" w:val="194"/>
                    </w:trPr>
                    <w:tc>
                      <w:tcPr>
                        <w:tcW w:w="468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3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14" w:type="dxa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9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aan</w:t>
                        </w:r>
                      </w:p>
                    </w:tc>
                    <w:tc>
                      <w:tcPr>
                        <w:tcW w:w="3134" w:type="dxa"/>
                        <w:gridSpan w:val="4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39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ilai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asi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tal 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</w:p>
                    </w:tc>
                  </w:tr>
                  <w:tr w:rsidR="009E4C5E">
                    <w:trPr>
                      <w:trHeight w:hRule="exact" w:val="192"/>
                    </w:trPr>
                    <w:tc>
                      <w:tcPr>
                        <w:tcW w:w="468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114" w:type="dxa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1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pentin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6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11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8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3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0,7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03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9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0,8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-1"/>
          <w:sz w:val="22"/>
          <w:szCs w:val="22"/>
        </w:rPr>
        <w:t>U</w:t>
      </w:r>
      <w:r w:rsidR="00440B8C">
        <w:rPr>
          <w:spacing w:val="3"/>
          <w:sz w:val="22"/>
          <w:szCs w:val="22"/>
        </w:rPr>
        <w:t>J</w:t>
      </w:r>
      <w:r w:rsidR="00440B8C">
        <w:rPr>
          <w:sz w:val="22"/>
          <w:szCs w:val="22"/>
        </w:rPr>
        <w:t>I</w:t>
      </w:r>
      <w:r w:rsidR="00440B8C">
        <w:rPr>
          <w:spacing w:val="-4"/>
          <w:sz w:val="22"/>
          <w:szCs w:val="22"/>
        </w:rPr>
        <w:t xml:space="preserve"> </w:t>
      </w:r>
      <w:r w:rsidR="00440B8C">
        <w:rPr>
          <w:sz w:val="22"/>
          <w:szCs w:val="22"/>
        </w:rPr>
        <w:t>VA</w:t>
      </w:r>
      <w:r w:rsidR="00440B8C">
        <w:rPr>
          <w:spacing w:val="-2"/>
          <w:sz w:val="22"/>
          <w:szCs w:val="22"/>
        </w:rPr>
        <w:t>L</w:t>
      </w:r>
      <w:r w:rsidR="00440B8C">
        <w:rPr>
          <w:spacing w:val="-4"/>
          <w:sz w:val="22"/>
          <w:szCs w:val="22"/>
        </w:rPr>
        <w:t>I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S D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 xml:space="preserve"> R</w:t>
      </w:r>
      <w:r w:rsidR="00440B8C">
        <w:rPr>
          <w:spacing w:val="2"/>
          <w:sz w:val="22"/>
          <w:szCs w:val="22"/>
        </w:rPr>
        <w:t>EL</w:t>
      </w:r>
      <w:r w:rsidR="00440B8C">
        <w:rPr>
          <w:spacing w:val="-4"/>
          <w:sz w:val="22"/>
          <w:szCs w:val="22"/>
        </w:rPr>
        <w:t>I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B</w:t>
      </w:r>
      <w:r w:rsidR="00440B8C">
        <w:rPr>
          <w:spacing w:val="-3"/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>L</w:t>
      </w:r>
      <w:r w:rsidR="00440B8C">
        <w:rPr>
          <w:spacing w:val="-4"/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S KEP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D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KEP</w:t>
      </w:r>
      <w:r w:rsidR="00440B8C">
        <w:rPr>
          <w:spacing w:val="-2"/>
          <w:sz w:val="22"/>
          <w:szCs w:val="22"/>
        </w:rPr>
        <w:t>E</w:t>
      </w:r>
      <w:r w:rsidR="00440B8C">
        <w:rPr>
          <w:spacing w:val="-1"/>
          <w:sz w:val="22"/>
          <w:szCs w:val="22"/>
        </w:rPr>
        <w:t>N</w:t>
      </w:r>
      <w:r w:rsidR="00440B8C">
        <w:rPr>
          <w:spacing w:val="2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I</w:t>
      </w:r>
      <w:r w:rsidR="00440B8C">
        <w:rPr>
          <w:spacing w:val="-1"/>
          <w:sz w:val="22"/>
          <w:szCs w:val="22"/>
        </w:rPr>
        <w:t>NG</w:t>
      </w:r>
      <w:r w:rsidR="00440B8C">
        <w:rPr>
          <w:sz w:val="22"/>
          <w:szCs w:val="22"/>
        </w:rPr>
        <w:t>AN P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L</w:t>
      </w:r>
      <w:r w:rsidR="00440B8C">
        <w:rPr>
          <w:spacing w:val="-2"/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NGGA</w:t>
      </w:r>
      <w:r w:rsidR="00440B8C">
        <w:rPr>
          <w:sz w:val="22"/>
          <w:szCs w:val="22"/>
        </w:rPr>
        <w:t>N</w:t>
      </w:r>
    </w:p>
    <w:p w:rsidR="009E4C5E" w:rsidRDefault="009E4C5E">
      <w:pPr>
        <w:spacing w:before="4" w:line="80" w:lineRule="exact"/>
        <w:rPr>
          <w:sz w:val="9"/>
          <w:szCs w:val="9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8"/>
        <w:gridCol w:w="1114"/>
        <w:gridCol w:w="847"/>
        <w:gridCol w:w="636"/>
        <w:gridCol w:w="1039"/>
        <w:gridCol w:w="612"/>
      </w:tblGrid>
      <w:tr w:rsidR="009E4C5E">
        <w:trPr>
          <w:trHeight w:hRule="exact" w:val="746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</w:t>
            </w:r>
            <w:r>
              <w:rPr>
                <w:spacing w:val="-2"/>
                <w:sz w:val="16"/>
                <w:szCs w:val="16"/>
              </w:rPr>
              <w:t>r</w:t>
            </w:r>
            <w:r>
              <w:rPr>
                <w:sz w:val="16"/>
                <w:szCs w:val="16"/>
              </w:rPr>
              <w:t>us</w:t>
            </w:r>
            <w:r>
              <w:rPr>
                <w:spacing w:val="-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h</w:t>
            </w:r>
            <w:r>
              <w:rPr>
                <w:spacing w:val="1"/>
                <w:sz w:val="16"/>
                <w:szCs w:val="16"/>
              </w:rPr>
              <w:t>a</w:t>
            </w:r>
            <w:r>
              <w:rPr>
                <w:spacing w:val="-2"/>
                <w:w w:val="101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</w:t>
            </w:r>
          </w:p>
          <w:p w:rsidR="009E4C5E" w:rsidRDefault="00440B8C">
            <w:pPr>
              <w:spacing w:before="1"/>
              <w:ind w:left="102" w:right="30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>
              <w:rPr>
                <w:spacing w:val="-2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suai keb</w:t>
            </w:r>
            <w:r>
              <w:rPr>
                <w:spacing w:val="-1"/>
                <w:sz w:val="16"/>
                <w:szCs w:val="16"/>
              </w:rPr>
              <w:t>u</w:t>
            </w:r>
            <w:r>
              <w:rPr>
                <w:spacing w:val="-2"/>
                <w:w w:val="101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uhan pe</w:t>
            </w:r>
            <w:r>
              <w:rPr>
                <w:spacing w:val="-3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</w:t>
            </w:r>
            <w:r>
              <w:rPr>
                <w:spacing w:val="1"/>
                <w:sz w:val="16"/>
                <w:szCs w:val="16"/>
              </w:rPr>
              <w:t>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9E4C5E"/>
        </w:tc>
      </w:tr>
      <w:tr w:rsidR="009E4C5E">
        <w:trPr>
          <w:trHeight w:hRule="exact" w:val="1114"/>
        </w:trPr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1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t</w:t>
            </w:r>
            <w:r>
              <w:rPr>
                <w:spacing w:val="2"/>
                <w:sz w:val="16"/>
                <w:szCs w:val="16"/>
              </w:rPr>
              <w:t>u</w:t>
            </w:r>
            <w:r>
              <w:rPr>
                <w:spacing w:val="-1"/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>as</w:t>
            </w:r>
          </w:p>
          <w:p w:rsidR="009E4C5E" w:rsidRDefault="00440B8C">
            <w:pPr>
              <w:spacing w:before="1"/>
              <w:ind w:left="102" w:right="17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mban</w:t>
            </w:r>
            <w:r>
              <w:rPr>
                <w:spacing w:val="-2"/>
                <w:sz w:val="16"/>
                <w:szCs w:val="16"/>
              </w:rPr>
              <w:t>t</w:t>
            </w:r>
            <w:r>
              <w:rPr>
                <w:sz w:val="16"/>
                <w:szCs w:val="16"/>
              </w:rPr>
              <w:t>u m</w:t>
            </w:r>
            <w:r>
              <w:rPr>
                <w:spacing w:val="-3"/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</w:t>
            </w:r>
            <w:r>
              <w:rPr>
                <w:spacing w:val="2"/>
                <w:sz w:val="16"/>
                <w:szCs w:val="16"/>
              </w:rPr>
              <w:t>j</w:t>
            </w:r>
            <w:r>
              <w:rPr>
                <w:spacing w:val="-2"/>
                <w:w w:val="101"/>
                <w:sz w:val="16"/>
                <w:szCs w:val="16"/>
              </w:rPr>
              <w:t>el</w:t>
            </w:r>
            <w:r>
              <w:rPr>
                <w:sz w:val="16"/>
                <w:szCs w:val="16"/>
              </w:rPr>
              <w:t>askan tata cara pen</w:t>
            </w:r>
            <w:r>
              <w:rPr>
                <w:spacing w:val="-1"/>
                <w:sz w:val="16"/>
                <w:szCs w:val="16"/>
              </w:rPr>
              <w:t>gg</w:t>
            </w:r>
            <w:r>
              <w:rPr>
                <w:sz w:val="16"/>
                <w:szCs w:val="16"/>
              </w:rPr>
              <w:t>una</w:t>
            </w:r>
            <w:r>
              <w:rPr>
                <w:spacing w:val="-2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 a</w:t>
            </w:r>
            <w:r>
              <w:rPr>
                <w:spacing w:val="-1"/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at</w:t>
            </w:r>
            <w:r>
              <w:rPr>
                <w:spacing w:val="4"/>
                <w:sz w:val="16"/>
                <w:szCs w:val="16"/>
              </w:rPr>
              <w:t xml:space="preserve"> </w:t>
            </w:r>
            <w:r>
              <w:rPr>
                <w:spacing w:val="-3"/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usik</w:t>
            </w:r>
          </w:p>
        </w:tc>
        <w:tc>
          <w:tcPr>
            <w:tcW w:w="8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</w:t>
            </w:r>
            <w:r>
              <w:rPr>
                <w:spacing w:val="-1"/>
                <w:sz w:val="16"/>
                <w:szCs w:val="16"/>
              </w:rPr>
              <w:t>7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6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0,7</w:t>
            </w:r>
            <w:r>
              <w:rPr>
                <w:spacing w:val="-1"/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10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0,6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6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E4C5E" w:rsidRDefault="00440B8C">
            <w:pPr>
              <w:spacing w:line="160" w:lineRule="exact"/>
              <w:ind w:left="10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0,8</w:t>
            </w:r>
            <w:r>
              <w:rPr>
                <w:spacing w:val="-1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</w:tr>
    </w:tbl>
    <w:p w:rsidR="009E4C5E" w:rsidRDefault="009E4C5E">
      <w:pPr>
        <w:spacing w:before="10" w:line="200" w:lineRule="exact"/>
      </w:pPr>
    </w:p>
    <w:p w:rsidR="009E4C5E" w:rsidRDefault="00440B8C">
      <w:pPr>
        <w:spacing w:before="32"/>
        <w:ind w:left="220" w:right="494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 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dilih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ua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dan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</w:t>
      </w:r>
      <w:r>
        <w:rPr>
          <w:spacing w:val="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orelasi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pacing w:val="-2"/>
          <w:sz w:val="22"/>
          <w:szCs w:val="22"/>
        </w:rPr>
        <w:t>-</w:t>
      </w:r>
      <w:r>
        <w:rPr>
          <w:sz w:val="22"/>
          <w:szCs w:val="22"/>
        </w:rPr>
        <w:t>to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5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cor</w:t>
      </w:r>
      <w:r>
        <w:rPr>
          <w:spacing w:val="-2"/>
          <w:w w:val="107"/>
          <w:sz w:val="22"/>
          <w:szCs w:val="22"/>
        </w:rPr>
        <w:t>r</w:t>
      </w:r>
      <w:r>
        <w:rPr>
          <w:w w:val="105"/>
          <w:sz w:val="22"/>
          <w:szCs w:val="22"/>
        </w:rPr>
        <w:t>el</w:t>
      </w:r>
      <w:r>
        <w:rPr>
          <w:spacing w:val="-2"/>
          <w:w w:val="105"/>
          <w:sz w:val="22"/>
          <w:szCs w:val="22"/>
        </w:rPr>
        <w:t>a</w:t>
      </w:r>
      <w:r>
        <w:rPr>
          <w:sz w:val="22"/>
          <w:szCs w:val="22"/>
        </w:rPr>
        <w:t>tio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) pos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tif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ri</w:t>
      </w:r>
      <w:r>
        <w:rPr>
          <w:spacing w:val="2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lai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bel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f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78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=</w:t>
      </w:r>
    </w:p>
    <w:p w:rsidR="009E4C5E" w:rsidRDefault="00440B8C">
      <w:pPr>
        <w:spacing w:before="1"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0,1</w:t>
      </w:r>
      <w:r>
        <w:rPr>
          <w:spacing w:val="-1"/>
          <w:sz w:val="22"/>
          <w:szCs w:val="22"/>
        </w:rPr>
        <w:t>8</w:t>
      </w:r>
      <w:r>
        <w:rPr>
          <w:sz w:val="22"/>
          <w:szCs w:val="22"/>
        </w:rPr>
        <w:t xml:space="preserve">52),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dapat 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data terseb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alid. </w:t>
      </w:r>
      <w:r>
        <w:rPr>
          <w:spacing w:val="2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ni</w:t>
      </w:r>
      <w:r>
        <w:rPr>
          <w:spacing w:val="1"/>
          <w:sz w:val="22"/>
          <w:szCs w:val="22"/>
        </w:rPr>
        <w:t>l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c</w:t>
      </w:r>
      <w:r>
        <w:rPr>
          <w:w w:val="105"/>
          <w:sz w:val="22"/>
          <w:szCs w:val="22"/>
        </w:rPr>
        <w:t>ronb</w:t>
      </w:r>
      <w:r>
        <w:rPr>
          <w:spacing w:val="-3"/>
          <w:w w:val="105"/>
          <w:sz w:val="22"/>
          <w:szCs w:val="22"/>
        </w:rPr>
        <w:t>a</w:t>
      </w:r>
      <w:r>
        <w:rPr>
          <w:sz w:val="22"/>
          <w:szCs w:val="22"/>
        </w:rPr>
        <w:t>ch</w:t>
      </w:r>
    </w:p>
    <w:p w:rsidR="009E4C5E" w:rsidRDefault="00440B8C">
      <w:pPr>
        <w:spacing w:line="240" w:lineRule="exact"/>
        <w:ind w:left="220" w:right="494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alpha 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h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ar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0,60, 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dapat</w:t>
      </w:r>
    </w:p>
    <w:p w:rsidR="009E4C5E" w:rsidRDefault="00440B8C">
      <w:pPr>
        <w:spacing w:line="240" w:lineRule="exact"/>
        <w:ind w:left="220" w:right="5353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data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sud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 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liab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l.</w:t>
      </w:r>
    </w:p>
    <w:p w:rsidR="009E4C5E" w:rsidRDefault="009E4C5E">
      <w:pPr>
        <w:spacing w:before="18" w:line="240" w:lineRule="exact"/>
        <w:rPr>
          <w:sz w:val="24"/>
          <w:szCs w:val="24"/>
        </w:rPr>
      </w:pPr>
    </w:p>
    <w:p w:rsidR="009E4C5E" w:rsidRDefault="00440B8C">
      <w:pPr>
        <w:ind w:left="220" w:right="8238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nali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is</w:t>
      </w:r>
      <w:r>
        <w:rPr>
          <w:spacing w:val="25"/>
          <w:sz w:val="22"/>
          <w:szCs w:val="22"/>
        </w:rPr>
        <w:t xml:space="preserve"> </w:t>
      </w:r>
      <w:r>
        <w:rPr>
          <w:w w:val="110"/>
          <w:sz w:val="22"/>
          <w:szCs w:val="22"/>
        </w:rPr>
        <w:t>Gap</w:t>
      </w:r>
    </w:p>
    <w:p w:rsidR="009E4C5E" w:rsidRDefault="00440B8C">
      <w:pPr>
        <w:spacing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pan dan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or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ataan terind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asi 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u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bandin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anta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 xml:space="preserve">a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or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harapan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or</w:t>
      </w:r>
    </w:p>
    <w:p w:rsidR="009E4C5E" w:rsidRDefault="00440B8C">
      <w:pPr>
        <w:spacing w:line="240" w:lineRule="exact"/>
        <w:ind w:left="220" w:right="4940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ataan </w:t>
      </w:r>
      <w:r>
        <w:rPr>
          <w:spacing w:val="1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ana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is </w:t>
      </w:r>
      <w:r>
        <w:rPr>
          <w:spacing w:val="1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GA</w:t>
      </w:r>
      <w:r>
        <w:rPr>
          <w:sz w:val="22"/>
          <w:szCs w:val="22"/>
        </w:rPr>
        <w:t xml:space="preserve">P. 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</w:t>
      </w:r>
    </w:p>
    <w:p w:rsidR="009E4C5E" w:rsidRDefault="00440B8C">
      <w:pPr>
        <w:spacing w:before="1" w:line="240" w:lineRule="exact"/>
        <w:ind w:left="220" w:right="494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GA</w:t>
      </w:r>
      <w:r>
        <w:rPr>
          <w:sz w:val="22"/>
          <w:szCs w:val="22"/>
        </w:rPr>
        <w:t>P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identifi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>F</w:t>
      </w:r>
      <w:r>
        <w:rPr>
          <w:sz w:val="22"/>
          <w:szCs w:val="22"/>
        </w:rPr>
        <w:t xml:space="preserve">I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Pri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ties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Imp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ove</w:t>
      </w:r>
      <w:r>
        <w:rPr>
          <w:spacing w:val="-2"/>
          <w:sz w:val="22"/>
          <w:szCs w:val="22"/>
        </w:rPr>
        <w:t>me</w:t>
      </w:r>
      <w:r>
        <w:rPr>
          <w:sz w:val="22"/>
          <w:szCs w:val="22"/>
        </w:rPr>
        <w:t>nt),</w:t>
      </w:r>
      <w:r>
        <w:rPr>
          <w:spacing w:val="-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bidan</w:t>
      </w:r>
      <w:r>
        <w:rPr>
          <w:spacing w:val="-3"/>
          <w:sz w:val="22"/>
          <w:szCs w:val="22"/>
        </w:rPr>
        <w:t>g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bidang</w:t>
      </w:r>
    </w:p>
    <w:p w:rsidR="009E4C5E" w:rsidRDefault="00440B8C">
      <w:pPr>
        <w:spacing w:line="240" w:lineRule="exact"/>
        <w:ind w:left="220" w:right="4944"/>
        <w:jc w:val="both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pote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si </w:t>
      </w:r>
      <w:r>
        <w:rPr>
          <w:spacing w:val="4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 xml:space="preserve">untuk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purnaan</w:t>
      </w:r>
    </w:p>
    <w:p w:rsidR="009E4C5E" w:rsidRDefault="00440B8C">
      <w:pPr>
        <w:spacing w:before="1" w:line="240" w:lineRule="exact"/>
        <w:ind w:left="220" w:right="4940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  <w:r>
        <w:rPr>
          <w:spacing w:val="1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ataan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lebih ren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 diban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ra</w:t>
      </w:r>
      <w:r>
        <w:rPr>
          <w:sz w:val="22"/>
          <w:szCs w:val="22"/>
        </w:rPr>
        <w:t xml:space="preserve">pan,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aan</w:t>
      </w:r>
    </w:p>
    <w:p w:rsidR="009E4C5E" w:rsidRDefault="00440B8C">
      <w:pPr>
        <w:spacing w:line="240" w:lineRule="exact"/>
        <w:ind w:left="220" w:right="4944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ung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 xml:space="preserve">inan    </w:t>
      </w:r>
      <w:r>
        <w:rPr>
          <w:spacing w:val="6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hadapi    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ebuah    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ah.</w:t>
      </w:r>
    </w:p>
    <w:p w:rsidR="009E4C5E" w:rsidRDefault="00440B8C">
      <w:pPr>
        <w:spacing w:before="5"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bes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r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ap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aka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 besar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la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asa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ahn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(Fandy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nas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ia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ia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a,</w:t>
      </w:r>
    </w:p>
    <w:p w:rsidR="009E4C5E" w:rsidRDefault="00440B8C">
      <w:pPr>
        <w:spacing w:line="240" w:lineRule="exact"/>
        <w:ind w:left="220" w:right="4945"/>
        <w:jc w:val="both"/>
        <w:rPr>
          <w:sz w:val="22"/>
          <w:szCs w:val="22"/>
        </w:rPr>
      </w:pPr>
      <w:r>
        <w:rPr>
          <w:sz w:val="22"/>
          <w:szCs w:val="22"/>
        </w:rPr>
        <w:t>201</w:t>
      </w:r>
      <w:r>
        <w:rPr>
          <w:spacing w:val="-1"/>
          <w:sz w:val="22"/>
          <w:szCs w:val="22"/>
        </w:rPr>
        <w:t>4</w:t>
      </w:r>
      <w:r>
        <w:rPr>
          <w:sz w:val="22"/>
          <w:szCs w:val="22"/>
        </w:rPr>
        <w:t>:</w:t>
      </w:r>
      <w:r>
        <w:rPr>
          <w:spacing w:val="-2"/>
          <w:sz w:val="22"/>
          <w:szCs w:val="22"/>
        </w:rPr>
        <w:t>7</w:t>
      </w:r>
      <w:r>
        <w:rPr>
          <w:sz w:val="22"/>
          <w:szCs w:val="22"/>
        </w:rPr>
        <w:t>9).</w:t>
      </w:r>
      <w:r>
        <w:rPr>
          <w:spacing w:val="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gap</w:t>
      </w:r>
      <w:r>
        <w:rPr>
          <w:spacing w:val="2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core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tas</w:t>
      </w:r>
      <w:r>
        <w:rPr>
          <w:spacing w:val="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9E4C5E" w:rsidRDefault="00440B8C">
      <w:pPr>
        <w:spacing w:before="5"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berd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 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er 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dan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epuasan</w:t>
      </w:r>
    </w:p>
    <w:p w:rsidR="009E4C5E" w:rsidRDefault="00440B8C">
      <w:pPr>
        <w:spacing w:line="240" w:lineRule="exact"/>
        <w:ind w:left="220" w:right="494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onto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:</w:t>
      </w:r>
      <w:r>
        <w:rPr>
          <w:spacing w:val="2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ap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=</w:t>
      </w:r>
      <w:r>
        <w:rPr>
          <w:spacing w:val="2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-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2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</w:p>
    <w:p w:rsidR="009E4C5E" w:rsidRDefault="00440B8C">
      <w:pPr>
        <w:spacing w:line="240" w:lineRule="exact"/>
        <w:ind w:left="220" w:right="4940"/>
        <w:jc w:val="both"/>
        <w:rPr>
          <w:sz w:val="22"/>
          <w:szCs w:val="22"/>
        </w:rPr>
      </w:pPr>
      <w:r>
        <w:rPr>
          <w:sz w:val="22"/>
          <w:szCs w:val="22"/>
        </w:rPr>
        <w:t>Ke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 xml:space="preserve">- </w:t>
      </w:r>
      <w:r>
        <w:rPr>
          <w:spacing w:val="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 xml:space="preserve">-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ra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           </w:t>
      </w:r>
      <w:r>
        <w:rPr>
          <w:spacing w:val="4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uisio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</w:p>
    <w:p w:rsidR="009E4C5E" w:rsidRDefault="00440B8C">
      <w:pPr>
        <w:spacing w:before="1"/>
        <w:ind w:left="220" w:right="7784"/>
        <w:jc w:val="both"/>
        <w:rPr>
          <w:sz w:val="22"/>
          <w:szCs w:val="22"/>
        </w:rPr>
      </w:pPr>
      <w:r>
        <w:rPr>
          <w:sz w:val="22"/>
          <w:szCs w:val="22"/>
        </w:rPr>
        <w:t>Tin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at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asa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ind w:left="995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ap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= 4,36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-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4,22</w:t>
      </w:r>
    </w:p>
    <w:p w:rsidR="009E4C5E" w:rsidRDefault="00440B8C">
      <w:pPr>
        <w:spacing w:line="240" w:lineRule="exact"/>
        <w:ind w:left="1660"/>
        <w:rPr>
          <w:sz w:val="22"/>
          <w:szCs w:val="22"/>
        </w:rPr>
      </w:pPr>
      <w:r>
        <w:rPr>
          <w:sz w:val="22"/>
          <w:szCs w:val="22"/>
        </w:rPr>
        <w:t>= 0,14</w:t>
      </w:r>
    </w:p>
    <w:p w:rsidR="009E4C5E" w:rsidRDefault="00D43BB5">
      <w:pPr>
        <w:spacing w:before="1"/>
        <w:ind w:left="220" w:right="4941"/>
        <w:jc w:val="both"/>
        <w:rPr>
          <w:sz w:val="22"/>
          <w:szCs w:val="22"/>
        </w:rPr>
      </w:pPr>
      <w:r w:rsidRPr="00D43BB5">
        <w:pict>
          <v:shape id="_x0000_s2091" type="#_x0000_t202" style="position:absolute;left:0;text-align:left;margin-left:74.95pt;margin-top:63.3pt;width:219.4pt;height:95pt;z-index:-315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13"/>
                    <w:gridCol w:w="1246"/>
                    <w:gridCol w:w="934"/>
                    <w:gridCol w:w="1147"/>
                    <w:gridCol w:w="631"/>
                  </w:tblGrid>
                  <w:tr w:rsidR="009E4C5E">
                    <w:trPr>
                      <w:trHeight w:hRule="exact" w:val="19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35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15"/>
                            <w:sz w:val="16"/>
                            <w:szCs w:val="16"/>
                          </w:rPr>
                          <w:t>trib</w:t>
                        </w:r>
                        <w:r>
                          <w:rPr>
                            <w:spacing w:val="-1"/>
                            <w:w w:val="115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w w:val="12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1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8"/>
                            <w:sz w:val="16"/>
                            <w:szCs w:val="16"/>
                          </w:rPr>
                          <w:t>Kep</w:t>
                        </w:r>
                        <w:r>
                          <w:rPr>
                            <w:spacing w:val="-2"/>
                            <w:w w:val="108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w w:val="107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7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w w:val="112"/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2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7"/>
                            <w:sz w:val="16"/>
                            <w:szCs w:val="16"/>
                          </w:rPr>
                          <w:t>Kepe</w:t>
                        </w:r>
                        <w:r>
                          <w:rPr>
                            <w:spacing w:val="-2"/>
                            <w:w w:val="107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w w:val="111"/>
                            <w:sz w:val="16"/>
                            <w:szCs w:val="16"/>
                          </w:rPr>
                          <w:t>ti</w:t>
                        </w:r>
                        <w:r>
                          <w:rPr>
                            <w:spacing w:val="-3"/>
                            <w:w w:val="11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w w:val="106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2"/>
                            <w:w w:val="106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12"/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3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4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2"/>
                            <w:w w:val="10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10"/>
                            <w:sz w:val="16"/>
                            <w:szCs w:val="16"/>
                          </w:rPr>
                          <w:t>P</w:t>
                        </w:r>
                      </w:p>
                    </w:tc>
                  </w:tr>
                  <w:tr w:rsidR="009E4C5E">
                    <w:trPr>
                      <w:trHeight w:hRule="exact" w:val="74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32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usik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sz w:val="16"/>
                            <w:szCs w:val="16"/>
                          </w:rPr>
                          <w:t>ngkap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dan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27" w:right="329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436" w:right="43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56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Ruang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tung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43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sih dan 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aman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200" w:lineRule="exact"/>
                        </w:pPr>
                      </w:p>
                      <w:p w:rsidR="009E4C5E" w:rsidRDefault="00440B8C">
                        <w:pPr>
                          <w:ind w:left="395" w:right="39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tak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dah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before="17"/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before="17"/>
                          <w:ind w:left="397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-1"/>
          <w:sz w:val="22"/>
          <w:szCs w:val="22"/>
        </w:rPr>
        <w:t>G</w:t>
      </w:r>
      <w:r w:rsidR="00440B8C">
        <w:rPr>
          <w:sz w:val="22"/>
          <w:szCs w:val="22"/>
        </w:rPr>
        <w:t>ap</w:t>
      </w:r>
      <w:r w:rsidR="00440B8C">
        <w:rPr>
          <w:spacing w:val="14"/>
          <w:sz w:val="22"/>
          <w:szCs w:val="22"/>
        </w:rPr>
        <w:t xml:space="preserve"> 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gk</w:t>
      </w:r>
      <w:r w:rsidR="00440B8C">
        <w:rPr>
          <w:sz w:val="22"/>
          <w:szCs w:val="22"/>
        </w:rPr>
        <w:t>at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epen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in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gk</w:t>
      </w:r>
      <w:r w:rsidR="00440B8C">
        <w:rPr>
          <w:sz w:val="22"/>
          <w:szCs w:val="22"/>
        </w:rPr>
        <w:t>at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epuasan da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 xml:space="preserve">i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>g</w:t>
      </w:r>
      <w:r w:rsidR="00440B8C">
        <w:rPr>
          <w:spacing w:val="-2"/>
          <w:sz w:val="22"/>
          <w:szCs w:val="22"/>
        </w:rPr>
        <w:t>-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ng at</w:t>
      </w:r>
      <w:r w:rsidR="00440B8C">
        <w:rPr>
          <w:spacing w:val="2"/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but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pat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 xml:space="preserve">lihat </w:t>
      </w:r>
      <w:r w:rsidR="00440B8C">
        <w:rPr>
          <w:spacing w:val="-3"/>
          <w:sz w:val="22"/>
          <w:szCs w:val="22"/>
        </w:rPr>
        <w:t>p</w:t>
      </w:r>
      <w:r w:rsidR="00440B8C">
        <w:rPr>
          <w:sz w:val="22"/>
          <w:szCs w:val="22"/>
        </w:rPr>
        <w:t xml:space="preserve">ada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ab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l ber</w:t>
      </w:r>
      <w:r w:rsidR="00440B8C">
        <w:rPr>
          <w:spacing w:val="1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:</w:t>
      </w:r>
    </w:p>
    <w:p w:rsidR="009E4C5E" w:rsidRDefault="00440B8C">
      <w:pPr>
        <w:spacing w:line="240" w:lineRule="exact"/>
        <w:ind w:left="282" w:right="5004"/>
        <w:jc w:val="both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 xml:space="preserve">4.6. 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il 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 K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Kep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974" w:right="6736"/>
        <w:jc w:val="center"/>
        <w:rPr>
          <w:sz w:val="22"/>
          <w:szCs w:val="22"/>
        </w:rPr>
      </w:pPr>
      <w:r>
        <w:rPr>
          <w:position w:val="-1"/>
          <w:sz w:val="22"/>
          <w:szCs w:val="22"/>
        </w:rPr>
        <w:t>Pelan</w:t>
      </w:r>
      <w:r>
        <w:rPr>
          <w:spacing w:val="-3"/>
          <w:position w:val="-1"/>
          <w:sz w:val="22"/>
          <w:szCs w:val="22"/>
        </w:rPr>
        <w:t>gg</w:t>
      </w:r>
      <w:r>
        <w:rPr>
          <w:position w:val="-1"/>
          <w:sz w:val="22"/>
          <w:szCs w:val="22"/>
        </w:rPr>
        <w:t>an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4" w:line="280" w:lineRule="exact"/>
        <w:rPr>
          <w:sz w:val="28"/>
          <w:szCs w:val="28"/>
        </w:rPr>
      </w:pPr>
    </w:p>
    <w:p w:rsidR="009E4C5E" w:rsidRDefault="009E4C5E">
      <w:pPr>
        <w:spacing w:line="100" w:lineRule="exact"/>
        <w:rPr>
          <w:sz w:val="10"/>
          <w:szCs w:val="10"/>
        </w:rPr>
      </w:pPr>
    </w:p>
    <w:p w:rsidR="009E4C5E" w:rsidRDefault="00D43BB5">
      <w:pPr>
        <w:spacing w:line="240" w:lineRule="exact"/>
        <w:ind w:left="5080" w:right="74"/>
        <w:rPr>
          <w:sz w:val="22"/>
          <w:szCs w:val="22"/>
        </w:rPr>
        <w:sectPr w:rsidR="009E4C5E">
          <w:pgSz w:w="12240" w:h="15840"/>
          <w:pgMar w:top="1340" w:right="1320" w:bottom="280" w:left="1220" w:header="0" w:footer="1014" w:gutter="0"/>
          <w:cols w:space="720"/>
        </w:sectPr>
      </w:pPr>
      <w:r w:rsidRPr="00D43BB5">
        <w:pict>
          <v:shape id="_x0000_s2090" type="#_x0000_t202" style="position:absolute;left:0;text-align:left;margin-left:317.95pt;margin-top:71.7pt;width:219.4pt;height:605.5pt;z-index:-31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13"/>
                    <w:gridCol w:w="1246"/>
                    <w:gridCol w:w="934"/>
                    <w:gridCol w:w="1147"/>
                    <w:gridCol w:w="631"/>
                  </w:tblGrid>
                  <w:tr w:rsidR="009E4C5E">
                    <w:trPr>
                      <w:trHeight w:hRule="exact" w:val="19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dit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muk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26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 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asi 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ur- fit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alat </w:t>
                        </w: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3,95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3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4,08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21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nguas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i </w:t>
                        </w:r>
                        <w:r>
                          <w:rPr>
                            <w:sz w:val="16"/>
                            <w:szCs w:val="16"/>
                          </w:rPr>
                          <w:t>pen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baik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4,52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  <w:p w:rsidR="009E4C5E" w:rsidRDefault="00440B8C">
                        <w:pPr>
                          <w:ind w:left="102" w:right="40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u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4,18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3,97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0,21</w:t>
                        </w:r>
                      </w:p>
                    </w:tc>
                  </w:tr>
                  <w:tr w:rsidR="009E4C5E">
                    <w:trPr>
                      <w:trHeight w:hRule="exact" w:val="74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75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asi ke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6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</w:tr>
                  <w:tr w:rsidR="009E4C5E">
                    <w:trPr>
                      <w:trHeight w:hRule="exact" w:val="56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3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9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nline s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u fast 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spon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before="99"/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4,18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200" w:lineRule="exact"/>
                        </w:pPr>
                      </w:p>
                      <w:p w:rsidR="009E4C5E" w:rsidRDefault="00440B8C">
                        <w:pPr>
                          <w:ind w:left="389" w:right="386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01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0,17</w:t>
                        </w:r>
                      </w:p>
                    </w:tc>
                  </w:tr>
                  <w:tr w:rsidR="009E4C5E">
                    <w:trPr>
                      <w:trHeight w:hRule="exact" w:val="929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38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ap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rhadap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mi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taan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87" w:right="3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10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4,32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929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ind w:left="102" w:right="126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bia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at </w:t>
                        </w: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 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pr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mo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be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4,01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4,08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</w:tr>
                  <w:tr w:rsidR="009E4C5E">
                    <w:trPr>
                      <w:trHeight w:hRule="exact" w:val="931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rj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23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or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isa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minta 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i uang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atau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ar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at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.</w:t>
                        </w:r>
                        <w:r>
                          <w:rPr>
                            <w:sz w:val="16"/>
                            <w:szCs w:val="16"/>
                          </w:rPr>
                          <w:t>16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2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5" w:right="392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07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6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0,09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1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ja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inan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 atau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 xml:space="preserve">a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isi baik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437" w:right="43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4,4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6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rikan 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asi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before="1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before="18" w:line="280" w:lineRule="exact"/>
                          <w:rPr>
                            <w:sz w:val="28"/>
                            <w:szCs w:val="28"/>
                          </w:rPr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4,36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tu</w:t>
                        </w:r>
                      </w:p>
                      <w:p w:rsidR="009E4C5E" w:rsidRDefault="00440B8C">
                        <w:pPr>
                          <w:spacing w:before="1"/>
                          <w:ind w:left="102" w:right="36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asional pe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us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keb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4,03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5" w:right="391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4,21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4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</w:tr>
                  <w:tr w:rsidR="009E4C5E">
                    <w:trPr>
                      <w:trHeight w:hRule="exact" w:val="1114"/>
                    </w:trPr>
                    <w:tc>
                      <w:tcPr>
                        <w:tcW w:w="41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124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1"/>
                          <w:ind w:left="102" w:right="30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mban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u 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askan tata cara pen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una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usik</w:t>
                        </w:r>
                      </w:p>
                    </w:tc>
                    <w:tc>
                      <w:tcPr>
                        <w:tcW w:w="93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286" w:right="29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4" w:line="140" w:lineRule="exact"/>
                          <w:rPr>
                            <w:sz w:val="15"/>
                            <w:szCs w:val="15"/>
                          </w:rPr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9E4C5E">
                        <w:pPr>
                          <w:spacing w:line="200" w:lineRule="exact"/>
                        </w:pPr>
                      </w:p>
                      <w:p w:rsidR="009E4C5E" w:rsidRDefault="00440B8C">
                        <w:pPr>
                          <w:ind w:left="396" w:right="393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4,13</w:t>
                        </w:r>
                      </w:p>
                    </w:tc>
                    <w:tc>
                      <w:tcPr>
                        <w:tcW w:w="6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>
                        <w:pPr>
                          <w:spacing w:before="8" w:line="160" w:lineRule="exact"/>
                          <w:rPr>
                            <w:sz w:val="17"/>
                            <w:szCs w:val="17"/>
                          </w:rPr>
                        </w:pP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0,03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="00440B8C">
        <w:rPr>
          <w:spacing w:val="-1"/>
          <w:sz w:val="22"/>
          <w:szCs w:val="22"/>
        </w:rPr>
        <w:t>D</w:t>
      </w:r>
      <w:r w:rsidR="00440B8C">
        <w:rPr>
          <w:sz w:val="22"/>
          <w:szCs w:val="22"/>
        </w:rPr>
        <w:t>ari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ta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el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di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tas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z w:val="22"/>
          <w:szCs w:val="22"/>
        </w:rPr>
        <w:t>di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da</w:t>
      </w:r>
      <w:r w:rsidR="00440B8C">
        <w:rPr>
          <w:spacing w:val="-3"/>
          <w:sz w:val="22"/>
          <w:szCs w:val="22"/>
        </w:rPr>
        <w:t>p</w:t>
      </w:r>
      <w:r w:rsidR="00440B8C">
        <w:rPr>
          <w:sz w:val="22"/>
          <w:szCs w:val="22"/>
        </w:rPr>
        <w:t>at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ah</w:t>
      </w:r>
      <w:r w:rsidR="00440B8C">
        <w:rPr>
          <w:spacing w:val="-2"/>
          <w:sz w:val="22"/>
          <w:szCs w:val="22"/>
        </w:rPr>
        <w:t>w</w:t>
      </w:r>
      <w:r w:rsidR="00440B8C">
        <w:rPr>
          <w:sz w:val="22"/>
          <w:szCs w:val="22"/>
        </w:rPr>
        <w:t>a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 xml:space="preserve">a </w:t>
      </w:r>
      <w:r w:rsidR="00440B8C">
        <w:rPr>
          <w:spacing w:val="8"/>
          <w:sz w:val="22"/>
          <w:szCs w:val="22"/>
        </w:rPr>
        <w:t xml:space="preserve"> </w:t>
      </w:r>
      <w:r w:rsidR="00440B8C">
        <w:rPr>
          <w:sz w:val="22"/>
          <w:szCs w:val="22"/>
        </w:rPr>
        <w:t>enam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 xml:space="preserve">ut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 xml:space="preserve">ang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te</w:t>
      </w:r>
      <w:r w:rsidR="00440B8C">
        <w:rPr>
          <w:spacing w:val="2"/>
          <w:sz w:val="22"/>
          <w:szCs w:val="22"/>
        </w:rPr>
        <w:t>l</w:t>
      </w:r>
      <w:r w:rsidR="00440B8C">
        <w:rPr>
          <w:sz w:val="22"/>
          <w:szCs w:val="22"/>
        </w:rPr>
        <w:t xml:space="preserve">ah   </w:t>
      </w:r>
      <w:r w:rsidR="00440B8C">
        <w:rPr>
          <w:spacing w:val="10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enuhi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e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spe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tasi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n 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se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bilan</w:t>
      </w:r>
    </w:p>
    <w:p w:rsidR="009E4C5E" w:rsidRDefault="00440B8C">
      <w:pPr>
        <w:spacing w:before="74"/>
        <w:ind w:left="120" w:right="-3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belum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tasi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ad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belum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enuhi 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spe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:</w:t>
      </w:r>
    </w:p>
    <w:p w:rsidR="009E4C5E" w:rsidRDefault="00440B8C">
      <w:pPr>
        <w:spacing w:before="1" w:line="240" w:lineRule="exact"/>
        <w:ind w:left="120" w:right="-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 xml:space="preserve">Tipe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jenis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lat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ap dan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odern b.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Letak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pat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saha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udah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dite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20" w:right="-2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c. 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3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beri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</w:t>
      </w:r>
      <w:r>
        <w:rPr>
          <w:spacing w:val="-1"/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asi  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ten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ng 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las</w:t>
      </w:r>
    </w:p>
    <w:p w:rsidR="009E4C5E" w:rsidRDefault="00440B8C">
      <w:pPr>
        <w:tabs>
          <w:tab w:val="left" w:pos="540"/>
        </w:tabs>
        <w:spacing w:before="5" w:line="240" w:lineRule="exact"/>
        <w:ind w:left="547" w:right="-36" w:hanging="427"/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3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uasai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6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unaan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latan atau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at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ik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5" w:hanging="427"/>
        <w:rPr>
          <w:sz w:val="22"/>
          <w:szCs w:val="22"/>
        </w:rPr>
      </w:pPr>
      <w:r>
        <w:rPr>
          <w:sz w:val="22"/>
          <w:szCs w:val="22"/>
        </w:rPr>
        <w:t>e.</w:t>
      </w:r>
      <w:r>
        <w:rPr>
          <w:sz w:val="22"/>
          <w:szCs w:val="22"/>
        </w:rPr>
        <w:tab/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    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inta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f.  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Keses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bia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sewa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at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</w:p>
    <w:p w:rsidR="009E4C5E" w:rsidRDefault="00440B8C">
      <w:pPr>
        <w:spacing w:before="1"/>
        <w:ind w:left="547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berl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</w:p>
    <w:p w:rsidR="009E4C5E" w:rsidRDefault="00440B8C">
      <w:pPr>
        <w:spacing w:before="1" w:line="240" w:lineRule="exact"/>
        <w:ind w:left="547" w:right="-38" w:hanging="427"/>
        <w:rPr>
          <w:sz w:val="22"/>
          <w:szCs w:val="22"/>
        </w:rPr>
      </w:pP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.   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inan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sedang di se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ondisi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ik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endasi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left="547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sesuai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4" w:hanging="427"/>
        <w:rPr>
          <w:sz w:val="22"/>
          <w:szCs w:val="22"/>
        </w:rPr>
      </w:pPr>
      <w:r>
        <w:rPr>
          <w:sz w:val="22"/>
          <w:szCs w:val="22"/>
        </w:rPr>
        <w:t>i.</w:t>
      </w:r>
      <w:r>
        <w:rPr>
          <w:sz w:val="22"/>
          <w:szCs w:val="22"/>
        </w:rPr>
        <w:tab/>
        <w:t>Wa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ope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asi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  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rusa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aan  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ebutuhan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</w:p>
    <w:p w:rsidR="009E4C5E" w:rsidRDefault="00440B8C">
      <w:pPr>
        <w:spacing w:before="3"/>
        <w:ind w:left="120" w:right="1639"/>
        <w:jc w:val="both"/>
        <w:rPr>
          <w:sz w:val="22"/>
          <w:szCs w:val="22"/>
        </w:rPr>
      </w:pPr>
      <w:r>
        <w:rPr>
          <w:spacing w:val="2"/>
          <w:w w:val="107"/>
          <w:sz w:val="22"/>
          <w:szCs w:val="22"/>
        </w:rPr>
        <w:t>P</w:t>
      </w:r>
      <w:r>
        <w:rPr>
          <w:w w:val="107"/>
          <w:sz w:val="22"/>
          <w:szCs w:val="22"/>
        </w:rPr>
        <w:t>en</w:t>
      </w:r>
      <w:r>
        <w:rPr>
          <w:spacing w:val="-3"/>
          <w:w w:val="107"/>
          <w:sz w:val="22"/>
          <w:szCs w:val="22"/>
        </w:rPr>
        <w:t>g</w:t>
      </w:r>
      <w:r>
        <w:rPr>
          <w:w w:val="107"/>
          <w:sz w:val="22"/>
          <w:szCs w:val="22"/>
        </w:rPr>
        <w:t>ola</w:t>
      </w:r>
      <w:r>
        <w:rPr>
          <w:spacing w:val="-3"/>
          <w:w w:val="107"/>
          <w:sz w:val="22"/>
          <w:szCs w:val="22"/>
        </w:rPr>
        <w:t>h</w:t>
      </w:r>
      <w:r>
        <w:rPr>
          <w:w w:val="107"/>
          <w:sz w:val="22"/>
          <w:szCs w:val="22"/>
        </w:rPr>
        <w:t>an</w:t>
      </w:r>
      <w:r>
        <w:rPr>
          <w:spacing w:val="1"/>
          <w:w w:val="10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ata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Mo</w:t>
      </w:r>
      <w:r>
        <w:rPr>
          <w:spacing w:val="-1"/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24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Kano</w:t>
      </w:r>
    </w:p>
    <w:p w:rsidR="009E4C5E" w:rsidRDefault="00440B8C">
      <w:pPr>
        <w:spacing w:line="240" w:lineRule="exact"/>
        <w:ind w:left="120" w:right="-30"/>
        <w:jc w:val="both"/>
        <w:rPr>
          <w:sz w:val="22"/>
          <w:szCs w:val="22"/>
        </w:rPr>
      </w:pPr>
      <w:r>
        <w:rPr>
          <w:sz w:val="22"/>
          <w:szCs w:val="22"/>
        </w:rPr>
        <w:t>Kuis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oner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odel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pu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2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aan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tif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Fu</w:t>
      </w:r>
      <w:r>
        <w:rPr>
          <w:spacing w:val="-1"/>
          <w:sz w:val="22"/>
          <w:szCs w:val="22"/>
        </w:rPr>
        <w:t>n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al) 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 perta</w:t>
      </w:r>
      <w:r>
        <w:rPr>
          <w:spacing w:val="-1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aan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atif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ysf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al)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ah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dis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sun</w:t>
      </w:r>
      <w:r>
        <w:rPr>
          <w:spacing w:val="1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udian dib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80  resp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nden,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 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ebar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uis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er telah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seles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an, 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 se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ad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aluasi untuk</w:t>
      </w:r>
      <w:r>
        <w:rPr>
          <w:spacing w:val="4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at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ah</w:t>
      </w:r>
      <w:r>
        <w:rPr>
          <w:spacing w:val="4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, M,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, </w:t>
      </w:r>
      <w:r>
        <w:rPr>
          <w:spacing w:val="1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, 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 xml:space="preserve">,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atau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Q    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bla</w:t>
      </w:r>
      <w:r>
        <w:rPr>
          <w:spacing w:val="-2"/>
          <w:w w:val="104"/>
          <w:sz w:val="22"/>
          <w:szCs w:val="22"/>
        </w:rPr>
        <w:t>u</w:t>
      </w:r>
      <w:r>
        <w:rPr>
          <w:sz w:val="22"/>
          <w:szCs w:val="22"/>
        </w:rPr>
        <w:t xml:space="preserve">th’s </w:t>
      </w:r>
      <w:r>
        <w:rPr>
          <w:w w:val="98"/>
          <w:sz w:val="22"/>
          <w:szCs w:val="22"/>
        </w:rPr>
        <w:t>form</w:t>
      </w:r>
      <w:r>
        <w:rPr>
          <w:spacing w:val="-3"/>
          <w:w w:val="98"/>
          <w:sz w:val="22"/>
          <w:szCs w:val="22"/>
        </w:rPr>
        <w:t>u</w:t>
      </w:r>
      <w:r>
        <w:rPr>
          <w:w w:val="108"/>
          <w:sz w:val="22"/>
          <w:szCs w:val="22"/>
        </w:rPr>
        <w:t>la</w:t>
      </w:r>
      <w:r>
        <w:rPr>
          <w:sz w:val="22"/>
          <w:szCs w:val="22"/>
        </w:rPr>
        <w:t>.</w:t>
      </w:r>
    </w:p>
    <w:p w:rsidR="009E4C5E" w:rsidRDefault="00440B8C">
      <w:pPr>
        <w:spacing w:before="1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tu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pe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etaan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untuk setiap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, car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ah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hi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ung ju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lah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M,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 Q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>g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atrib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telah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peta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setiap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tribu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penent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 untuk tiap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Bla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th’s</w:t>
      </w:r>
      <w:r>
        <w:rPr>
          <w:spacing w:val="2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For</w:t>
      </w:r>
      <w:r>
        <w:rPr>
          <w:spacing w:val="-2"/>
          <w:w w:val="103"/>
          <w:sz w:val="22"/>
          <w:szCs w:val="22"/>
        </w:rPr>
        <w:t>m</w:t>
      </w:r>
      <w:r>
        <w:rPr>
          <w:spacing w:val="-3"/>
          <w:sz w:val="22"/>
          <w:szCs w:val="22"/>
        </w:rPr>
        <w:t>u</w:t>
      </w:r>
      <w:r>
        <w:rPr>
          <w:w w:val="108"/>
          <w:sz w:val="22"/>
          <w:szCs w:val="22"/>
        </w:rPr>
        <w:t xml:space="preserve">la </w:t>
      </w:r>
      <w:r>
        <w:rPr>
          <w:sz w:val="22"/>
          <w:szCs w:val="22"/>
        </w:rPr>
        <w:t>ada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ah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ut:</w:t>
      </w:r>
    </w:p>
    <w:p w:rsidR="009E4C5E" w:rsidRDefault="00440B8C">
      <w:pPr>
        <w:tabs>
          <w:tab w:val="left" w:pos="1120"/>
        </w:tabs>
        <w:spacing w:before="2"/>
        <w:ind w:left="403" w:right="-36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r>
        <w:rPr>
          <w:spacing w:val="20"/>
          <w:sz w:val="22"/>
          <w:szCs w:val="22"/>
        </w:rPr>
        <w:t xml:space="preserve"> </w:t>
      </w: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dime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ttrac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ive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e)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&gt;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 +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ques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e),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grade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ab/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jung  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 dari</w:t>
      </w:r>
      <w:r>
        <w:rPr>
          <w:spacing w:val="6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nal,</w:t>
      </w:r>
      <w:r>
        <w:rPr>
          <w:spacing w:val="5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>a</w:t>
      </w:r>
      <w:r>
        <w:rPr>
          <w:spacing w:val="-2"/>
          <w:w w:val="108"/>
          <w:sz w:val="22"/>
          <w:szCs w:val="22"/>
        </w:rPr>
        <w:t>t</w:t>
      </w:r>
      <w:r>
        <w:rPr>
          <w:w w:val="108"/>
          <w:sz w:val="22"/>
          <w:szCs w:val="22"/>
        </w:rPr>
        <w:t>tra</w:t>
      </w:r>
      <w:r>
        <w:rPr>
          <w:spacing w:val="-1"/>
          <w:w w:val="108"/>
          <w:sz w:val="22"/>
          <w:szCs w:val="22"/>
        </w:rPr>
        <w:t>c</w:t>
      </w:r>
      <w:r>
        <w:rPr>
          <w:w w:val="97"/>
          <w:sz w:val="22"/>
          <w:szCs w:val="22"/>
        </w:rPr>
        <w:t>tive</w:t>
      </w:r>
      <w:r>
        <w:rPr>
          <w:sz w:val="22"/>
          <w:szCs w:val="22"/>
        </w:rPr>
        <w:t xml:space="preserve">,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e).</w:t>
      </w:r>
    </w:p>
    <w:p w:rsidR="009E4C5E" w:rsidRDefault="00440B8C">
      <w:pPr>
        <w:tabs>
          <w:tab w:val="left" w:pos="1120"/>
        </w:tabs>
        <w:spacing w:before="2"/>
        <w:ind w:left="403" w:right="-36" w:hanging="28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Ji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e</w:t>
      </w:r>
      <w:r>
        <w:rPr>
          <w:spacing w:val="1"/>
          <w:sz w:val="22"/>
          <w:szCs w:val="22"/>
        </w:rPr>
        <w:t>-</w:t>
      </w:r>
      <w:r>
        <w:rPr>
          <w:sz w:val="22"/>
          <w:szCs w:val="22"/>
        </w:rPr>
        <w:t>dime</w:t>
      </w:r>
      <w:r>
        <w:rPr>
          <w:spacing w:val="-4"/>
          <w:sz w:val="22"/>
          <w:szCs w:val="22"/>
        </w:rPr>
        <w:t>n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nal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ttrac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ive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+ 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t-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e)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&lt;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 +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ver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+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ques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ab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e),</w:t>
      </w:r>
      <w:r>
        <w:rPr>
          <w:spacing w:val="2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grade</w:t>
      </w:r>
      <w:r>
        <w:rPr>
          <w:spacing w:val="-31"/>
          <w:sz w:val="22"/>
          <w:szCs w:val="22"/>
        </w:rPr>
        <w:t xml:space="preserve"> </w:t>
      </w:r>
      <w:r>
        <w:rPr>
          <w:sz w:val="22"/>
          <w:szCs w:val="22"/>
        </w:rPr>
        <w:tab/>
        <w:t>di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leh 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ri  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jung  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pal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 xml:space="preserve">ng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m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dari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, </w:t>
      </w:r>
      <w:r>
        <w:rPr>
          <w:w w:val="102"/>
          <w:sz w:val="22"/>
          <w:szCs w:val="22"/>
        </w:rPr>
        <w:t>r</w:t>
      </w:r>
      <w:r>
        <w:rPr>
          <w:spacing w:val="-2"/>
          <w:w w:val="102"/>
          <w:sz w:val="22"/>
          <w:szCs w:val="22"/>
        </w:rPr>
        <w:t>e</w:t>
      </w:r>
      <w:r>
        <w:rPr>
          <w:w w:val="102"/>
          <w:sz w:val="22"/>
          <w:szCs w:val="22"/>
        </w:rPr>
        <w:t>ve</w:t>
      </w:r>
      <w:r>
        <w:rPr>
          <w:spacing w:val="-2"/>
          <w:w w:val="102"/>
          <w:sz w:val="22"/>
          <w:szCs w:val="22"/>
        </w:rPr>
        <w:t>r</w:t>
      </w:r>
      <w:r>
        <w:rPr>
          <w:w w:val="102"/>
          <w:sz w:val="22"/>
          <w:szCs w:val="22"/>
        </w:rPr>
        <w:t>se, ques</w:t>
      </w:r>
      <w:r>
        <w:rPr>
          <w:spacing w:val="-2"/>
          <w:w w:val="102"/>
          <w:sz w:val="22"/>
          <w:szCs w:val="22"/>
        </w:rPr>
        <w:t>t</w:t>
      </w:r>
      <w:r>
        <w:rPr>
          <w:w w:val="102"/>
          <w:sz w:val="22"/>
          <w:szCs w:val="22"/>
        </w:rPr>
        <w:t>io</w:t>
      </w:r>
      <w:r>
        <w:rPr>
          <w:spacing w:val="-2"/>
          <w:w w:val="102"/>
          <w:sz w:val="22"/>
          <w:szCs w:val="22"/>
        </w:rPr>
        <w:t>n</w:t>
      </w:r>
      <w:r>
        <w:rPr>
          <w:w w:val="105"/>
          <w:sz w:val="22"/>
          <w:szCs w:val="22"/>
        </w:rPr>
        <w:t>ab</w:t>
      </w:r>
      <w:r>
        <w:rPr>
          <w:spacing w:val="-2"/>
          <w:w w:val="105"/>
          <w:sz w:val="22"/>
          <w:szCs w:val="22"/>
        </w:rPr>
        <w:t>l</w:t>
      </w:r>
      <w:r>
        <w:rPr>
          <w:sz w:val="22"/>
          <w:szCs w:val="22"/>
        </w:rPr>
        <w:t>e).</w:t>
      </w:r>
    </w:p>
    <w:p w:rsidR="009E4C5E" w:rsidRDefault="009E4C5E">
      <w:pPr>
        <w:spacing w:before="14" w:line="240" w:lineRule="exact"/>
        <w:rPr>
          <w:sz w:val="24"/>
          <w:szCs w:val="24"/>
        </w:rPr>
      </w:pPr>
    </w:p>
    <w:p w:rsidR="009E4C5E" w:rsidRDefault="00440B8C">
      <w:pPr>
        <w:ind w:left="120" w:right="-38"/>
        <w:jc w:val="both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lah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Kano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tuk setiap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t,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itentu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52"/>
          <w:sz w:val="22"/>
          <w:szCs w:val="22"/>
        </w:rPr>
        <w:t xml:space="preserve"> </w:t>
      </w:r>
      <w:r>
        <w:rPr>
          <w:sz w:val="22"/>
          <w:szCs w:val="22"/>
        </w:rPr>
        <w:t>bob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 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= 4, 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= 2, M =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1 dan I</w:t>
      </w:r>
    </w:p>
    <w:p w:rsidR="009E4C5E" w:rsidRDefault="00440B8C">
      <w:pPr>
        <w:spacing w:line="240" w:lineRule="exact"/>
        <w:ind w:left="120" w:right="4181"/>
        <w:jc w:val="both"/>
        <w:rPr>
          <w:sz w:val="22"/>
          <w:szCs w:val="22"/>
        </w:rPr>
      </w:pPr>
      <w:r>
        <w:rPr>
          <w:sz w:val="22"/>
          <w:szCs w:val="22"/>
        </w:rPr>
        <w:t>= 0</w:t>
      </w:r>
    </w:p>
    <w:p w:rsidR="009E4C5E" w:rsidRDefault="00440B8C">
      <w:pPr>
        <w:spacing w:before="77" w:line="240" w:lineRule="exact"/>
        <w:ind w:left="91" w:right="79"/>
        <w:jc w:val="both"/>
        <w:rPr>
          <w:sz w:val="22"/>
          <w:szCs w:val="22"/>
        </w:rPr>
      </w:pPr>
      <w:r>
        <w:br w:type="column"/>
      </w:r>
      <w:r>
        <w:rPr>
          <w:spacing w:val="-1"/>
          <w:sz w:val="22"/>
          <w:szCs w:val="22"/>
        </w:rPr>
        <w:lastRenderedPageBreak/>
        <w:t>C</w:t>
      </w:r>
      <w:r>
        <w:rPr>
          <w:sz w:val="22"/>
          <w:szCs w:val="22"/>
        </w:rPr>
        <w:t>ontoh :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Tipe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Jen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era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len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ap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odern</w:t>
      </w:r>
    </w:p>
    <w:p w:rsidR="009E4C5E" w:rsidRDefault="00440B8C">
      <w:pPr>
        <w:spacing w:line="240" w:lineRule="exact"/>
        <w:ind w:right="137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: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A+</w:t>
      </w:r>
      <w:r>
        <w:rPr>
          <w:sz w:val="22"/>
          <w:szCs w:val="22"/>
        </w:rPr>
        <w:t>M)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= 50, 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+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) = 20,</w:t>
      </w:r>
    </w:p>
    <w:p w:rsidR="009E4C5E" w:rsidRDefault="00440B8C">
      <w:pPr>
        <w:spacing w:line="240" w:lineRule="exact"/>
        <w:ind w:left="91" w:right="1699"/>
        <w:jc w:val="both"/>
        <w:rPr>
          <w:sz w:val="22"/>
          <w:szCs w:val="22"/>
        </w:rPr>
      </w:pPr>
      <w:r>
        <w:rPr>
          <w:sz w:val="22"/>
          <w:szCs w:val="22"/>
        </w:rPr>
        <w:t>:</w:t>
      </w:r>
      <w:r>
        <w:rPr>
          <w:spacing w:val="2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A+</w:t>
      </w:r>
      <w:r>
        <w:rPr>
          <w:sz w:val="22"/>
          <w:szCs w:val="22"/>
        </w:rPr>
        <w:t>M)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&gt; (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>+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+</w:t>
      </w:r>
      <w:r>
        <w:rPr>
          <w:spacing w:val="-2"/>
          <w:sz w:val="22"/>
          <w:szCs w:val="22"/>
        </w:rPr>
        <w:t>Q</w:t>
      </w:r>
      <w:r>
        <w:rPr>
          <w:sz w:val="22"/>
          <w:szCs w:val="22"/>
        </w:rPr>
        <w:t>) = 50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&gt; 20</w:t>
      </w:r>
    </w:p>
    <w:p w:rsidR="009E4C5E" w:rsidRDefault="00440B8C">
      <w:pPr>
        <w:spacing w:before="5" w:line="240" w:lineRule="exact"/>
        <w:ind w:left="91" w:right="80"/>
        <w:jc w:val="both"/>
        <w:rPr>
          <w:sz w:val="22"/>
          <w:szCs w:val="22"/>
        </w:rPr>
      </w:pPr>
      <w:r>
        <w:rPr>
          <w:sz w:val="22"/>
          <w:szCs w:val="22"/>
        </w:rPr>
        <w:t>Penen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 xml:space="preserve">uan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ori   </w:t>
      </w:r>
      <w:r>
        <w:rPr>
          <w:spacing w:val="2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odel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ilih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ilai pa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ing</w:t>
      </w:r>
      <w:r>
        <w:rPr>
          <w:spacing w:val="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4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 xml:space="preserve">m dari 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,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bo</w:t>
      </w:r>
      <w:r>
        <w:rPr>
          <w:spacing w:val="-4"/>
          <w:sz w:val="22"/>
          <w:szCs w:val="22"/>
        </w:rPr>
        <w:t>b</w:t>
      </w:r>
      <w:r>
        <w:rPr>
          <w:sz w:val="22"/>
          <w:szCs w:val="22"/>
        </w:rPr>
        <w:t>ot 4</w:t>
      </w:r>
    </w:p>
    <w:p w:rsidR="009E4C5E" w:rsidRDefault="00D43BB5">
      <w:pPr>
        <w:spacing w:line="240" w:lineRule="exact"/>
        <w:ind w:left="679"/>
        <w:rPr>
          <w:sz w:val="22"/>
          <w:szCs w:val="22"/>
        </w:rPr>
        <w:sectPr w:rsidR="009E4C5E">
          <w:pgSz w:w="12240" w:h="15840"/>
          <w:pgMar w:top="1360" w:right="1320" w:bottom="280" w:left="1320" w:header="0" w:footer="1014" w:gutter="0"/>
          <w:cols w:num="2" w:space="720" w:equalWidth="0">
            <w:col w:w="4626" w:space="263"/>
            <w:col w:w="4711"/>
          </w:cols>
        </w:sectPr>
      </w:pPr>
      <w:r w:rsidRPr="00D43BB5">
        <w:pict>
          <v:shape id="_x0000_s2089" type="#_x0000_t202" style="position:absolute;left:0;text-align:left;margin-left:314.45pt;margin-top:12.55pt;width:226.25pt;height:541.65pt;z-index:-315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33"/>
                    <w:gridCol w:w="881"/>
                    <w:gridCol w:w="288"/>
                    <w:gridCol w:w="360"/>
                    <w:gridCol w:w="271"/>
                    <w:gridCol w:w="269"/>
                    <w:gridCol w:w="271"/>
                    <w:gridCol w:w="269"/>
                    <w:gridCol w:w="360"/>
                    <w:gridCol w:w="360"/>
                    <w:gridCol w:w="360"/>
                    <w:gridCol w:w="286"/>
                  </w:tblGrid>
                  <w:tr w:rsidR="009E4C5E">
                    <w:trPr>
                      <w:trHeight w:hRule="exact" w:val="883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No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z w:val="14"/>
                            <w:szCs w:val="14"/>
                          </w:rPr>
                          <w:t>ut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M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8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Q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  <w:p w:rsidR="009E4C5E" w:rsidRDefault="00440B8C">
                        <w:pPr>
                          <w:spacing w:before="2"/>
                          <w:ind w:left="102" w:right="9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M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A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I+</w:t>
                        </w:r>
                      </w:p>
                      <w:p w:rsidR="009E4C5E" w:rsidRDefault="00440B8C">
                        <w:pPr>
                          <w:spacing w:before="2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+ Q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 w:right="125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K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91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at eg or</w:t>
                        </w:r>
                      </w:p>
                      <w:p w:rsidR="009E4C5E" w:rsidRDefault="00440B8C">
                        <w:pPr>
                          <w:spacing w:line="140" w:lineRule="exact"/>
                          <w:ind w:left="102" w:right="187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 w:right="58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78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 b o t</w:t>
                        </w:r>
                      </w:p>
                    </w:tc>
                  </w:tr>
                  <w:tr w:rsidR="009E4C5E">
                    <w:trPr>
                      <w:trHeight w:hRule="exact" w:val="81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24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jen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 m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ik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ngkap</w:t>
                        </w:r>
                      </w:p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dan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de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655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16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tunggu bersih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11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before="2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61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81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etak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5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pat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 mud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h dit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uk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13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205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as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z w:val="14"/>
                            <w:szCs w:val="14"/>
                          </w:rPr>
                          <w:t>i in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 te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 f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-</w:t>
                        </w:r>
                        <w:r>
                          <w:rPr>
                            <w:sz w:val="14"/>
                            <w:szCs w:val="14"/>
                          </w:rPr>
                          <w:t>f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 w:righ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je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18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977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 w:right="313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38"/>
                          <w:jc w:val="both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nguasai penggunaa n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</w:p>
                      <w:p w:rsidR="009E4C5E" w:rsidRDefault="00440B8C">
                        <w:pPr>
                          <w:spacing w:before="3" w:line="160" w:lineRule="exact"/>
                          <w:ind w:left="102" w:right="34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ba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k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51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29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97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lu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u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ni keluh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977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5" w:line="160" w:lineRule="exact"/>
                          <w:ind w:left="102" w:right="16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den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n cepat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ngata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 keluh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before="2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before="2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653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81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onli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z w:val="14"/>
                            <w:szCs w:val="14"/>
                          </w:rPr>
                          <w:t>e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 xml:space="preserve"> f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t resp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56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24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  <w:tr w:rsidR="009E4C5E">
                    <w:trPr>
                      <w:trHeight w:hRule="exact" w:val="816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11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 tanggap te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adap 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inta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2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wa 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den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before="3" w:line="160" w:lineRule="exact"/>
                          <w:ind w:left="102" w:right="323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o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 be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81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11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pa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z w:val="14"/>
                            <w:szCs w:val="14"/>
                          </w:rPr>
                          <w:t>ila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80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ter</w:t>
                        </w:r>
                        <w:r>
                          <w:rPr>
                            <w:spacing w:val="-1"/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rror b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sa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inta k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li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57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23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el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4.12 </w:t>
      </w:r>
      <w:r w:rsidR="00440B8C">
        <w:rPr>
          <w:spacing w:val="-1"/>
          <w:sz w:val="22"/>
          <w:szCs w:val="22"/>
        </w:rPr>
        <w:t>H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>si</w:t>
      </w:r>
      <w:r w:rsidR="00440B8C">
        <w:rPr>
          <w:sz w:val="22"/>
          <w:szCs w:val="22"/>
        </w:rPr>
        <w:t>l e</w:t>
      </w:r>
      <w:r w:rsidR="00440B8C">
        <w:rPr>
          <w:spacing w:val="-2"/>
          <w:sz w:val="22"/>
          <w:szCs w:val="22"/>
        </w:rPr>
        <w:t>v</w:t>
      </w:r>
      <w:r w:rsidR="00440B8C">
        <w:rPr>
          <w:sz w:val="22"/>
          <w:szCs w:val="22"/>
        </w:rPr>
        <w:t>alu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si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odel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ano</w:t>
      </w:r>
    </w:p>
    <w:p w:rsidR="009E4C5E" w:rsidRDefault="00D43BB5">
      <w:pPr>
        <w:spacing w:before="94"/>
        <w:ind w:left="4980" w:right="78"/>
        <w:jc w:val="both"/>
        <w:rPr>
          <w:sz w:val="22"/>
          <w:szCs w:val="22"/>
        </w:rPr>
      </w:pPr>
      <w:r w:rsidRPr="00D43BB5">
        <w:lastRenderedPageBreak/>
        <w:pict>
          <v:shape id="_x0000_s2088" type="#_x0000_t202" style="position:absolute;left:0;text-align:left;margin-left:315.3pt;margin-top:207.15pt;width:224.55pt;height:294.2pt;z-index:-315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06"/>
                    <w:gridCol w:w="667"/>
                    <w:gridCol w:w="528"/>
                    <w:gridCol w:w="931"/>
                    <w:gridCol w:w="811"/>
                    <w:gridCol w:w="1130"/>
                  </w:tblGrid>
                  <w:tr w:rsidR="009E4C5E">
                    <w:trPr>
                      <w:trHeight w:hRule="exact" w:val="562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10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tri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u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ranga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ateg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ndasi</w:t>
                        </w:r>
                      </w:p>
                    </w:tc>
                  </w:tr>
                  <w:tr w:rsidR="009E4C5E">
                    <w:trPr>
                      <w:trHeight w:hRule="exact" w:val="192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P2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0,07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0,13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P5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before="1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0,16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iaba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P6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0,21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P7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8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P8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0,17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9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P9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before="1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0,32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10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0,07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iaba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11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P11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0,09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12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P12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0,05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194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13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P13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7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14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P14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</w:t>
                        </w:r>
                      </w:p>
                      <w:p w:rsidR="009E4C5E" w:rsidRDefault="00440B8C">
                        <w:pPr>
                          <w:spacing w:before="1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0,18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mah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iaba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0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15</w:t>
                        </w:r>
                      </w:p>
                    </w:tc>
                    <w:tc>
                      <w:tcPr>
                        <w:tcW w:w="667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P15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0,03</w:t>
                        </w:r>
                      </w:p>
                    </w:tc>
                    <w:tc>
                      <w:tcPr>
                        <w:tcW w:w="93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t</w:t>
                        </w:r>
                      </w:p>
                    </w:tc>
                    <w:tc>
                      <w:tcPr>
                        <w:tcW w:w="8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c>
                    <w:tc>
                      <w:tcPr>
                        <w:tcW w:w="113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han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z w:val="22"/>
          <w:szCs w:val="22"/>
        </w:rPr>
        <w:t>Pada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ahap i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in</w:t>
      </w:r>
      <w:r w:rsidR="00440B8C">
        <w:rPr>
          <w:spacing w:val="1"/>
          <w:sz w:val="22"/>
          <w:szCs w:val="22"/>
        </w:rPr>
        <w:t>t</w:t>
      </w:r>
      <w:r w:rsidR="00440B8C">
        <w:rPr>
          <w:sz w:val="22"/>
          <w:szCs w:val="22"/>
        </w:rPr>
        <w:t>e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ras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h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p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olah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 xml:space="preserve">n data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uisio</w:t>
      </w:r>
      <w:r w:rsidR="00440B8C">
        <w:rPr>
          <w:spacing w:val="-1"/>
          <w:sz w:val="22"/>
          <w:szCs w:val="22"/>
        </w:rPr>
        <w:t>n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E</w:t>
      </w:r>
      <w:r w:rsidR="00440B8C">
        <w:rPr>
          <w:spacing w:val="-4"/>
          <w:sz w:val="22"/>
          <w:szCs w:val="22"/>
        </w:rPr>
        <w:t>R</w:t>
      </w:r>
      <w:r w:rsidR="00440B8C">
        <w:rPr>
          <w:sz w:val="22"/>
          <w:szCs w:val="22"/>
        </w:rPr>
        <w:t>VQ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L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ha</w:t>
      </w:r>
      <w:r w:rsidR="00440B8C">
        <w:rPr>
          <w:spacing w:val="-2"/>
          <w:sz w:val="22"/>
          <w:szCs w:val="22"/>
        </w:rPr>
        <w:t>si</w:t>
      </w:r>
      <w:r w:rsidR="00440B8C">
        <w:rPr>
          <w:sz w:val="22"/>
          <w:szCs w:val="22"/>
        </w:rPr>
        <w:t>l pen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olahan  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ta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ues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on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 xml:space="preserve">r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Mo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 xml:space="preserve">el 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K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 xml:space="preserve">no.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Pa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 has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ui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io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er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S</w:t>
      </w:r>
      <w:r w:rsidR="00440B8C">
        <w:rPr>
          <w:spacing w:val="-2"/>
          <w:sz w:val="22"/>
          <w:szCs w:val="22"/>
        </w:rPr>
        <w:t>E</w:t>
      </w:r>
      <w:r w:rsidR="00440B8C">
        <w:rPr>
          <w:spacing w:val="-4"/>
          <w:sz w:val="22"/>
          <w:szCs w:val="22"/>
        </w:rPr>
        <w:t>R</w:t>
      </w:r>
      <w:r w:rsidR="00440B8C">
        <w:rPr>
          <w:sz w:val="22"/>
          <w:szCs w:val="22"/>
        </w:rPr>
        <w:t>VQ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L dip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>r</w:t>
      </w:r>
      <w:r w:rsidR="00440B8C">
        <w:rPr>
          <w:spacing w:val="-2"/>
          <w:sz w:val="22"/>
          <w:szCs w:val="22"/>
        </w:rPr>
        <w:t>o</w:t>
      </w:r>
      <w:r w:rsidR="00440B8C">
        <w:rPr>
          <w:sz w:val="22"/>
          <w:szCs w:val="22"/>
        </w:rPr>
        <w:t>leh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N</w:t>
      </w:r>
      <w:r w:rsidR="00440B8C">
        <w:rPr>
          <w:sz w:val="22"/>
          <w:szCs w:val="22"/>
        </w:rPr>
        <w:t>KP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 xml:space="preserve">ntuk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</w:t>
      </w:r>
      <w:r w:rsidR="00440B8C">
        <w:rPr>
          <w:spacing w:val="-1"/>
          <w:sz w:val="22"/>
          <w:szCs w:val="22"/>
        </w:rPr>
        <w:t>g</w:t>
      </w:r>
      <w:r w:rsidR="00440B8C">
        <w:rPr>
          <w:spacing w:val="-2"/>
          <w:sz w:val="22"/>
          <w:szCs w:val="22"/>
        </w:rPr>
        <w:t>-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ng  at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 xml:space="preserve">ibut 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ebutuh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n.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1"/>
          <w:sz w:val="22"/>
          <w:szCs w:val="22"/>
        </w:rPr>
        <w:t>N</w:t>
      </w:r>
      <w:r w:rsidR="00440B8C">
        <w:rPr>
          <w:sz w:val="22"/>
          <w:szCs w:val="22"/>
        </w:rPr>
        <w:t xml:space="preserve">KP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>er</w:t>
      </w:r>
      <w:r w:rsidR="00440B8C">
        <w:rPr>
          <w:spacing w:val="-1"/>
          <w:sz w:val="22"/>
          <w:szCs w:val="22"/>
        </w:rPr>
        <w:t>s</w:t>
      </w:r>
      <w:r w:rsidR="00440B8C">
        <w:rPr>
          <w:sz w:val="22"/>
          <w:szCs w:val="22"/>
        </w:rPr>
        <w:t>eb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>t ada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 xml:space="preserve">ang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asuk dalam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ori</w:t>
      </w:r>
      <w:r w:rsidR="00440B8C">
        <w:rPr>
          <w:spacing w:val="4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uat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an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p</w:t>
      </w:r>
      <w:r w:rsidR="00440B8C">
        <w:rPr>
          <w:spacing w:val="-3"/>
          <w:sz w:val="22"/>
          <w:szCs w:val="22"/>
        </w:rPr>
        <w:t>u</w:t>
      </w:r>
      <w:r w:rsidR="00440B8C">
        <w:rPr>
          <w:sz w:val="22"/>
          <w:szCs w:val="22"/>
        </w:rPr>
        <w:t xml:space="preserve">la dalam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ori</w:t>
      </w:r>
      <w:r w:rsidR="00440B8C">
        <w:rPr>
          <w:spacing w:val="5"/>
          <w:sz w:val="22"/>
          <w:szCs w:val="22"/>
        </w:rPr>
        <w:t xml:space="preserve"> </w:t>
      </w:r>
      <w:r w:rsidR="00440B8C">
        <w:rPr>
          <w:sz w:val="22"/>
          <w:szCs w:val="22"/>
        </w:rPr>
        <w:t>le</w:t>
      </w:r>
      <w:r w:rsidR="00440B8C">
        <w:rPr>
          <w:spacing w:val="-3"/>
          <w:sz w:val="22"/>
          <w:szCs w:val="22"/>
        </w:rPr>
        <w:t>m</w:t>
      </w:r>
      <w:r w:rsidR="00440B8C">
        <w:rPr>
          <w:sz w:val="22"/>
          <w:szCs w:val="22"/>
        </w:rPr>
        <w:t>ah.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Sedan</w:t>
      </w:r>
      <w:r w:rsidR="00440B8C">
        <w:rPr>
          <w:spacing w:val="-4"/>
          <w:sz w:val="22"/>
          <w:szCs w:val="22"/>
        </w:rPr>
        <w:t>g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pada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ha</w:t>
      </w:r>
      <w:r w:rsidR="00440B8C">
        <w:rPr>
          <w:spacing w:val="-2"/>
          <w:sz w:val="22"/>
          <w:szCs w:val="22"/>
        </w:rPr>
        <w:t>si</w:t>
      </w:r>
      <w:r w:rsidR="00440B8C">
        <w:rPr>
          <w:sz w:val="22"/>
          <w:szCs w:val="22"/>
        </w:rPr>
        <w:t xml:space="preserve">l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uis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on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 xml:space="preserve">r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Mo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 xml:space="preserve">el  Kano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per</w:t>
      </w:r>
      <w:r w:rsidR="00440B8C">
        <w:rPr>
          <w:spacing w:val="-2"/>
          <w:sz w:val="22"/>
          <w:szCs w:val="22"/>
        </w:rPr>
        <w:t>o</w:t>
      </w:r>
      <w:r w:rsidR="00440B8C">
        <w:rPr>
          <w:sz w:val="22"/>
          <w:szCs w:val="22"/>
        </w:rPr>
        <w:t xml:space="preserve">leh 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 xml:space="preserve">ori 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ano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ai</w: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u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ttra</w:t>
      </w:r>
      <w:r w:rsidR="00440B8C">
        <w:rPr>
          <w:spacing w:val="-2"/>
          <w:sz w:val="22"/>
          <w:szCs w:val="22"/>
        </w:rPr>
        <w:t>c</w:t>
      </w:r>
      <w:r w:rsidR="00440B8C">
        <w:rPr>
          <w:sz w:val="22"/>
          <w:szCs w:val="22"/>
        </w:rPr>
        <w:t>t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v</w:t>
      </w:r>
      <w:r w:rsidR="00440B8C">
        <w:rPr>
          <w:sz w:val="22"/>
          <w:szCs w:val="22"/>
        </w:rPr>
        <w:t>e,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us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be,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one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m</w:t>
      </w:r>
      <w:r w:rsidR="00440B8C">
        <w:rPr>
          <w:sz w:val="22"/>
          <w:szCs w:val="22"/>
        </w:rPr>
        <w:t>ent</w:t>
      </w:r>
      <w:r w:rsidR="00440B8C">
        <w:rPr>
          <w:spacing w:val="1"/>
          <w:sz w:val="22"/>
          <w:szCs w:val="22"/>
        </w:rPr>
        <w:t>i</w:t>
      </w:r>
      <w:r w:rsidR="00440B8C">
        <w:rPr>
          <w:sz w:val="22"/>
          <w:szCs w:val="22"/>
        </w:rPr>
        <w:t>o</w:t>
      </w:r>
      <w:r w:rsidR="00440B8C">
        <w:rPr>
          <w:spacing w:val="-3"/>
          <w:sz w:val="22"/>
          <w:szCs w:val="22"/>
        </w:rPr>
        <w:t>n</w:t>
      </w:r>
      <w:r w:rsidR="00440B8C">
        <w:rPr>
          <w:sz w:val="22"/>
          <w:szCs w:val="22"/>
        </w:rPr>
        <w:t>al, dan ind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ffer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 xml:space="preserve">nt.  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I</w:t>
      </w:r>
      <w:r w:rsidR="00440B8C">
        <w:rPr>
          <w:sz w:val="22"/>
          <w:szCs w:val="22"/>
        </w:rPr>
        <w:t>nte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rasi   S</w:t>
      </w:r>
      <w:r w:rsidR="00440B8C">
        <w:rPr>
          <w:spacing w:val="-4"/>
          <w:sz w:val="22"/>
          <w:szCs w:val="22"/>
        </w:rPr>
        <w:t>E</w:t>
      </w:r>
      <w:r w:rsidR="00440B8C">
        <w:rPr>
          <w:spacing w:val="-1"/>
          <w:sz w:val="22"/>
          <w:szCs w:val="22"/>
        </w:rPr>
        <w:t>R</w:t>
      </w:r>
      <w:r w:rsidR="00440B8C">
        <w:rPr>
          <w:sz w:val="22"/>
          <w:szCs w:val="22"/>
        </w:rPr>
        <w:t>VQ</w:t>
      </w:r>
      <w:r w:rsidR="00440B8C">
        <w:rPr>
          <w:spacing w:val="-2"/>
          <w:sz w:val="22"/>
          <w:szCs w:val="22"/>
        </w:rPr>
        <w:t>U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L   dan   M</w:t>
      </w:r>
      <w:r w:rsidR="00440B8C">
        <w:rPr>
          <w:spacing w:val="-3"/>
          <w:sz w:val="22"/>
          <w:szCs w:val="22"/>
        </w:rPr>
        <w:t>o</w:t>
      </w:r>
      <w:r w:rsidR="00440B8C">
        <w:rPr>
          <w:sz w:val="22"/>
          <w:szCs w:val="22"/>
        </w:rPr>
        <w:t>del Kano a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al</w: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h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an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enghas</w:t>
      </w:r>
      <w:r w:rsidR="00440B8C">
        <w:rPr>
          <w:spacing w:val="-2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trib</w:t>
      </w:r>
      <w:r w:rsidR="00440B8C">
        <w:rPr>
          <w:spacing w:val="-3"/>
          <w:sz w:val="22"/>
          <w:szCs w:val="22"/>
        </w:rPr>
        <w:t>u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4"/>
          <w:sz w:val="22"/>
          <w:szCs w:val="22"/>
        </w:rPr>
        <w:t>-</w:t>
      </w:r>
      <w:r w:rsidR="00440B8C">
        <w:rPr>
          <w:sz w:val="22"/>
          <w:szCs w:val="22"/>
        </w:rPr>
        <w:t>at</w:t>
      </w:r>
      <w:r w:rsidR="00440B8C">
        <w:rPr>
          <w:spacing w:val="2"/>
          <w:sz w:val="22"/>
          <w:szCs w:val="22"/>
        </w:rPr>
        <w:t>r</w:t>
      </w:r>
      <w:r w:rsidR="00440B8C">
        <w:rPr>
          <w:sz w:val="22"/>
          <w:szCs w:val="22"/>
        </w:rPr>
        <w:t>ib</w:t>
      </w:r>
      <w:r w:rsidR="00440B8C">
        <w:rPr>
          <w:spacing w:val="-2"/>
          <w:sz w:val="22"/>
          <w:szCs w:val="22"/>
        </w:rPr>
        <w:t>u</w:t>
      </w:r>
      <w:r w:rsidR="00440B8C">
        <w:rPr>
          <w:sz w:val="22"/>
          <w:szCs w:val="22"/>
        </w:rPr>
        <w:t xml:space="preserve">t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ang a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diab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an,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di</w:t>
      </w:r>
      <w:r w:rsidR="00440B8C">
        <w:rPr>
          <w:spacing w:val="-2"/>
          <w:sz w:val="22"/>
          <w:szCs w:val="22"/>
        </w:rPr>
        <w:t>p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tah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n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an,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n ditin</w:t>
      </w:r>
      <w:r w:rsidR="00440B8C">
        <w:rPr>
          <w:spacing w:val="-3"/>
          <w:sz w:val="22"/>
          <w:szCs w:val="22"/>
        </w:rPr>
        <w:t>gk</w:t>
      </w:r>
      <w:r w:rsidR="00440B8C">
        <w:rPr>
          <w:sz w:val="22"/>
          <w:szCs w:val="22"/>
        </w:rPr>
        <w:t>at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an.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I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ple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entasi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z w:val="22"/>
          <w:szCs w:val="22"/>
        </w:rPr>
        <w:t>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ri i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te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ra</w:t>
      </w:r>
      <w:r w:rsidR="00440B8C">
        <w:rPr>
          <w:spacing w:val="-1"/>
          <w:sz w:val="22"/>
          <w:szCs w:val="22"/>
        </w:rPr>
        <w:t>s</w:t>
      </w:r>
      <w:r w:rsidR="00440B8C">
        <w:rPr>
          <w:sz w:val="22"/>
          <w:szCs w:val="22"/>
        </w:rPr>
        <w:t>i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n</w:t>
      </w:r>
      <w:r w:rsidR="00440B8C">
        <w:rPr>
          <w:sz w:val="22"/>
          <w:szCs w:val="22"/>
        </w:rPr>
        <w:t>i dila</w:t>
      </w:r>
      <w:r w:rsidR="00440B8C">
        <w:rPr>
          <w:spacing w:val="-4"/>
          <w:sz w:val="22"/>
          <w:szCs w:val="22"/>
        </w:rPr>
        <w:t>k</w:t>
      </w:r>
      <w:r w:rsidR="00440B8C">
        <w:rPr>
          <w:sz w:val="22"/>
          <w:szCs w:val="22"/>
        </w:rPr>
        <w:t>u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an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pada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setiap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tribut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ebu</w:t>
      </w:r>
      <w:r w:rsidR="00440B8C">
        <w:rPr>
          <w:spacing w:val="-2"/>
          <w:sz w:val="22"/>
          <w:szCs w:val="22"/>
        </w:rPr>
        <w:t>t</w:t>
      </w:r>
      <w:r w:rsidR="00440B8C">
        <w:rPr>
          <w:sz w:val="22"/>
          <w:szCs w:val="22"/>
        </w:rPr>
        <w:t xml:space="preserve">uhan 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ep</w:t>
      </w:r>
      <w:r w:rsidR="00440B8C">
        <w:rPr>
          <w:spacing w:val="-3"/>
          <w:sz w:val="22"/>
          <w:szCs w:val="22"/>
        </w:rPr>
        <w:t>e</w:t>
      </w:r>
      <w:r w:rsidR="00440B8C">
        <w:rPr>
          <w:sz w:val="22"/>
          <w:szCs w:val="22"/>
        </w:rPr>
        <w:t>rti di</w:t>
      </w:r>
      <w:r w:rsidR="00440B8C">
        <w:rPr>
          <w:spacing w:val="1"/>
          <w:sz w:val="22"/>
          <w:szCs w:val="22"/>
        </w:rPr>
        <w:t>t</w:t>
      </w:r>
      <w:r w:rsidR="00440B8C">
        <w:rPr>
          <w:spacing w:val="-3"/>
          <w:sz w:val="22"/>
          <w:szCs w:val="22"/>
        </w:rPr>
        <w:t>un</w:t>
      </w:r>
      <w:r w:rsidR="00440B8C">
        <w:rPr>
          <w:spacing w:val="3"/>
          <w:sz w:val="22"/>
          <w:szCs w:val="22"/>
        </w:rPr>
        <w:t>j</w:t>
      </w:r>
      <w:r w:rsidR="00440B8C">
        <w:rPr>
          <w:sz w:val="22"/>
          <w:szCs w:val="22"/>
        </w:rPr>
        <w:t>u</w:t>
      </w:r>
      <w:r w:rsidR="00440B8C">
        <w:rPr>
          <w:spacing w:val="-3"/>
          <w:sz w:val="22"/>
          <w:szCs w:val="22"/>
        </w:rPr>
        <w:t>kk</w:t>
      </w:r>
      <w:r w:rsidR="00440B8C">
        <w:rPr>
          <w:sz w:val="22"/>
          <w:szCs w:val="22"/>
        </w:rPr>
        <w:t>an tab</w:t>
      </w:r>
      <w:r w:rsidR="00440B8C">
        <w:rPr>
          <w:spacing w:val="-2"/>
          <w:sz w:val="22"/>
          <w:szCs w:val="22"/>
        </w:rPr>
        <w:t>e</w:t>
      </w:r>
      <w:r w:rsidR="00440B8C">
        <w:rPr>
          <w:sz w:val="22"/>
          <w:szCs w:val="22"/>
        </w:rPr>
        <w:t xml:space="preserve">l 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ut.</w:t>
      </w:r>
    </w:p>
    <w:p w:rsidR="009E4C5E" w:rsidRDefault="00440B8C">
      <w:pPr>
        <w:spacing w:line="240" w:lineRule="exact"/>
        <w:ind w:left="5162"/>
        <w:rPr>
          <w:sz w:val="22"/>
          <w:szCs w:val="22"/>
        </w:rPr>
      </w:pPr>
      <w:r>
        <w:rPr>
          <w:spacing w:val="2"/>
          <w:position w:val="-1"/>
          <w:sz w:val="22"/>
          <w:szCs w:val="22"/>
        </w:rPr>
        <w:t>T</w:t>
      </w:r>
      <w:r>
        <w:rPr>
          <w:position w:val="-1"/>
          <w:sz w:val="22"/>
          <w:szCs w:val="22"/>
        </w:rPr>
        <w:t>a</w:t>
      </w:r>
      <w:r>
        <w:rPr>
          <w:spacing w:val="-3"/>
          <w:position w:val="-1"/>
          <w:sz w:val="22"/>
          <w:szCs w:val="22"/>
        </w:rPr>
        <w:t>b</w:t>
      </w:r>
      <w:r>
        <w:rPr>
          <w:position w:val="-1"/>
          <w:sz w:val="22"/>
          <w:szCs w:val="22"/>
        </w:rPr>
        <w:t>el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4.13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spacing w:val="-4"/>
          <w:position w:val="-1"/>
          <w:sz w:val="22"/>
          <w:szCs w:val="22"/>
        </w:rPr>
        <w:t>I</w:t>
      </w:r>
      <w:r>
        <w:rPr>
          <w:position w:val="-1"/>
          <w:sz w:val="22"/>
          <w:szCs w:val="22"/>
        </w:rPr>
        <w:t>nte</w:t>
      </w:r>
      <w:r>
        <w:rPr>
          <w:spacing w:val="-2"/>
          <w:position w:val="-1"/>
          <w:sz w:val="22"/>
          <w:szCs w:val="22"/>
        </w:rPr>
        <w:t>g</w:t>
      </w:r>
      <w:r>
        <w:rPr>
          <w:position w:val="-1"/>
          <w:sz w:val="22"/>
          <w:szCs w:val="22"/>
        </w:rPr>
        <w:t>rasi Se</w:t>
      </w:r>
      <w:r>
        <w:rPr>
          <w:spacing w:val="-2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vq</w:t>
      </w:r>
      <w:r>
        <w:rPr>
          <w:spacing w:val="-3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al dan</w:t>
      </w:r>
      <w:r>
        <w:rPr>
          <w:spacing w:val="-3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Mo</w:t>
      </w:r>
      <w:r>
        <w:rPr>
          <w:spacing w:val="-3"/>
          <w:position w:val="-1"/>
          <w:sz w:val="22"/>
          <w:szCs w:val="22"/>
        </w:rPr>
        <w:t>d</w:t>
      </w:r>
      <w:r>
        <w:rPr>
          <w:position w:val="-1"/>
          <w:sz w:val="22"/>
          <w:szCs w:val="22"/>
        </w:rPr>
        <w:t>el</w:t>
      </w:r>
      <w:r>
        <w:rPr>
          <w:spacing w:val="-1"/>
          <w:position w:val="-1"/>
          <w:sz w:val="22"/>
          <w:szCs w:val="22"/>
        </w:rPr>
        <w:t xml:space="preserve"> </w:t>
      </w:r>
      <w:r>
        <w:rPr>
          <w:position w:val="-1"/>
          <w:sz w:val="22"/>
          <w:szCs w:val="22"/>
        </w:rPr>
        <w:t>Ka</w:t>
      </w:r>
      <w:r>
        <w:rPr>
          <w:spacing w:val="-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o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10" w:line="220" w:lineRule="exact"/>
        <w:rPr>
          <w:sz w:val="22"/>
          <w:szCs w:val="22"/>
        </w:rPr>
        <w:sectPr w:rsidR="009E4C5E">
          <w:pgSz w:w="12240" w:h="15840"/>
          <w:pgMar w:top="1340" w:right="1320" w:bottom="280" w:left="1320" w:header="0" w:footer="1014" w:gutter="0"/>
          <w:cols w:space="720"/>
        </w:sectPr>
      </w:pPr>
    </w:p>
    <w:p w:rsidR="009E4C5E" w:rsidRDefault="00D43BB5">
      <w:pPr>
        <w:spacing w:before="32"/>
        <w:ind w:left="120" w:right="434"/>
        <w:jc w:val="both"/>
        <w:rPr>
          <w:sz w:val="22"/>
          <w:szCs w:val="22"/>
        </w:rPr>
      </w:pPr>
      <w:r w:rsidRPr="00D43BB5">
        <w:lastRenderedPageBreak/>
        <w:pict>
          <v:shape id="_x0000_s2087" type="#_x0000_t202" style="position:absolute;left:0;text-align:left;margin-left:71.45pt;margin-top:71.7pt;width:226.25pt;height:263.25pt;z-index:-3157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33"/>
                    <w:gridCol w:w="881"/>
                    <w:gridCol w:w="288"/>
                    <w:gridCol w:w="360"/>
                    <w:gridCol w:w="271"/>
                    <w:gridCol w:w="269"/>
                    <w:gridCol w:w="271"/>
                    <w:gridCol w:w="269"/>
                    <w:gridCol w:w="360"/>
                    <w:gridCol w:w="360"/>
                    <w:gridCol w:w="360"/>
                    <w:gridCol w:w="286"/>
                  </w:tblGrid>
                  <w:tr w:rsidR="009E4C5E">
                    <w:trPr>
                      <w:trHeight w:hRule="exact" w:val="696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tukar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9E4C5E"/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12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  <w:p w:rsidR="009E4C5E" w:rsidRDefault="00440B8C">
                        <w:pPr>
                          <w:ind w:left="102" w:right="85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j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in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bar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-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tau 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dang</w:t>
                        </w:r>
                        <w:r>
                          <w:rPr>
                            <w:spacing w:val="-7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z w:val="14"/>
                            <w:szCs w:val="14"/>
                          </w:rPr>
                          <w:t>i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wa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da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m 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d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ba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i</w:t>
                        </w:r>
                        <w:r>
                          <w:rPr>
                            <w:sz w:val="14"/>
                            <w:szCs w:val="14"/>
                          </w:rPr>
                          <w:t>k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9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1298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13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9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z w:val="14"/>
                            <w:szCs w:val="14"/>
                          </w:rPr>
                          <w:t>ika n rek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z w:val="14"/>
                            <w:szCs w:val="14"/>
                          </w:rPr>
                          <w:t>da si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p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n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y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</w:t>
                        </w:r>
                        <w:r>
                          <w:rPr>
                            <w:spacing w:val="-6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i kebu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13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58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2</w:t>
                        </w:r>
                      </w:p>
                    </w:tc>
                  </w:tr>
                  <w:tr w:rsidR="009E4C5E">
                    <w:trPr>
                      <w:trHeight w:hRule="exact" w:val="974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14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Wak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97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operasi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o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l 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r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s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pacing w:val="-2"/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i kebu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h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 pe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ngg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38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42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I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</w:tr>
                  <w:tr w:rsidR="009E4C5E">
                    <w:trPr>
                      <w:trHeight w:hRule="exact" w:val="977"/>
                    </w:trPr>
                    <w:tc>
                      <w:tcPr>
                        <w:tcW w:w="533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15</w:t>
                        </w:r>
                      </w:p>
                    </w:tc>
                    <w:tc>
                      <w:tcPr>
                        <w:tcW w:w="88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>u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g</w:t>
                        </w:r>
                        <w:r>
                          <w:rPr>
                            <w:sz w:val="14"/>
                            <w:szCs w:val="14"/>
                          </w:rPr>
                          <w:t>as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 w:right="114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5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z w:val="14"/>
                            <w:szCs w:val="14"/>
                          </w:rPr>
                          <w:t>b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t</w:t>
                        </w:r>
                        <w:r>
                          <w:rPr>
                            <w:sz w:val="14"/>
                            <w:szCs w:val="14"/>
                          </w:rPr>
                          <w:t xml:space="preserve">u 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spacing w:val="3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z w:val="14"/>
                            <w:szCs w:val="14"/>
                          </w:rPr>
                          <w:t>nj</w:t>
                        </w:r>
                        <w:r>
                          <w:rPr>
                            <w:spacing w:val="2"/>
                            <w:sz w:val="14"/>
                            <w:szCs w:val="14"/>
                          </w:rPr>
                          <w:t>e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1"/>
                            <w:sz w:val="14"/>
                            <w:szCs w:val="14"/>
                          </w:rPr>
                          <w:t>s</w:t>
                        </w:r>
                        <w:r>
                          <w:rPr>
                            <w:sz w:val="14"/>
                            <w:szCs w:val="14"/>
                          </w:rPr>
                          <w:t>ka</w:t>
                        </w:r>
                      </w:p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n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z w:val="14"/>
                            <w:szCs w:val="14"/>
                          </w:rPr>
                          <w:t>tata cara</w:t>
                        </w:r>
                      </w:p>
                      <w:p w:rsidR="009E4C5E" w:rsidRDefault="00440B8C">
                        <w:pPr>
                          <w:spacing w:before="2" w:line="160" w:lineRule="exact"/>
                          <w:ind w:left="102" w:right="138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penggunaa n</w:t>
                        </w:r>
                        <w:r>
                          <w:rPr>
                            <w:spacing w:val="-4"/>
                            <w:sz w:val="14"/>
                            <w:szCs w:val="14"/>
                          </w:rPr>
                          <w:t xml:space="preserve"> </w:t>
                        </w:r>
                        <w:r>
                          <w:rPr>
                            <w:spacing w:val="4"/>
                            <w:sz w:val="14"/>
                            <w:szCs w:val="14"/>
                          </w:rPr>
                          <w:t>a</w:t>
                        </w:r>
                        <w:r>
                          <w:rPr>
                            <w:spacing w:val="-3"/>
                            <w:sz w:val="14"/>
                            <w:szCs w:val="14"/>
                          </w:rPr>
                          <w:t>l</w:t>
                        </w:r>
                        <w:r>
                          <w:rPr>
                            <w:sz w:val="14"/>
                            <w:szCs w:val="14"/>
                          </w:rPr>
                          <w:t>at</w:t>
                        </w:r>
                      </w:p>
                    </w:tc>
                    <w:tc>
                      <w:tcPr>
                        <w:tcW w:w="288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1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74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8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7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3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5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</w:t>
                        </w:r>
                      </w:p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7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57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26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60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20</w:t>
                        </w:r>
                      </w:p>
                    </w:tc>
                    <w:tc>
                      <w:tcPr>
                        <w:tcW w:w="36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102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sz w:val="14"/>
                            <w:szCs w:val="14"/>
                          </w:rPr>
                          <w:t>A</w:t>
                        </w:r>
                      </w:p>
                    </w:tc>
                    <w:tc>
                      <w:tcPr>
                        <w:tcW w:w="286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40" w:lineRule="exact"/>
                          <w:ind w:left="72" w:right="72"/>
                          <w:jc w:val="center"/>
                          <w:rPr>
                            <w:sz w:val="14"/>
                            <w:szCs w:val="14"/>
                          </w:rPr>
                        </w:pPr>
                        <w:r>
                          <w:rPr>
                            <w:w w:val="99"/>
                            <w:sz w:val="14"/>
                            <w:szCs w:val="14"/>
                          </w:rPr>
                          <w:t>4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 anchory="page"/>
          </v:shape>
        </w:pict>
      </w:r>
      <w:r w:rsidR="00440B8C">
        <w:rPr>
          <w:spacing w:val="-2"/>
          <w:sz w:val="22"/>
          <w:szCs w:val="22"/>
        </w:rPr>
        <w:t>D</w:t>
      </w:r>
      <w:r w:rsidR="00440B8C">
        <w:rPr>
          <w:sz w:val="22"/>
          <w:szCs w:val="22"/>
        </w:rPr>
        <w:t>ari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ta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 xml:space="preserve">el </w:t>
      </w:r>
      <w:r w:rsidR="00440B8C">
        <w:rPr>
          <w:spacing w:val="-2"/>
          <w:sz w:val="22"/>
          <w:szCs w:val="22"/>
        </w:rPr>
        <w:t>d</w:t>
      </w:r>
      <w:r w:rsidR="00440B8C">
        <w:rPr>
          <w:sz w:val="22"/>
          <w:szCs w:val="22"/>
        </w:rPr>
        <w:t xml:space="preserve">i 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tas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dap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t </w:t>
      </w:r>
      <w:r w:rsidR="00440B8C">
        <w:rPr>
          <w:spacing w:val="-2"/>
          <w:sz w:val="22"/>
          <w:szCs w:val="22"/>
        </w:rPr>
        <w:t>d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ata</w:t>
      </w:r>
      <w:r w:rsidR="00440B8C">
        <w:rPr>
          <w:spacing w:val="-2"/>
          <w:sz w:val="22"/>
          <w:szCs w:val="22"/>
        </w:rPr>
        <w:t>g</w:t>
      </w:r>
      <w:r w:rsidR="00440B8C">
        <w:rPr>
          <w:sz w:val="22"/>
          <w:szCs w:val="22"/>
        </w:rPr>
        <w:t>or</w:t>
      </w:r>
      <w:r w:rsidR="00440B8C">
        <w:rPr>
          <w:spacing w:val="1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 xml:space="preserve">an 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ah</w:t>
      </w:r>
      <w:r w:rsidR="00440B8C">
        <w:rPr>
          <w:spacing w:val="-2"/>
          <w:sz w:val="22"/>
          <w:szCs w:val="22"/>
        </w:rPr>
        <w:t>w</w:t>
      </w:r>
      <w:r w:rsidR="00440B8C">
        <w:rPr>
          <w:sz w:val="22"/>
          <w:szCs w:val="22"/>
        </w:rPr>
        <w:t>a</w:t>
      </w:r>
      <w:r w:rsidR="00440B8C">
        <w:rPr>
          <w:spacing w:val="-2"/>
          <w:sz w:val="22"/>
          <w:szCs w:val="22"/>
        </w:rPr>
        <w:t xml:space="preserve"> </w:t>
      </w:r>
      <w:r w:rsidR="00440B8C">
        <w:rPr>
          <w:sz w:val="22"/>
          <w:szCs w:val="22"/>
        </w:rPr>
        <w:t>:</w:t>
      </w:r>
    </w:p>
    <w:p w:rsidR="009E4C5E" w:rsidRDefault="00440B8C">
      <w:pPr>
        <w:tabs>
          <w:tab w:val="left" w:pos="540"/>
        </w:tabs>
        <w:spacing w:before="1"/>
        <w:ind w:left="547" w:right="-35" w:hanging="427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6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suk dalam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 A</w:t>
      </w:r>
      <w:r>
        <w:rPr>
          <w:spacing w:val="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Attracti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la</w:t>
      </w:r>
      <w:r>
        <w:rPr>
          <w:sz w:val="22"/>
          <w:szCs w:val="22"/>
        </w:rPr>
        <w:t>m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dapat diar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a 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ak puas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ut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idak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, tetapi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 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z w:val="22"/>
          <w:szCs w:val="22"/>
        </w:rPr>
        <w:t>rasa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as 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il</w:t>
      </w:r>
      <w:r>
        <w:rPr>
          <w:sz w:val="22"/>
          <w:szCs w:val="22"/>
        </w:rPr>
        <w:t>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 di</w:t>
      </w:r>
      <w:r>
        <w:rPr>
          <w:spacing w:val="-1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i.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6" w:hanging="427"/>
        <w:jc w:val="both"/>
        <w:rPr>
          <w:sz w:val="22"/>
          <w:szCs w:val="22"/>
        </w:rPr>
      </w:pPr>
      <w:r>
        <w:rPr>
          <w:sz w:val="22"/>
          <w:szCs w:val="22"/>
        </w:rPr>
        <w:t>2.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at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7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3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asuk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dalam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ori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2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one</w:t>
      </w:r>
      <w:r>
        <w:rPr>
          <w:spacing w:val="1"/>
          <w:sz w:val="22"/>
          <w:szCs w:val="22"/>
        </w:rPr>
        <w:t>-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>,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47" w:right="-36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 xml:space="preserve">O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ap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rti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3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pa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ila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ak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 xml:space="preserve">nuhi 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</w:t>
      </w:r>
      <w:r>
        <w:rPr>
          <w:spacing w:val="2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</w:p>
    <w:p w:rsidR="009E4C5E" w:rsidRDefault="00440B8C">
      <w:pPr>
        <w:spacing w:before="2" w:line="240" w:lineRule="exact"/>
        <w:ind w:left="547" w:right="-36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erasa  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pua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 xml:space="preserve">,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na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un 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apabila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1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terpe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 </w:t>
      </w:r>
      <w:r>
        <w:rPr>
          <w:spacing w:val="1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aka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 </w:t>
      </w:r>
      <w:r>
        <w:rPr>
          <w:spacing w:val="1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erasa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bih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uas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6" w:hanging="42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at 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 xml:space="preserve">2 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3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3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asuk </w:t>
      </w:r>
      <w:r>
        <w:rPr>
          <w:spacing w:val="3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 xml:space="preserve">dalam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I   </w:t>
      </w:r>
      <w:r>
        <w:rPr>
          <w:spacing w:val="1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(</w:t>
      </w:r>
      <w:r>
        <w:rPr>
          <w:sz w:val="22"/>
          <w:szCs w:val="22"/>
        </w:rPr>
        <w:t>Indi</w:t>
      </w:r>
      <w:r>
        <w:rPr>
          <w:spacing w:val="2"/>
          <w:sz w:val="22"/>
          <w:szCs w:val="22"/>
        </w:rPr>
        <w:t>f</w:t>
      </w:r>
      <w:r>
        <w:rPr>
          <w:sz w:val="22"/>
          <w:szCs w:val="22"/>
        </w:rPr>
        <w:t>f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)</w:t>
      </w:r>
      <w:r>
        <w:rPr>
          <w:sz w:val="22"/>
          <w:szCs w:val="22"/>
        </w:rPr>
        <w:t xml:space="preserve">,   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547" w:right="-38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 xml:space="preserve">dapat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 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    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idak    </w:t>
      </w:r>
      <w:r>
        <w:rPr>
          <w:spacing w:val="5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    </w:t>
      </w:r>
      <w:r>
        <w:rPr>
          <w:spacing w:val="5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    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dak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aruhi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epu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san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en.</w:t>
      </w:r>
    </w:p>
    <w:p w:rsidR="009E4C5E" w:rsidRDefault="00440B8C">
      <w:pPr>
        <w:spacing w:before="4"/>
        <w:ind w:left="120" w:right="1749"/>
        <w:jc w:val="both"/>
        <w:rPr>
          <w:sz w:val="22"/>
          <w:szCs w:val="22"/>
        </w:rPr>
      </w:pPr>
      <w:r>
        <w:rPr>
          <w:w w:val="109"/>
          <w:sz w:val="22"/>
          <w:szCs w:val="22"/>
        </w:rPr>
        <w:t>Inte</w:t>
      </w:r>
      <w:r>
        <w:rPr>
          <w:spacing w:val="-2"/>
          <w:w w:val="109"/>
          <w:sz w:val="22"/>
          <w:szCs w:val="22"/>
        </w:rPr>
        <w:t>g</w:t>
      </w:r>
      <w:r>
        <w:rPr>
          <w:w w:val="109"/>
          <w:sz w:val="22"/>
          <w:szCs w:val="22"/>
        </w:rPr>
        <w:t>ra</w:t>
      </w:r>
      <w:r>
        <w:rPr>
          <w:spacing w:val="-2"/>
          <w:w w:val="109"/>
          <w:sz w:val="22"/>
          <w:szCs w:val="22"/>
        </w:rPr>
        <w:t>s</w:t>
      </w:r>
      <w:r>
        <w:rPr>
          <w:w w:val="109"/>
          <w:sz w:val="22"/>
          <w:szCs w:val="22"/>
        </w:rPr>
        <w:t>i</w:t>
      </w:r>
      <w:r>
        <w:rPr>
          <w:spacing w:val="1"/>
          <w:w w:val="109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al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34"/>
          <w:sz w:val="22"/>
          <w:szCs w:val="22"/>
        </w:rPr>
        <w:t xml:space="preserve"> </w:t>
      </w:r>
      <w:r>
        <w:rPr>
          <w:spacing w:val="-2"/>
          <w:w w:val="108"/>
          <w:sz w:val="22"/>
          <w:szCs w:val="22"/>
        </w:rPr>
        <w:t>K</w:t>
      </w:r>
      <w:r>
        <w:rPr>
          <w:w w:val="108"/>
          <w:sz w:val="22"/>
          <w:szCs w:val="22"/>
        </w:rPr>
        <w:t>ano</w:t>
      </w:r>
    </w:p>
    <w:p w:rsidR="009E4C5E" w:rsidRDefault="00440B8C">
      <w:pPr>
        <w:spacing w:line="240" w:lineRule="exact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Ser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qual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 xml:space="preserve">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jan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 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an. Pe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bob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tan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ut   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 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untuk</w:t>
      </w:r>
    </w:p>
    <w:p w:rsidR="009E4C5E" w:rsidRDefault="00440B8C">
      <w:pPr>
        <w:spacing w:before="2" w:line="240" w:lineRule="exact"/>
        <w:ind w:left="120" w:right="-36"/>
        <w:jc w:val="both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apa s</w:t>
      </w:r>
      <w:r>
        <w:rPr>
          <w:spacing w:val="-2"/>
          <w:sz w:val="22"/>
          <w:szCs w:val="22"/>
        </w:rPr>
        <w:t>a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harus dip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ior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ta</w:t>
      </w:r>
      <w:r>
        <w:rPr>
          <w:spacing w:val="1"/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qual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</w:p>
    <w:p w:rsidR="009E4C5E" w:rsidRDefault="00440B8C">
      <w:pPr>
        <w:spacing w:before="2" w:line="240" w:lineRule="exact"/>
        <w:ind w:left="120" w:right="-36"/>
        <w:jc w:val="both"/>
        <w:rPr>
          <w:sz w:val="22"/>
          <w:szCs w:val="22"/>
        </w:rPr>
      </w:pPr>
      <w:r>
        <w:rPr>
          <w:sz w:val="22"/>
          <w:szCs w:val="22"/>
        </w:rPr>
        <w:t>di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inkan bah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 xml:space="preserve">a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enar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k (a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e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ttrib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te)</w:t>
      </w:r>
      <w:r>
        <w:rPr>
          <w:spacing w:val="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erupa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 sec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ran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ing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dalam</w:t>
      </w:r>
      <w:r>
        <w:rPr>
          <w:spacing w:val="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ese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ap)</w:t>
      </w:r>
    </w:p>
    <w:p w:rsidR="009E4C5E" w:rsidRDefault="00440B8C">
      <w:pPr>
        <w:spacing w:line="240" w:lineRule="exact"/>
        <w:ind w:left="120" w:right="-31"/>
        <w:jc w:val="both"/>
        <w:rPr>
          <w:sz w:val="22"/>
          <w:szCs w:val="22"/>
        </w:rPr>
      </w:pPr>
      <w:r>
        <w:rPr>
          <w:sz w:val="22"/>
          <w:szCs w:val="22"/>
        </w:rPr>
        <w:t>ant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  <w:r>
        <w:rPr>
          <w:spacing w:val="3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</w:t>
      </w:r>
      <w:r>
        <w:rPr>
          <w:spacing w:val="3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4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4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an.</w:t>
      </w:r>
    </w:p>
    <w:p w:rsidR="009E4C5E" w:rsidRDefault="00440B8C">
      <w:pPr>
        <w:spacing w:before="5" w:line="100" w:lineRule="exact"/>
        <w:rPr>
          <w:sz w:val="10"/>
          <w:szCs w:val="10"/>
        </w:rPr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2605"/>
        <w:jc w:val="both"/>
        <w:rPr>
          <w:sz w:val="22"/>
          <w:szCs w:val="22"/>
        </w:rPr>
      </w:pPr>
      <w:r>
        <w:rPr>
          <w:sz w:val="22"/>
          <w:szCs w:val="22"/>
        </w:rPr>
        <w:t>Tr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2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us</w:t>
      </w:r>
      <w:r>
        <w:rPr>
          <w:spacing w:val="-2"/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mer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Ne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ds</w:t>
      </w:r>
    </w:p>
    <w:p w:rsidR="009E4C5E" w:rsidRDefault="00440B8C">
      <w:pPr>
        <w:spacing w:line="240" w:lineRule="exact"/>
        <w:ind w:right="79"/>
        <w:jc w:val="both"/>
        <w:rPr>
          <w:sz w:val="22"/>
          <w:szCs w:val="22"/>
        </w:rPr>
      </w:pPr>
      <w:r>
        <w:rPr>
          <w:sz w:val="22"/>
          <w:szCs w:val="22"/>
        </w:rPr>
        <w:t>Penen</w:t>
      </w:r>
      <w:r>
        <w:rPr>
          <w:spacing w:val="-3"/>
          <w:sz w:val="22"/>
          <w:szCs w:val="22"/>
        </w:rPr>
        <w:t>t</w:t>
      </w:r>
      <w:r>
        <w:rPr>
          <w:sz w:val="22"/>
          <w:szCs w:val="22"/>
        </w:rPr>
        <w:t>uan tr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eeds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ila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abun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at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ah pada </w:t>
      </w:r>
      <w:r>
        <w:rPr>
          <w:w w:val="94"/>
          <w:sz w:val="22"/>
          <w:szCs w:val="22"/>
        </w:rPr>
        <w:t>SE</w:t>
      </w:r>
      <w:r>
        <w:rPr>
          <w:spacing w:val="-2"/>
          <w:w w:val="94"/>
          <w:sz w:val="22"/>
          <w:szCs w:val="22"/>
        </w:rPr>
        <w:t>R</w:t>
      </w:r>
      <w:r>
        <w:rPr>
          <w:w w:val="92"/>
          <w:sz w:val="22"/>
          <w:szCs w:val="22"/>
        </w:rPr>
        <w:t>V</w:t>
      </w:r>
      <w:r>
        <w:rPr>
          <w:spacing w:val="-2"/>
          <w:w w:val="92"/>
          <w:sz w:val="22"/>
          <w:szCs w:val="22"/>
        </w:rPr>
        <w:t>Q</w:t>
      </w:r>
      <w:r>
        <w:rPr>
          <w:spacing w:val="-1"/>
          <w:sz w:val="22"/>
          <w:szCs w:val="22"/>
        </w:rPr>
        <w:t>U</w:t>
      </w:r>
      <w:r>
        <w:rPr>
          <w:w w:val="88"/>
          <w:sz w:val="22"/>
          <w:szCs w:val="22"/>
        </w:rPr>
        <w:t xml:space="preserve">AL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 xml:space="preserve">Must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,</w:t>
      </w:r>
      <w:r>
        <w:rPr>
          <w:spacing w:val="5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ne  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ensional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</w:p>
    <w:p w:rsidR="009E4C5E" w:rsidRDefault="00440B8C">
      <w:pPr>
        <w:spacing w:before="2" w:line="240" w:lineRule="exact"/>
        <w:ind w:right="81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ac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e 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o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 xml:space="preserve">ano.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edan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ebutuhan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  <w:r>
        <w:rPr>
          <w:spacing w:val="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olong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</w:p>
    <w:p w:rsidR="009E4C5E" w:rsidRDefault="00440B8C">
      <w:pPr>
        <w:spacing w:before="2" w:line="240" w:lineRule="exact"/>
        <w:ind w:right="80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uat,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up dipe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oleh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CV</w:t>
      </w:r>
      <w:r>
        <w:rPr>
          <w:sz w:val="22"/>
          <w:szCs w:val="22"/>
        </w:rPr>
        <w:t>. 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BU</w:t>
      </w:r>
      <w:r>
        <w:rPr>
          <w:sz w:val="22"/>
          <w:szCs w:val="22"/>
        </w:rPr>
        <w:t>K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 xml:space="preserve">R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O</w:t>
      </w:r>
      <w:r>
        <w:rPr>
          <w:spacing w:val="3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MP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erdas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has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ra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1"/>
          <w:sz w:val="22"/>
          <w:szCs w:val="22"/>
        </w:rPr>
        <w:t xml:space="preserve"> </w:t>
      </w:r>
      <w:r>
        <w:rPr>
          <w:w w:val="92"/>
          <w:sz w:val="22"/>
          <w:szCs w:val="22"/>
        </w:rPr>
        <w:t>SE</w:t>
      </w:r>
      <w:r>
        <w:rPr>
          <w:spacing w:val="-2"/>
          <w:w w:val="92"/>
          <w:sz w:val="22"/>
          <w:szCs w:val="22"/>
        </w:rPr>
        <w:t>R</w:t>
      </w:r>
      <w:r>
        <w:rPr>
          <w:w w:val="92"/>
          <w:sz w:val="22"/>
          <w:szCs w:val="22"/>
        </w:rPr>
        <w:t>V</w:t>
      </w:r>
      <w:r>
        <w:rPr>
          <w:spacing w:val="-2"/>
          <w:w w:val="92"/>
          <w:sz w:val="22"/>
          <w:szCs w:val="22"/>
        </w:rPr>
        <w:t>Q</w:t>
      </w:r>
      <w:r>
        <w:rPr>
          <w:spacing w:val="-1"/>
          <w:w w:val="92"/>
          <w:sz w:val="22"/>
          <w:szCs w:val="22"/>
        </w:rPr>
        <w:t>U</w:t>
      </w:r>
      <w:r>
        <w:rPr>
          <w:w w:val="92"/>
          <w:sz w:val="22"/>
          <w:szCs w:val="22"/>
        </w:rPr>
        <w:t>AL</w:t>
      </w:r>
      <w:r>
        <w:rPr>
          <w:spacing w:val="21"/>
          <w:w w:val="92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Mod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o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</w:p>
    <w:p w:rsidR="009E4C5E" w:rsidRDefault="00440B8C">
      <w:pPr>
        <w:spacing w:before="2" w:line="240" w:lineRule="exact"/>
        <w:ind w:right="81"/>
        <w:jc w:val="both"/>
        <w:rPr>
          <w:sz w:val="22"/>
          <w:szCs w:val="22"/>
        </w:rPr>
        <w:sectPr w:rsidR="009E4C5E">
          <w:type w:val="continuous"/>
          <w:pgSz w:w="12240" w:h="15840"/>
          <w:pgMar w:top="1360" w:right="1320" w:bottom="280" w:left="1320" w:header="720" w:footer="720" w:gutter="0"/>
          <w:cols w:num="2" w:space="720" w:equalWidth="0">
            <w:col w:w="4626" w:space="354"/>
            <w:col w:w="4620"/>
          </w:cols>
        </w:sectPr>
      </w:pPr>
      <w:r>
        <w:rPr>
          <w:sz w:val="22"/>
          <w:szCs w:val="22"/>
        </w:rPr>
        <w:t>dip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roleh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bilan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ri</w:t>
      </w:r>
      <w:r>
        <w:rPr>
          <w:spacing w:val="3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enjadi 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er ne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ds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rti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pada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tab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D43BB5">
      <w:pPr>
        <w:spacing w:before="74"/>
        <w:ind w:left="300" w:right="-53"/>
        <w:rPr>
          <w:sz w:val="22"/>
          <w:szCs w:val="22"/>
        </w:rPr>
      </w:pPr>
      <w:r w:rsidRPr="00D43BB5">
        <w:lastRenderedPageBreak/>
        <w:pict>
          <v:shape id="_x0000_s2086" type="#_x0000_t202" style="position:absolute;left:0;text-align:left;margin-left:72.9pt;margin-top:16.3pt;width:223.45pt;height:225.95pt;z-index:-314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92"/>
                    <w:gridCol w:w="720"/>
                    <w:gridCol w:w="1711"/>
                    <w:gridCol w:w="720"/>
                    <w:gridCol w:w="809"/>
                  </w:tblGrid>
                  <w:tr w:rsidR="009E4C5E">
                    <w:trPr>
                      <w:trHeight w:hRule="exact" w:val="379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4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2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tri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ut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81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rue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c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sto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ds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193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80" w:lineRule="exact"/>
                          <w:ind w:left="87" w:right="87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ateg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92" w:right="194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alat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359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ap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an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de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379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tak</w:t>
                        </w:r>
                        <w:r>
                          <w:rPr>
                            <w:spacing w:val="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aha</w:t>
                        </w:r>
                      </w:p>
                      <w:p w:rsidR="009E4C5E" w:rsidRDefault="00440B8C">
                        <w:pPr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mud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h di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ukan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P4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ri</w:t>
                        </w:r>
                      </w:p>
                      <w:p w:rsidR="009E4C5E" w:rsidRDefault="00440B8C">
                        <w:pPr>
                          <w:spacing w:line="180" w:lineRule="exact"/>
                          <w:ind w:left="102" w:right="74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z w:val="16"/>
                            <w:szCs w:val="16"/>
                          </w:rPr>
                          <w:t>asi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z w:val="16"/>
                            <w:szCs w:val="16"/>
                          </w:rPr>
                          <w:t>- fit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alat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el</w:t>
                        </w:r>
                        <w:r>
                          <w:rPr>
                            <w:sz w:val="16"/>
                            <w:szCs w:val="16"/>
                          </w:rPr>
                          <w:t>as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1</w:t>
                        </w:r>
                        <w:r>
                          <w:rPr>
                            <w:sz w:val="16"/>
                            <w:szCs w:val="16"/>
                          </w:rPr>
                          <w:t>3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P9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tang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258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rhadap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m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nta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562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P10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ia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</w:p>
                      <w:p w:rsidR="009E4C5E" w:rsidRDefault="00440B8C">
                        <w:pPr>
                          <w:spacing w:before="4" w:line="180" w:lineRule="exact"/>
                          <w:ind w:left="102" w:right="377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 pr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o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mo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k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0,0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746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P12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519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1"/>
                            <w:sz w:val="16"/>
                            <w:szCs w:val="16"/>
                          </w:rPr>
                          <w:t>j</w:t>
                        </w:r>
                        <w:r>
                          <w:rPr>
                            <w:sz w:val="16"/>
                            <w:szCs w:val="16"/>
                          </w:rPr>
                          <w:t>am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68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ng 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at</w:t>
                        </w:r>
                        <w:r>
                          <w:rPr>
                            <w:spacing w:val="4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ng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di 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w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am ko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z w:val="16"/>
                            <w:szCs w:val="16"/>
                          </w:rPr>
                          <w:t>i 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z w:val="16"/>
                            <w:szCs w:val="16"/>
                          </w:rPr>
                          <w:t>ik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z w:val="16"/>
                            <w:szCs w:val="16"/>
                          </w:rPr>
                          <w:t>5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  <w:tr w:rsidR="009E4C5E">
                    <w:trPr>
                      <w:trHeight w:hRule="exact" w:val="746"/>
                    </w:trPr>
                    <w:tc>
                      <w:tcPr>
                        <w:tcW w:w="49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P13</w:t>
                        </w:r>
                      </w:p>
                    </w:tc>
                    <w:tc>
                      <w:tcPr>
                        <w:tcW w:w="1711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 w:right="234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u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z w:val="16"/>
                            <w:szCs w:val="16"/>
                          </w:rPr>
                          <w:t>as m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mb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sz w:val="16"/>
                            <w:szCs w:val="16"/>
                          </w:rPr>
                          <w:t>kan</w:t>
                        </w:r>
                      </w:p>
                      <w:p w:rsidR="009E4C5E" w:rsidRDefault="00440B8C">
                        <w:pPr>
                          <w:spacing w:before="1"/>
                          <w:ind w:left="102" w:right="118"/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r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kom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2"/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sz w:val="16"/>
                            <w:szCs w:val="16"/>
                          </w:rPr>
                          <w:t>asi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p</w:t>
                        </w:r>
                        <w:r>
                          <w:rPr>
                            <w:spacing w:val="-2"/>
                            <w:w w:val="101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ra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w w:val="101"/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-1"/>
                            <w:w w:val="101"/>
                            <w:sz w:val="16"/>
                            <w:szCs w:val="16"/>
                          </w:rPr>
                          <w:t>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an </w:t>
                        </w:r>
                        <w:r>
                          <w:rPr>
                            <w:spacing w:val="-4"/>
                            <w:sz w:val="16"/>
                            <w:szCs w:val="16"/>
                          </w:rPr>
                          <w:t>y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z w:val="16"/>
                            <w:szCs w:val="16"/>
                          </w:rPr>
                          <w:t>g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e</w:t>
                        </w:r>
                        <w:r>
                          <w:rPr>
                            <w:sz w:val="16"/>
                            <w:szCs w:val="16"/>
                          </w:rPr>
                          <w:t>suai ke</w:t>
                        </w:r>
                        <w:r>
                          <w:rPr>
                            <w:spacing w:val="-2"/>
                            <w:sz w:val="16"/>
                            <w:szCs w:val="16"/>
                          </w:rPr>
                          <w:t>b</w:t>
                        </w:r>
                        <w:r>
                          <w:rPr>
                            <w:sz w:val="16"/>
                            <w:szCs w:val="16"/>
                          </w:rPr>
                          <w:t>utuhan pe</w:t>
                        </w:r>
                        <w:r>
                          <w:rPr>
                            <w:spacing w:val="-3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n</w:t>
                        </w: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gg</w:t>
                        </w:r>
                        <w:r>
                          <w:rPr>
                            <w:sz w:val="16"/>
                            <w:szCs w:val="16"/>
                          </w:rPr>
                          <w:t>an</w:t>
                        </w:r>
                      </w:p>
                    </w:tc>
                    <w:tc>
                      <w:tcPr>
                        <w:tcW w:w="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pacing w:val="-1"/>
                            <w:sz w:val="16"/>
                            <w:szCs w:val="16"/>
                          </w:rPr>
                          <w:t>-</w:t>
                        </w:r>
                        <w:r>
                          <w:rPr>
                            <w:sz w:val="16"/>
                            <w:szCs w:val="16"/>
                          </w:rPr>
                          <w:t>0</w:t>
                        </w:r>
                        <w:r>
                          <w:rPr>
                            <w:spacing w:val="1"/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</w:p>
                    </w:tc>
                    <w:tc>
                      <w:tcPr>
                        <w:tcW w:w="80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9E4C5E" w:rsidRDefault="00440B8C">
                        <w:pPr>
                          <w:spacing w:line="160" w:lineRule="exact"/>
                          <w:ind w:left="102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O</w:t>
                        </w:r>
                      </w:p>
                    </w:tc>
                  </w:tr>
                </w:tbl>
                <w:p w:rsidR="009E4C5E" w:rsidRDefault="009E4C5E"/>
              </w:txbxContent>
            </v:textbox>
            <w10:wrap anchorx="page"/>
          </v:shape>
        </w:pict>
      </w:r>
      <w:r w:rsidR="00440B8C">
        <w:rPr>
          <w:spacing w:val="2"/>
          <w:sz w:val="22"/>
          <w:szCs w:val="22"/>
        </w:rPr>
        <w:t>T</w:t>
      </w:r>
      <w:r w:rsidR="00440B8C">
        <w:rPr>
          <w:sz w:val="22"/>
          <w:szCs w:val="22"/>
        </w:rPr>
        <w:t>a</w:t>
      </w:r>
      <w:r w:rsidR="00440B8C">
        <w:rPr>
          <w:spacing w:val="-3"/>
          <w:sz w:val="22"/>
          <w:szCs w:val="22"/>
        </w:rPr>
        <w:t>b</w:t>
      </w:r>
      <w:r w:rsidR="00440B8C">
        <w:rPr>
          <w:sz w:val="22"/>
          <w:szCs w:val="22"/>
        </w:rPr>
        <w:t>el</w:t>
      </w:r>
      <w:r w:rsidR="00440B8C">
        <w:rPr>
          <w:spacing w:val="-1"/>
          <w:sz w:val="22"/>
          <w:szCs w:val="22"/>
        </w:rPr>
        <w:t xml:space="preserve"> </w:t>
      </w:r>
      <w:r w:rsidR="00440B8C">
        <w:rPr>
          <w:sz w:val="22"/>
          <w:szCs w:val="22"/>
        </w:rPr>
        <w:t>4.14</w:t>
      </w:r>
      <w:r w:rsidR="00440B8C">
        <w:rPr>
          <w:spacing w:val="-3"/>
          <w:sz w:val="22"/>
          <w:szCs w:val="22"/>
        </w:rPr>
        <w:t xml:space="preserve"> </w:t>
      </w:r>
      <w:r w:rsidR="00440B8C">
        <w:rPr>
          <w:sz w:val="22"/>
          <w:szCs w:val="22"/>
        </w:rPr>
        <w:t>true</w:t>
      </w:r>
      <w:r w:rsidR="00440B8C">
        <w:rPr>
          <w:spacing w:val="13"/>
          <w:sz w:val="22"/>
          <w:szCs w:val="22"/>
        </w:rPr>
        <w:t xml:space="preserve"> </w:t>
      </w:r>
      <w:r w:rsidR="00440B8C">
        <w:rPr>
          <w:sz w:val="22"/>
          <w:szCs w:val="22"/>
        </w:rPr>
        <w:t>cu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tomer</w:t>
      </w:r>
      <w:r w:rsidR="00440B8C">
        <w:rPr>
          <w:spacing w:val="-3"/>
          <w:sz w:val="22"/>
          <w:szCs w:val="22"/>
        </w:rPr>
        <w:t xml:space="preserve"> n</w:t>
      </w:r>
      <w:r w:rsidR="00440B8C">
        <w:rPr>
          <w:sz w:val="22"/>
          <w:szCs w:val="22"/>
        </w:rPr>
        <w:t>eeds</w:t>
      </w:r>
    </w:p>
    <w:p w:rsidR="009E4C5E" w:rsidRDefault="00440B8C">
      <w:pPr>
        <w:spacing w:before="79"/>
        <w:ind w:right="-26"/>
        <w:jc w:val="both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at den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pr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 xml:space="preserve">mo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be</w:t>
      </w:r>
      <w:r>
        <w:rPr>
          <w:spacing w:val="-2"/>
          <w:sz w:val="16"/>
          <w:szCs w:val="16"/>
        </w:rPr>
        <w:t>r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z w:val="16"/>
          <w:szCs w:val="16"/>
        </w:rPr>
        <w:t>u</w:t>
      </w:r>
    </w:p>
    <w:p w:rsidR="009E4C5E" w:rsidRDefault="009E4C5E">
      <w:pPr>
        <w:spacing w:before="6" w:line="180" w:lineRule="exact"/>
        <w:rPr>
          <w:sz w:val="18"/>
          <w:szCs w:val="18"/>
        </w:rPr>
      </w:pPr>
    </w:p>
    <w:p w:rsidR="009E4C5E" w:rsidRDefault="00440B8C">
      <w:pPr>
        <w:ind w:right="-28"/>
        <w:rPr>
          <w:sz w:val="16"/>
          <w:szCs w:val="16"/>
        </w:rPr>
      </w:pPr>
      <w:r>
        <w:rPr>
          <w:spacing w:val="-4"/>
          <w:sz w:val="16"/>
          <w:szCs w:val="16"/>
        </w:rPr>
        <w:t>A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-3"/>
          <w:sz w:val="16"/>
          <w:szCs w:val="16"/>
        </w:rPr>
        <w:t>y</w:t>
      </w:r>
      <w:r>
        <w:rPr>
          <w:w w:val="101"/>
          <w:sz w:val="16"/>
          <w:szCs w:val="16"/>
        </w:rPr>
        <w:t xml:space="preserve">a </w:t>
      </w:r>
      <w:r>
        <w:rPr>
          <w:sz w:val="16"/>
          <w:szCs w:val="16"/>
        </w:rPr>
        <w:t>ja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inan b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 xml:space="preserve">ng </w:t>
      </w:r>
      <w:r>
        <w:rPr>
          <w:spacing w:val="35"/>
          <w:sz w:val="16"/>
          <w:szCs w:val="16"/>
        </w:rPr>
        <w:t xml:space="preserve"> </w:t>
      </w:r>
      <w:r>
        <w:rPr>
          <w:sz w:val="16"/>
          <w:szCs w:val="16"/>
        </w:rPr>
        <w:t>atau 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 xml:space="preserve">at     </w:t>
      </w:r>
      <w:r>
        <w:rPr>
          <w:spacing w:val="39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 xml:space="preserve">ng     </w:t>
      </w:r>
      <w:r>
        <w:rPr>
          <w:spacing w:val="7"/>
          <w:sz w:val="16"/>
          <w:szCs w:val="16"/>
        </w:rPr>
        <w:t xml:space="preserve"> </w:t>
      </w:r>
      <w:r>
        <w:rPr>
          <w:sz w:val="16"/>
          <w:szCs w:val="16"/>
        </w:rPr>
        <w:t>di se</w:t>
      </w:r>
      <w:r>
        <w:rPr>
          <w:spacing w:val="-4"/>
          <w:sz w:val="16"/>
          <w:szCs w:val="16"/>
        </w:rPr>
        <w:t>w</w:t>
      </w:r>
      <w:r>
        <w:rPr>
          <w:sz w:val="16"/>
          <w:szCs w:val="16"/>
        </w:rPr>
        <w:t xml:space="preserve">a 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1"/>
          <w:sz w:val="16"/>
          <w:szCs w:val="16"/>
        </w:rPr>
        <w:t>a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am ko</w:t>
      </w:r>
      <w:r>
        <w:rPr>
          <w:spacing w:val="-2"/>
          <w:sz w:val="16"/>
          <w:szCs w:val="16"/>
        </w:rPr>
        <w:t>n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i b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ik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rikan r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kom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d</w:t>
      </w:r>
      <w:r>
        <w:rPr>
          <w:w w:val="101"/>
          <w:sz w:val="16"/>
          <w:szCs w:val="16"/>
        </w:rPr>
        <w:t>a</w:t>
      </w:r>
      <w:r>
        <w:rPr>
          <w:sz w:val="16"/>
          <w:szCs w:val="16"/>
        </w:rPr>
        <w:t>si pe</w:t>
      </w:r>
      <w:r>
        <w:rPr>
          <w:spacing w:val="-2"/>
          <w:sz w:val="16"/>
          <w:szCs w:val="16"/>
        </w:rPr>
        <w:t>r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sz w:val="16"/>
          <w:szCs w:val="16"/>
        </w:rPr>
        <w:t xml:space="preserve">atan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 xml:space="preserve">g </w:t>
      </w:r>
      <w:r>
        <w:rPr>
          <w:spacing w:val="34"/>
          <w:sz w:val="16"/>
          <w:szCs w:val="16"/>
        </w:rPr>
        <w:t xml:space="preserve"> 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suai keb</w:t>
      </w:r>
      <w:r>
        <w:rPr>
          <w:spacing w:val="-1"/>
          <w:sz w:val="16"/>
          <w:szCs w:val="16"/>
        </w:rPr>
        <w:t>u</w:t>
      </w:r>
      <w:r>
        <w:rPr>
          <w:spacing w:val="-2"/>
          <w:w w:val="101"/>
          <w:sz w:val="16"/>
          <w:szCs w:val="16"/>
        </w:rPr>
        <w:t>t</w:t>
      </w:r>
      <w:r>
        <w:rPr>
          <w:sz w:val="16"/>
          <w:szCs w:val="16"/>
        </w:rPr>
        <w:t>uhan 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440B8C">
      <w:pPr>
        <w:spacing w:before="79"/>
        <w:ind w:right="7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kan int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rnal d</w:t>
      </w:r>
      <w:r>
        <w:rPr>
          <w:spacing w:val="2"/>
          <w:sz w:val="16"/>
          <w:szCs w:val="16"/>
        </w:rPr>
        <w:t>i</w:t>
      </w:r>
      <w:r>
        <w:rPr>
          <w:spacing w:val="-3"/>
          <w:sz w:val="16"/>
          <w:szCs w:val="16"/>
        </w:rPr>
        <w:t>s</w:t>
      </w:r>
      <w:r>
        <w:rPr>
          <w:spacing w:val="-1"/>
          <w:sz w:val="16"/>
          <w:szCs w:val="16"/>
        </w:rPr>
        <w:t>k</w:t>
      </w:r>
      <w:r>
        <w:rPr>
          <w:sz w:val="16"/>
          <w:szCs w:val="16"/>
        </w:rPr>
        <w:t>usi kep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da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mua petuga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.</w:t>
      </w:r>
    </w:p>
    <w:p w:rsidR="009E4C5E" w:rsidRDefault="009E4C5E">
      <w:pPr>
        <w:spacing w:before="6" w:line="180" w:lineRule="exact"/>
        <w:rPr>
          <w:sz w:val="18"/>
          <w:szCs w:val="18"/>
        </w:rPr>
      </w:pPr>
    </w:p>
    <w:p w:rsidR="009E4C5E" w:rsidRDefault="00440B8C">
      <w:pPr>
        <w:ind w:right="-2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>kan pen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w w:val="101"/>
          <w:sz w:val="16"/>
          <w:szCs w:val="16"/>
        </w:rPr>
        <w:t>c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 dan 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</w:t>
      </w:r>
      <w:r>
        <w:rPr>
          <w:spacing w:val="-3"/>
          <w:sz w:val="16"/>
          <w:szCs w:val="16"/>
        </w:rPr>
        <w:t>w</w:t>
      </w:r>
      <w:r>
        <w:rPr>
          <w:w w:val="101"/>
          <w:sz w:val="16"/>
          <w:szCs w:val="16"/>
        </w:rPr>
        <w:t>at</w:t>
      </w:r>
      <w:r>
        <w:rPr>
          <w:spacing w:val="2"/>
          <w:w w:val="101"/>
          <w:sz w:val="16"/>
          <w:szCs w:val="16"/>
        </w:rPr>
        <w:t>a</w:t>
      </w:r>
      <w:r>
        <w:rPr>
          <w:sz w:val="16"/>
          <w:szCs w:val="16"/>
        </w:rPr>
        <w:t xml:space="preserve">n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sz w:val="16"/>
          <w:szCs w:val="16"/>
        </w:rPr>
        <w:t>at.</w:t>
      </w:r>
    </w:p>
    <w:p w:rsidR="009E4C5E" w:rsidRDefault="009E4C5E">
      <w:pPr>
        <w:spacing w:before="3" w:line="140" w:lineRule="exact"/>
        <w:rPr>
          <w:sz w:val="15"/>
          <w:szCs w:val="15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u</w:t>
      </w:r>
      <w:r>
        <w:rPr>
          <w:sz w:val="16"/>
          <w:szCs w:val="16"/>
        </w:rPr>
        <w:t xml:space="preserve">kan </w:t>
      </w:r>
      <w:r>
        <w:rPr>
          <w:w w:val="101"/>
          <w:sz w:val="16"/>
          <w:szCs w:val="16"/>
        </w:rPr>
        <w:t>tra</w:t>
      </w:r>
      <w:r>
        <w:rPr>
          <w:spacing w:val="-1"/>
          <w:w w:val="101"/>
          <w:sz w:val="16"/>
          <w:szCs w:val="16"/>
        </w:rPr>
        <w:t>i</w:t>
      </w:r>
      <w:r>
        <w:rPr>
          <w:sz w:val="16"/>
          <w:szCs w:val="16"/>
        </w:rPr>
        <w:t>ning 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mua pr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duk</w:t>
      </w:r>
      <w:r>
        <w:rPr>
          <w:spacing w:val="30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 xml:space="preserve">at </w:t>
      </w:r>
      <w:r>
        <w:rPr>
          <w:sz w:val="16"/>
          <w:szCs w:val="16"/>
        </w:rPr>
        <w:t>kep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da petuga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.</w:t>
      </w:r>
    </w:p>
    <w:p w:rsidR="009E4C5E" w:rsidRDefault="00440B8C">
      <w:pPr>
        <w:spacing w:before="8" w:line="160" w:lineRule="exact"/>
        <w:rPr>
          <w:sz w:val="16"/>
          <w:szCs w:val="16"/>
        </w:rPr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um</w:t>
      </w:r>
    </w:p>
    <w:p w:rsidR="009E4C5E" w:rsidRDefault="00440B8C">
      <w:pPr>
        <w:spacing w:before="79"/>
        <w:ind w:right="-48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line="120" w:lineRule="exact"/>
        <w:rPr>
          <w:sz w:val="12"/>
          <w:szCs w:val="12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spacing w:line="180" w:lineRule="exact"/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440B8C">
      <w:pPr>
        <w:spacing w:line="200" w:lineRule="exact"/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before="11" w:line="220" w:lineRule="exact"/>
        <w:rPr>
          <w:sz w:val="22"/>
          <w:szCs w:val="22"/>
        </w:rPr>
      </w:pP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S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p</w:t>
      </w:r>
      <w:r>
        <w:rPr>
          <w:spacing w:val="2"/>
          <w:sz w:val="16"/>
          <w:szCs w:val="16"/>
        </w:rPr>
        <w:t>t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  <w:sectPr w:rsidR="009E4C5E">
          <w:pgSz w:w="12240" w:h="15840"/>
          <w:pgMar w:top="1360" w:right="1140" w:bottom="280" w:left="1140" w:header="0" w:footer="1014" w:gutter="0"/>
          <w:cols w:num="6" w:space="720" w:equalWidth="0">
            <w:col w:w="3070" w:space="1901"/>
            <w:col w:w="822" w:space="213"/>
            <w:col w:w="758" w:space="214"/>
            <w:col w:w="427" w:space="833"/>
            <w:col w:w="570" w:space="356"/>
            <w:col w:w="796"/>
          </w:cols>
        </w:sect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1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4" w:line="200" w:lineRule="exact"/>
        <w:sectPr w:rsidR="009E4C5E">
          <w:type w:val="continuous"/>
          <w:pgSz w:w="12240" w:h="15840"/>
          <w:pgMar w:top="1360" w:right="1140" w:bottom="280" w:left="1140" w:header="720" w:footer="720" w:gutter="0"/>
          <w:cols w:space="720"/>
        </w:sectPr>
      </w:pPr>
    </w:p>
    <w:p w:rsidR="009E4C5E" w:rsidRDefault="009E4C5E">
      <w:pPr>
        <w:spacing w:before="3" w:line="140" w:lineRule="exact"/>
        <w:rPr>
          <w:sz w:val="14"/>
          <w:szCs w:val="14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D43BB5">
      <w:pPr>
        <w:ind w:left="300" w:right="3407"/>
        <w:jc w:val="both"/>
        <w:rPr>
          <w:sz w:val="22"/>
          <w:szCs w:val="22"/>
        </w:rPr>
      </w:pPr>
      <w:r w:rsidRPr="00D43BB5">
        <w:pict>
          <v:group id="_x0000_s2084" style="position:absolute;left:0;text-align:left;margin-left:157.45pt;margin-top:63.55pt;width:.5pt;height:0;z-index:-3154;mso-position-horizontal-relative:page" coordorigin="3149,1271" coordsize="10,0">
            <v:shape id="_x0000_s2085" style="position:absolute;left:3149;top:1271;width:10;height:0" coordorigin="3149,1271" coordsize="10,0" path="m3149,1271r9,e" filled="f" strokeweight=".58pt">
              <v:path arrowok="t"/>
            </v:shape>
            <w10:wrap anchorx="page"/>
          </v:group>
        </w:pict>
      </w:r>
      <w:r w:rsidR="00440B8C">
        <w:rPr>
          <w:spacing w:val="-1"/>
          <w:sz w:val="22"/>
          <w:szCs w:val="22"/>
        </w:rPr>
        <w:t>A</w:t>
      </w:r>
      <w:r w:rsidR="00440B8C">
        <w:rPr>
          <w:sz w:val="22"/>
          <w:szCs w:val="22"/>
        </w:rPr>
        <w:t>ct</w:t>
      </w:r>
      <w:r w:rsidR="00440B8C">
        <w:rPr>
          <w:spacing w:val="2"/>
          <w:sz w:val="22"/>
          <w:szCs w:val="22"/>
        </w:rPr>
        <w:t>i</w:t>
      </w:r>
      <w:r w:rsidR="00440B8C">
        <w:rPr>
          <w:sz w:val="22"/>
          <w:szCs w:val="22"/>
        </w:rPr>
        <w:t>on</w:t>
      </w:r>
      <w:r w:rsidR="00440B8C">
        <w:rPr>
          <w:spacing w:val="-2"/>
          <w:sz w:val="22"/>
          <w:szCs w:val="22"/>
        </w:rPr>
        <w:t xml:space="preserve"> </w:t>
      </w:r>
      <w:r w:rsidR="00440B8C">
        <w:rPr>
          <w:w w:val="107"/>
          <w:sz w:val="22"/>
          <w:szCs w:val="22"/>
        </w:rPr>
        <w:t>plan</w:t>
      </w:r>
    </w:p>
    <w:p w:rsidR="009E4C5E" w:rsidRDefault="00D43BB5">
      <w:pPr>
        <w:spacing w:line="240" w:lineRule="exact"/>
        <w:ind w:left="300" w:right="-38"/>
        <w:jc w:val="both"/>
        <w:rPr>
          <w:sz w:val="22"/>
          <w:szCs w:val="22"/>
        </w:rPr>
      </w:pPr>
      <w:r w:rsidRPr="00D43BB5">
        <w:pict>
          <v:group id="_x0000_s2082" style="position:absolute;left:0;text-align:left;margin-left:220.45pt;margin-top:50.9pt;width:.5pt;height:0;z-index:-3153;mso-position-horizontal-relative:page" coordorigin="4409,1018" coordsize="10,0">
            <v:shape id="_x0000_s2083" style="position:absolute;left:4409;top:1018;width:10;height:0" coordorigin="4409,1018" coordsize="10,0" path="m4409,1018r9,e" filled="f" strokeweight=".58pt">
              <v:path arrowok="t"/>
            </v:shape>
            <w10:wrap anchorx="page"/>
          </v:group>
        </w:pict>
      </w:r>
      <w:r w:rsidR="00440B8C">
        <w:rPr>
          <w:spacing w:val="-1"/>
          <w:sz w:val="22"/>
          <w:szCs w:val="22"/>
        </w:rPr>
        <w:t>B</w:t>
      </w:r>
      <w:r w:rsidR="00440B8C">
        <w:rPr>
          <w:sz w:val="22"/>
          <w:szCs w:val="22"/>
        </w:rPr>
        <w:t>er</w:t>
      </w:r>
      <w:r w:rsidR="00440B8C">
        <w:rPr>
          <w:spacing w:val="2"/>
          <w:sz w:val="22"/>
          <w:szCs w:val="22"/>
        </w:rPr>
        <w:t>i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ut</w:t>
      </w:r>
      <w:r w:rsidR="00440B8C">
        <w:rPr>
          <w:spacing w:val="39"/>
          <w:sz w:val="22"/>
          <w:szCs w:val="22"/>
        </w:rPr>
        <w:t xml:space="preserve"> </w:t>
      </w:r>
      <w:r w:rsidR="00440B8C">
        <w:rPr>
          <w:sz w:val="22"/>
          <w:szCs w:val="22"/>
        </w:rPr>
        <w:t>ini</w:t>
      </w:r>
      <w:r w:rsidR="00440B8C">
        <w:rPr>
          <w:spacing w:val="39"/>
          <w:sz w:val="22"/>
          <w:szCs w:val="22"/>
        </w:rPr>
        <w:t xml:space="preserve"> </w:t>
      </w:r>
      <w:r w:rsidR="00440B8C">
        <w:rPr>
          <w:sz w:val="22"/>
          <w:szCs w:val="22"/>
        </w:rPr>
        <w:t>ad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 xml:space="preserve">lah  </w:t>
      </w:r>
      <w:r w:rsidR="00440B8C">
        <w:rPr>
          <w:spacing w:val="30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c</w:t>
      </w:r>
      <w:r w:rsidR="00440B8C">
        <w:rPr>
          <w:spacing w:val="-1"/>
          <w:sz w:val="22"/>
          <w:szCs w:val="22"/>
        </w:rPr>
        <w:t>t</w:t>
      </w:r>
      <w:r w:rsidR="00440B8C">
        <w:rPr>
          <w:sz w:val="22"/>
          <w:szCs w:val="22"/>
        </w:rPr>
        <w:t>ion</w:t>
      </w:r>
      <w:r w:rsidR="00440B8C">
        <w:rPr>
          <w:spacing w:val="51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plan  </w:t>
      </w:r>
      <w:r w:rsidR="00440B8C">
        <w:rPr>
          <w:spacing w:val="-3"/>
          <w:sz w:val="22"/>
          <w:szCs w:val="22"/>
        </w:rPr>
        <w:t>y</w:t>
      </w:r>
      <w:r w:rsidR="00440B8C">
        <w:rPr>
          <w:sz w:val="22"/>
          <w:szCs w:val="22"/>
        </w:rPr>
        <w:t>ang</w:t>
      </w:r>
      <w:r w:rsidR="00440B8C">
        <w:rPr>
          <w:spacing w:val="37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erupa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an has</w:t>
      </w:r>
      <w:r w:rsidR="00440B8C">
        <w:rPr>
          <w:spacing w:val="-1"/>
          <w:sz w:val="22"/>
          <w:szCs w:val="22"/>
        </w:rPr>
        <w:t>i</w:t>
      </w:r>
      <w:r w:rsidR="00440B8C">
        <w:rPr>
          <w:sz w:val="22"/>
          <w:szCs w:val="22"/>
        </w:rPr>
        <w:t>l</w:t>
      </w:r>
      <w:r w:rsidR="00440B8C">
        <w:rPr>
          <w:spacing w:val="3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d</w:t>
      </w:r>
      <w:r w:rsidR="00440B8C">
        <w:rPr>
          <w:sz w:val="22"/>
          <w:szCs w:val="22"/>
        </w:rPr>
        <w:t>is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usi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z w:val="22"/>
          <w:szCs w:val="22"/>
        </w:rPr>
        <w:t>den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>an pi</w:t>
      </w:r>
      <w:r w:rsidR="00440B8C">
        <w:rPr>
          <w:spacing w:val="-2"/>
          <w:sz w:val="22"/>
          <w:szCs w:val="22"/>
        </w:rPr>
        <w:t>h</w:t>
      </w:r>
      <w:r w:rsidR="00440B8C">
        <w:rPr>
          <w:sz w:val="22"/>
          <w:szCs w:val="22"/>
        </w:rPr>
        <w:t>ak peru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ah</w:t>
      </w:r>
      <w:r w:rsidR="00440B8C">
        <w:rPr>
          <w:spacing w:val="-3"/>
          <w:sz w:val="22"/>
          <w:szCs w:val="22"/>
        </w:rPr>
        <w:t>a</w:t>
      </w:r>
      <w:r w:rsidR="00440B8C">
        <w:rPr>
          <w:sz w:val="22"/>
          <w:szCs w:val="22"/>
        </w:rPr>
        <w:t>an,</w:t>
      </w:r>
      <w:r w:rsidR="00440B8C">
        <w:rPr>
          <w:spacing w:val="2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s</w:t>
      </w:r>
      <w:r w:rsidR="00440B8C">
        <w:rPr>
          <w:sz w:val="22"/>
          <w:szCs w:val="22"/>
        </w:rPr>
        <w:t>ec</w:t>
      </w:r>
      <w:r w:rsidR="00440B8C">
        <w:rPr>
          <w:spacing w:val="-2"/>
          <w:sz w:val="22"/>
          <w:szCs w:val="22"/>
        </w:rPr>
        <w:t>a</w:t>
      </w:r>
      <w:r w:rsidR="00440B8C">
        <w:rPr>
          <w:sz w:val="22"/>
          <w:szCs w:val="22"/>
        </w:rPr>
        <w:t>ra</w:t>
      </w:r>
      <w:r w:rsidR="00440B8C">
        <w:rPr>
          <w:spacing w:val="1"/>
          <w:sz w:val="22"/>
          <w:szCs w:val="22"/>
        </w:rPr>
        <w:t xml:space="preserve"> 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in</w:t>
      </w:r>
      <w:r w:rsidR="00440B8C">
        <w:rPr>
          <w:spacing w:val="-2"/>
          <w:sz w:val="22"/>
          <w:szCs w:val="22"/>
        </w:rPr>
        <w:t>c</w:t>
      </w:r>
      <w:r w:rsidR="00440B8C">
        <w:rPr>
          <w:sz w:val="22"/>
          <w:szCs w:val="22"/>
        </w:rPr>
        <w:t>i seba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ai </w:t>
      </w:r>
      <w:r w:rsidR="00440B8C">
        <w:rPr>
          <w:spacing w:val="-2"/>
          <w:sz w:val="22"/>
          <w:szCs w:val="22"/>
        </w:rPr>
        <w:t>b</w:t>
      </w:r>
      <w:r w:rsidR="00440B8C">
        <w:rPr>
          <w:sz w:val="22"/>
          <w:szCs w:val="22"/>
        </w:rPr>
        <w:t>e</w:t>
      </w:r>
      <w:r w:rsidR="00440B8C">
        <w:rPr>
          <w:spacing w:val="-2"/>
          <w:sz w:val="22"/>
          <w:szCs w:val="22"/>
        </w:rPr>
        <w:t>r</w:t>
      </w:r>
      <w:r w:rsidR="00440B8C">
        <w:rPr>
          <w:sz w:val="22"/>
          <w:szCs w:val="22"/>
        </w:rPr>
        <w:t>i</w:t>
      </w:r>
      <w:r w:rsidR="00440B8C">
        <w:rPr>
          <w:spacing w:val="-2"/>
          <w:sz w:val="22"/>
          <w:szCs w:val="22"/>
        </w:rPr>
        <w:t>k</w:t>
      </w:r>
      <w:r w:rsidR="00440B8C">
        <w:rPr>
          <w:sz w:val="22"/>
          <w:szCs w:val="22"/>
        </w:rPr>
        <w:t>ut :</w:t>
      </w:r>
    </w:p>
    <w:p w:rsidR="009E4C5E" w:rsidRDefault="00440B8C">
      <w:pPr>
        <w:spacing w:line="240" w:lineRule="exact"/>
        <w:ind w:left="1046" w:right="-52"/>
        <w:rPr>
          <w:sz w:val="22"/>
          <w:szCs w:val="22"/>
        </w:rPr>
      </w:pPr>
      <w:r>
        <w:rPr>
          <w:sz w:val="22"/>
          <w:szCs w:val="22"/>
          <w:u w:val="single" w:color="000000"/>
        </w:rPr>
        <w:t xml:space="preserve">               </w:t>
      </w:r>
      <w:r>
        <w:rPr>
          <w:spacing w:val="-22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pacing w:val="-30"/>
          <w:sz w:val="22"/>
          <w:szCs w:val="22"/>
          <w:u w:val="single" w:color="000000"/>
        </w:rPr>
        <w:t xml:space="preserve"> </w:t>
      </w:r>
      <w:r>
        <w:rPr>
          <w:spacing w:val="2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a</w:t>
      </w:r>
      <w:r>
        <w:rPr>
          <w:spacing w:val="-3"/>
          <w:sz w:val="22"/>
          <w:szCs w:val="22"/>
          <w:u w:val="single" w:color="000000"/>
        </w:rPr>
        <w:t>b</w:t>
      </w:r>
      <w:r>
        <w:rPr>
          <w:sz w:val="22"/>
          <w:szCs w:val="22"/>
          <w:u w:val="single" w:color="000000"/>
        </w:rPr>
        <w:t>el</w:t>
      </w:r>
      <w:r>
        <w:rPr>
          <w:spacing w:val="-106"/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>4.15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  <w:u w:val="single" w:color="000000"/>
        </w:rPr>
        <w:t>T</w:t>
      </w:r>
      <w:r>
        <w:rPr>
          <w:spacing w:val="-2"/>
          <w:sz w:val="22"/>
          <w:szCs w:val="22"/>
          <w:u w:val="single" w:color="000000"/>
        </w:rPr>
        <w:t>a</w:t>
      </w:r>
      <w:r>
        <w:rPr>
          <w:sz w:val="22"/>
          <w:szCs w:val="22"/>
          <w:u w:val="single" w:color="000000"/>
        </w:rPr>
        <w:t>bel</w:t>
      </w:r>
      <w:r>
        <w:rPr>
          <w:spacing w:val="-105"/>
          <w:sz w:val="22"/>
          <w:szCs w:val="22"/>
          <w:u w:val="single" w:color="000000"/>
        </w:rPr>
        <w:t xml:space="preserve"> </w:t>
      </w:r>
      <w:r>
        <w:rPr>
          <w:spacing w:val="-3"/>
          <w:sz w:val="22"/>
          <w:szCs w:val="22"/>
          <w:u w:val="single" w:color="000000"/>
        </w:rPr>
        <w:t>A</w:t>
      </w:r>
      <w:r>
        <w:rPr>
          <w:sz w:val="22"/>
          <w:szCs w:val="22"/>
          <w:u w:val="single" w:color="000000"/>
        </w:rPr>
        <w:t>c</w:t>
      </w:r>
      <w:r>
        <w:rPr>
          <w:spacing w:val="-1"/>
          <w:sz w:val="22"/>
          <w:szCs w:val="22"/>
          <w:u w:val="single" w:color="000000"/>
        </w:rPr>
        <w:t>t</w:t>
      </w:r>
      <w:r>
        <w:rPr>
          <w:sz w:val="22"/>
          <w:szCs w:val="22"/>
          <w:u w:val="single" w:color="000000"/>
        </w:rPr>
        <w:t>io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</w:p>
    <w:p w:rsidR="009E4C5E" w:rsidRDefault="00440B8C">
      <w:pPr>
        <w:spacing w:before="32"/>
        <w:ind w:left="830"/>
        <w:rPr>
          <w:sz w:val="22"/>
          <w:szCs w:val="22"/>
        </w:rPr>
      </w:pPr>
      <w:r>
        <w:br w:type="column"/>
      </w:r>
      <w:r>
        <w:rPr>
          <w:w w:val="105"/>
          <w:sz w:val="22"/>
          <w:szCs w:val="22"/>
        </w:rPr>
        <w:lastRenderedPageBreak/>
        <w:t>KE</w:t>
      </w:r>
      <w:r>
        <w:rPr>
          <w:spacing w:val="-1"/>
          <w:w w:val="105"/>
          <w:sz w:val="22"/>
          <w:szCs w:val="22"/>
        </w:rPr>
        <w:t>S</w:t>
      </w:r>
      <w:r>
        <w:rPr>
          <w:w w:val="105"/>
          <w:sz w:val="22"/>
          <w:szCs w:val="22"/>
        </w:rPr>
        <w:t>I</w:t>
      </w:r>
      <w:r>
        <w:rPr>
          <w:spacing w:val="-2"/>
          <w:w w:val="105"/>
          <w:sz w:val="22"/>
          <w:szCs w:val="22"/>
        </w:rPr>
        <w:t>M</w:t>
      </w:r>
      <w:r>
        <w:rPr>
          <w:spacing w:val="2"/>
          <w:w w:val="105"/>
          <w:sz w:val="22"/>
          <w:szCs w:val="22"/>
        </w:rPr>
        <w:t>P</w:t>
      </w:r>
      <w:r>
        <w:rPr>
          <w:spacing w:val="-1"/>
          <w:w w:val="105"/>
          <w:sz w:val="22"/>
          <w:szCs w:val="22"/>
        </w:rPr>
        <w:t>ULA</w:t>
      </w:r>
      <w:r>
        <w:rPr>
          <w:w w:val="105"/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w w:val="109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line="240" w:lineRule="exact"/>
        <w:ind w:left="852"/>
        <w:rPr>
          <w:sz w:val="22"/>
          <w:szCs w:val="22"/>
        </w:rPr>
      </w:pPr>
      <w:r>
        <w:rPr>
          <w:sz w:val="22"/>
          <w:szCs w:val="22"/>
        </w:rPr>
        <w:t>Set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lah         </w:t>
      </w:r>
      <w:r>
        <w:rPr>
          <w:spacing w:val="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     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pene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itia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:rsidR="009E4C5E" w:rsidRDefault="00440B8C">
      <w:pPr>
        <w:spacing w:before="1"/>
        <w:ind w:right="260"/>
        <w:jc w:val="both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olahan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 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is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ta,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sesuai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t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an  </w:t>
      </w:r>
      <w:r>
        <w:rPr>
          <w:spacing w:val="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i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itian   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 xml:space="preserve">ni  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pat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pul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seba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ai 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ut:</w:t>
      </w:r>
    </w:p>
    <w:p w:rsidR="009E4C5E" w:rsidRDefault="00440B8C">
      <w:pPr>
        <w:spacing w:before="2" w:line="240" w:lineRule="exact"/>
        <w:ind w:right="259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1.      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ari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ha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il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la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ifi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1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una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 xml:space="preserve">el  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ano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ida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:</w:t>
      </w:r>
    </w:p>
    <w:p w:rsidR="009E4C5E" w:rsidRDefault="00D43BB5">
      <w:pPr>
        <w:spacing w:line="240" w:lineRule="exact"/>
        <w:ind w:right="264"/>
        <w:jc w:val="both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num="2" w:space="720" w:equalWidth="0">
            <w:col w:w="4802" w:space="358"/>
            <w:col w:w="4800"/>
          </w:cols>
        </w:sectPr>
      </w:pPr>
      <w:r w:rsidRPr="00D43BB5">
        <w:pict>
          <v:group id="_x0000_s2079" style="position:absolute;left:0;text-align:left;margin-left:266.45pt;margin-top:.45pt;width:45.7pt;height:.6pt;z-index:-3152;mso-position-horizontal-relative:page" coordorigin="5329,9" coordsize="914,12">
            <v:shape id="_x0000_s2081" style="position:absolute;left:5335;top:14;width:10;height:0" coordorigin="5335,14" coordsize="10,0" path="m5335,14r10,e" filled="f" strokeweight=".58pt">
              <v:path arrowok="t"/>
            </v:shape>
            <v:shape id="_x0000_s2080" style="position:absolute;left:5345;top:14;width:893;height:0" coordorigin="5345,14" coordsize="893,0" path="m5345,14r893,e" filled="f" strokeweight=".58pt">
              <v:path arrowok="t"/>
            </v:shape>
            <w10:wrap anchorx="page"/>
          </v:group>
        </w:pict>
      </w:r>
      <w:r w:rsidR="00440B8C">
        <w:rPr>
          <w:position w:val="-1"/>
          <w:sz w:val="22"/>
          <w:szCs w:val="22"/>
        </w:rPr>
        <w:t xml:space="preserve">a.      </w:t>
      </w:r>
      <w:r w:rsidR="00440B8C">
        <w:rPr>
          <w:spacing w:val="28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Li</w:t>
      </w:r>
      <w:r w:rsidR="00440B8C">
        <w:rPr>
          <w:spacing w:val="-4"/>
          <w:position w:val="-1"/>
          <w:sz w:val="22"/>
          <w:szCs w:val="22"/>
        </w:rPr>
        <w:t>m</w:t>
      </w:r>
      <w:r w:rsidR="00440B8C">
        <w:rPr>
          <w:position w:val="-1"/>
          <w:sz w:val="22"/>
          <w:szCs w:val="22"/>
        </w:rPr>
        <w:t>a</w:t>
      </w:r>
      <w:r w:rsidR="00440B8C">
        <w:rPr>
          <w:spacing w:val="29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atrib</w:t>
      </w:r>
      <w:r w:rsidR="00440B8C">
        <w:rPr>
          <w:spacing w:val="-3"/>
          <w:position w:val="-1"/>
          <w:sz w:val="22"/>
          <w:szCs w:val="22"/>
        </w:rPr>
        <w:t>u</w:t>
      </w:r>
      <w:r w:rsidR="00440B8C">
        <w:rPr>
          <w:position w:val="-1"/>
          <w:sz w:val="22"/>
          <w:szCs w:val="22"/>
        </w:rPr>
        <w:t>t</w:t>
      </w:r>
      <w:r w:rsidR="00440B8C">
        <w:rPr>
          <w:spacing w:val="30"/>
          <w:position w:val="-1"/>
          <w:sz w:val="22"/>
          <w:szCs w:val="22"/>
        </w:rPr>
        <w:t xml:space="preserve"> </w:t>
      </w:r>
      <w:r w:rsidR="00440B8C">
        <w:rPr>
          <w:spacing w:val="-3"/>
          <w:position w:val="-1"/>
          <w:sz w:val="22"/>
          <w:szCs w:val="22"/>
        </w:rPr>
        <w:t>y</w:t>
      </w:r>
      <w:r w:rsidR="00440B8C">
        <w:rPr>
          <w:position w:val="-1"/>
          <w:sz w:val="22"/>
          <w:szCs w:val="22"/>
        </w:rPr>
        <w:t>ang</w:t>
      </w:r>
      <w:r w:rsidR="00440B8C">
        <w:rPr>
          <w:spacing w:val="26"/>
          <w:position w:val="-1"/>
          <w:sz w:val="22"/>
          <w:szCs w:val="22"/>
        </w:rPr>
        <w:t xml:space="preserve"> </w:t>
      </w:r>
      <w:r w:rsidR="00440B8C">
        <w:rPr>
          <w:spacing w:val="-4"/>
          <w:position w:val="-1"/>
          <w:sz w:val="22"/>
          <w:szCs w:val="22"/>
        </w:rPr>
        <w:t>m</w:t>
      </w:r>
      <w:r w:rsidR="00440B8C">
        <w:rPr>
          <w:position w:val="-1"/>
          <w:sz w:val="22"/>
          <w:szCs w:val="22"/>
        </w:rPr>
        <w:t>asuk</w:t>
      </w:r>
      <w:r w:rsidR="00440B8C">
        <w:rPr>
          <w:spacing w:val="29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dalam</w:t>
      </w:r>
      <w:r w:rsidR="00440B8C">
        <w:rPr>
          <w:spacing w:val="25"/>
          <w:position w:val="-1"/>
          <w:sz w:val="22"/>
          <w:szCs w:val="22"/>
        </w:rPr>
        <w:t xml:space="preserve"> </w:t>
      </w:r>
      <w:r w:rsidR="00440B8C">
        <w:rPr>
          <w:spacing w:val="-3"/>
          <w:position w:val="-1"/>
          <w:sz w:val="22"/>
          <w:szCs w:val="22"/>
        </w:rPr>
        <w:t>k</w:t>
      </w:r>
      <w:r w:rsidR="00440B8C">
        <w:rPr>
          <w:position w:val="-1"/>
          <w:sz w:val="22"/>
          <w:szCs w:val="22"/>
        </w:rPr>
        <w:t>ate</w:t>
      </w:r>
      <w:r w:rsidR="00440B8C">
        <w:rPr>
          <w:spacing w:val="-2"/>
          <w:position w:val="-1"/>
          <w:sz w:val="22"/>
          <w:szCs w:val="22"/>
        </w:rPr>
        <w:t>g</w:t>
      </w:r>
      <w:r w:rsidR="00440B8C">
        <w:rPr>
          <w:position w:val="-1"/>
          <w:sz w:val="22"/>
          <w:szCs w:val="22"/>
        </w:rPr>
        <w:t>ori</w:t>
      </w:r>
      <w:r w:rsidR="00440B8C">
        <w:rPr>
          <w:spacing w:val="30"/>
          <w:position w:val="-1"/>
          <w:sz w:val="22"/>
          <w:szCs w:val="22"/>
        </w:rPr>
        <w:t xml:space="preserve"> </w:t>
      </w:r>
      <w:r w:rsidR="00440B8C">
        <w:rPr>
          <w:position w:val="-1"/>
          <w:sz w:val="22"/>
          <w:szCs w:val="22"/>
        </w:rPr>
        <w:t>A</w:t>
      </w:r>
    </w:p>
    <w:p w:rsidR="009E4C5E" w:rsidRDefault="00440B8C">
      <w:pPr>
        <w:spacing w:before="6"/>
        <w:ind w:left="195" w:right="-14" w:firstLine="1"/>
        <w:jc w:val="center"/>
        <w:rPr>
          <w:sz w:val="16"/>
          <w:szCs w:val="16"/>
        </w:rPr>
      </w:pPr>
      <w:r>
        <w:rPr>
          <w:spacing w:val="-3"/>
          <w:sz w:val="16"/>
          <w:szCs w:val="16"/>
        </w:rPr>
        <w:lastRenderedPageBreak/>
        <w:t>T</w:t>
      </w:r>
      <w:r>
        <w:rPr>
          <w:sz w:val="16"/>
          <w:szCs w:val="16"/>
        </w:rPr>
        <w:t>rue C</w:t>
      </w:r>
      <w:r>
        <w:rPr>
          <w:spacing w:val="1"/>
          <w:sz w:val="16"/>
          <w:szCs w:val="16"/>
        </w:rPr>
        <w:t>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>to</w:t>
      </w:r>
      <w:r>
        <w:rPr>
          <w:spacing w:val="-1"/>
          <w:sz w:val="16"/>
          <w:szCs w:val="16"/>
        </w:rPr>
        <w:t>m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 xml:space="preserve">r </w:t>
      </w:r>
      <w:r>
        <w:rPr>
          <w:spacing w:val="-1"/>
          <w:sz w:val="16"/>
          <w:szCs w:val="16"/>
        </w:rPr>
        <w:t>N</w:t>
      </w:r>
      <w:r>
        <w:rPr>
          <w:spacing w:val="-2"/>
          <w:w w:val="101"/>
          <w:sz w:val="16"/>
          <w:szCs w:val="16"/>
        </w:rPr>
        <w:t>ee</w:t>
      </w:r>
      <w:r>
        <w:rPr>
          <w:sz w:val="16"/>
          <w:szCs w:val="16"/>
        </w:rPr>
        <w:t>ds</w:t>
      </w:r>
    </w:p>
    <w:p w:rsidR="009E4C5E" w:rsidRDefault="00440B8C">
      <w:pPr>
        <w:spacing w:before="6"/>
        <w:ind w:right="-48"/>
        <w:rPr>
          <w:sz w:val="16"/>
          <w:szCs w:val="16"/>
        </w:rPr>
      </w:pPr>
      <w:r>
        <w:br w:type="column"/>
      </w:r>
      <w:r>
        <w:rPr>
          <w:spacing w:val="-4"/>
          <w:sz w:val="16"/>
          <w:szCs w:val="16"/>
        </w:rPr>
        <w:lastRenderedPageBreak/>
        <w:t>A</w:t>
      </w:r>
      <w:r>
        <w:rPr>
          <w:w w:val="101"/>
          <w:sz w:val="16"/>
          <w:szCs w:val="16"/>
        </w:rPr>
        <w:t>ct</w:t>
      </w:r>
      <w:r>
        <w:rPr>
          <w:spacing w:val="2"/>
          <w:w w:val="101"/>
          <w:sz w:val="16"/>
          <w:szCs w:val="16"/>
        </w:rPr>
        <w:t>i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n</w:t>
      </w:r>
    </w:p>
    <w:p w:rsidR="009E4C5E" w:rsidRDefault="00440B8C">
      <w:pPr>
        <w:spacing w:before="1"/>
        <w:ind w:left="77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pacing w:val="-2"/>
          <w:sz w:val="16"/>
          <w:szCs w:val="16"/>
        </w:rPr>
        <w:t>l</w:t>
      </w:r>
      <w:r>
        <w:rPr>
          <w:sz w:val="16"/>
          <w:szCs w:val="16"/>
        </w:rPr>
        <w:t>an</w:t>
      </w:r>
    </w:p>
    <w:p w:rsidR="009E4C5E" w:rsidRDefault="00440B8C">
      <w:pPr>
        <w:spacing w:before="6"/>
        <w:ind w:left="1056" w:right="-28" w:hanging="1056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R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 xml:space="preserve">isasi          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u</w:t>
      </w:r>
      <w:r>
        <w:rPr>
          <w:sz w:val="16"/>
          <w:szCs w:val="16"/>
        </w:rPr>
        <w:t>ng ja</w:t>
      </w:r>
      <w:r>
        <w:rPr>
          <w:spacing w:val="-2"/>
          <w:sz w:val="16"/>
          <w:szCs w:val="16"/>
        </w:rPr>
        <w:t>w</w:t>
      </w:r>
      <w:r>
        <w:rPr>
          <w:sz w:val="16"/>
          <w:szCs w:val="16"/>
        </w:rPr>
        <w:t>ab dan</w:t>
      </w:r>
    </w:p>
    <w:p w:rsidR="009E4C5E" w:rsidRDefault="00440B8C">
      <w:pPr>
        <w:spacing w:line="160" w:lineRule="exact"/>
        <w:ind w:left="307"/>
        <w:rPr>
          <w:sz w:val="16"/>
          <w:szCs w:val="16"/>
        </w:rPr>
      </w:pPr>
      <w:r>
        <w:rPr>
          <w:position w:val="-2"/>
          <w:sz w:val="16"/>
          <w:szCs w:val="16"/>
          <w:u w:val="single" w:color="000000"/>
        </w:rPr>
        <w:t xml:space="preserve">            </w:t>
      </w:r>
      <w:r>
        <w:rPr>
          <w:spacing w:val="16"/>
          <w:position w:val="-2"/>
          <w:sz w:val="16"/>
          <w:szCs w:val="16"/>
          <w:u w:val="single" w:color="000000"/>
        </w:rPr>
        <w:t xml:space="preserve"> </w:t>
      </w:r>
      <w:r>
        <w:rPr>
          <w:position w:val="-2"/>
          <w:sz w:val="16"/>
          <w:szCs w:val="16"/>
        </w:rPr>
        <w:t xml:space="preserve">    </w:t>
      </w:r>
      <w:r>
        <w:rPr>
          <w:spacing w:val="2"/>
          <w:position w:val="-2"/>
          <w:sz w:val="16"/>
          <w:szCs w:val="16"/>
        </w:rPr>
        <w:t xml:space="preserve"> </w:t>
      </w:r>
      <w:r>
        <w:rPr>
          <w:spacing w:val="-2"/>
          <w:w w:val="101"/>
          <w:position w:val="-2"/>
          <w:sz w:val="16"/>
          <w:szCs w:val="16"/>
        </w:rPr>
        <w:t>e</w:t>
      </w:r>
      <w:r>
        <w:rPr>
          <w:spacing w:val="-1"/>
          <w:position w:val="-2"/>
          <w:sz w:val="16"/>
          <w:szCs w:val="16"/>
        </w:rPr>
        <w:t>v</w:t>
      </w:r>
      <w:r>
        <w:rPr>
          <w:w w:val="101"/>
          <w:position w:val="-2"/>
          <w:sz w:val="16"/>
          <w:szCs w:val="16"/>
        </w:rPr>
        <w:t>a</w:t>
      </w:r>
      <w:r>
        <w:rPr>
          <w:spacing w:val="-1"/>
          <w:w w:val="101"/>
          <w:position w:val="-2"/>
          <w:sz w:val="16"/>
          <w:szCs w:val="16"/>
        </w:rPr>
        <w:t>l</w:t>
      </w:r>
      <w:r>
        <w:rPr>
          <w:position w:val="-2"/>
          <w:sz w:val="16"/>
          <w:szCs w:val="16"/>
        </w:rPr>
        <w:t>u</w:t>
      </w:r>
      <w:r>
        <w:rPr>
          <w:spacing w:val="1"/>
          <w:position w:val="-2"/>
          <w:sz w:val="16"/>
          <w:szCs w:val="16"/>
        </w:rPr>
        <w:t>a</w:t>
      </w:r>
      <w:r>
        <w:rPr>
          <w:position w:val="-2"/>
          <w:sz w:val="16"/>
          <w:szCs w:val="16"/>
        </w:rPr>
        <w:t>si</w:t>
      </w:r>
    </w:p>
    <w:p w:rsidR="009E4C5E" w:rsidRDefault="00440B8C">
      <w:pPr>
        <w:spacing w:before="6"/>
        <w:ind w:right="-44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Jad</w:t>
      </w:r>
      <w:r>
        <w:rPr>
          <w:spacing w:val="-3"/>
          <w:sz w:val="16"/>
          <w:szCs w:val="16"/>
        </w:rPr>
        <w:t>w</w:t>
      </w:r>
      <w:r>
        <w:rPr>
          <w:w w:val="101"/>
          <w:sz w:val="16"/>
          <w:szCs w:val="16"/>
        </w:rPr>
        <w:t>al</w:t>
      </w:r>
    </w:p>
    <w:p w:rsidR="009E4C5E" w:rsidRDefault="00440B8C">
      <w:pPr>
        <w:spacing w:before="3"/>
        <w:ind w:left="567"/>
        <w:rPr>
          <w:sz w:val="22"/>
          <w:szCs w:val="22"/>
        </w:rPr>
      </w:pPr>
      <w:r>
        <w:br w:type="column"/>
      </w:r>
      <w:r>
        <w:rPr>
          <w:spacing w:val="-2"/>
          <w:sz w:val="22"/>
          <w:szCs w:val="22"/>
        </w:rPr>
        <w:lastRenderedPageBreak/>
        <w:t>(</w:t>
      </w:r>
      <w:r>
        <w:rPr>
          <w:sz w:val="22"/>
          <w:szCs w:val="22"/>
        </w:rPr>
        <w:t>at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kt</w:t>
      </w:r>
      <w:r>
        <w:rPr>
          <w:sz w:val="22"/>
          <w:szCs w:val="22"/>
        </w:rPr>
        <w:t>ive)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:</w:t>
      </w:r>
    </w:p>
    <w:p w:rsidR="009E4C5E" w:rsidRDefault="00440B8C">
      <w:pPr>
        <w:spacing w:before="1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num="5" w:space="720" w:equalWidth="0">
            <w:col w:w="832" w:space="471"/>
            <w:col w:w="436" w:space="610"/>
            <w:col w:w="1741" w:space="333"/>
            <w:col w:w="446" w:space="291"/>
            <w:col w:w="4800"/>
          </w:cols>
        </w:sectPr>
      </w:pPr>
      <w:r>
        <w:rPr>
          <w:sz w:val="22"/>
          <w:szCs w:val="22"/>
        </w:rPr>
        <w:t>1)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tun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u bersih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ny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an</w:t>
      </w:r>
    </w:p>
    <w:p w:rsidR="009E4C5E" w:rsidRDefault="00D43BB5">
      <w:pPr>
        <w:spacing w:line="180" w:lineRule="exact"/>
        <w:ind w:left="1042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space="720"/>
        </w:sectPr>
      </w:pPr>
      <w:r w:rsidRPr="00D43BB5">
        <w:lastRenderedPageBreak/>
        <w:pict>
          <v:group id="_x0000_s2076" style="position:absolute;left:0;text-align:left;margin-left:157.25pt;margin-top:.1pt;width:32.75pt;height:.35pt;z-index:-3151;mso-position-horizontal-relative:page" coordorigin="3145,2" coordsize="655,7">
            <v:shape id="_x0000_s2078" style="position:absolute;left:3149;top:5;width:643;height:0" coordorigin="3149,5" coordsize="643,0" path="m3149,5r643,e" filled="f" strokeweight=".34pt">
              <v:path arrowok="t"/>
            </v:shape>
            <v:shape id="_x0000_s2077" style="position:absolute;left:3792;top:5;width:5;height:0" coordorigin="3792,5" coordsize="5,0" path="m3792,5r5,e" filled="f" strokeweight=".34pt">
              <v:path arrowok="t"/>
            </v:shape>
            <w10:wrap anchorx="page"/>
          </v:group>
        </w:pict>
      </w:r>
      <w:r w:rsidRPr="00D43BB5">
        <w:pict>
          <v:group id="_x0000_s2074" style="position:absolute;left:0;text-align:left;margin-left:157.45pt;margin-top:9.75pt;width:.25pt;height:0;z-index:-3149;mso-position-horizontal-relative:page" coordorigin="3149,195" coordsize="5,0">
            <v:shape id="_x0000_s2075" style="position:absolute;left:3149;top:195;width:5;height:0" coordorigin="3149,195" coordsize="5,0" path="m3149,195r5,e" filled="f" strokeweight=".34pt">
              <v:path arrowok="t"/>
            </v:shape>
            <w10:wrap anchorx="page"/>
          </v:group>
        </w:pict>
      </w:r>
      <w:r w:rsidRPr="00D43BB5">
        <w:pict>
          <v:group id="_x0000_s2072" style="position:absolute;left:0;text-align:left;margin-left:189.6pt;margin-top:9.75pt;width:.25pt;height:0;z-index:-3148;mso-position-horizontal-relative:page" coordorigin="3792,195" coordsize="5,0">
            <v:shape id="_x0000_s2073" style="position:absolute;left:3792;top:195;width:5;height:0" coordorigin="3792,195" coordsize="5,0" path="m3792,195r5,e" filled="f" strokeweight=".34pt">
              <v:path arrowok="t"/>
            </v:shape>
            <w10:wrap anchorx="page"/>
          </v:group>
        </w:pict>
      </w:r>
      <w:r w:rsidRPr="00D43BB5">
        <w:pict>
          <v:group id="_x0000_s2070" style="position:absolute;left:0;text-align:left;margin-left:220.45pt;margin-top:9.75pt;width:.25pt;height:0;z-index:-3147;mso-position-horizontal-relative:page" coordorigin="4409,195" coordsize="5,0">
            <v:shape id="_x0000_s2071" style="position:absolute;left:4409;top:195;width:5;height:0" coordorigin="4409,195" coordsize="5,0" path="m4409,195r5,e" filled="f" strokeweight=".34pt">
              <v:path arrowok="t"/>
            </v:shape>
            <w10:wrap anchorx="page"/>
          </v:group>
        </w:pict>
      </w:r>
      <w:r w:rsidRPr="00D43BB5">
        <w:pict>
          <v:group id="_x0000_s2068" style="position:absolute;left:0;text-align:left;margin-left:266.75pt;margin-top:9.75pt;width:.25pt;height:0;z-index:-3146;mso-position-horizontal-relative:page" coordorigin="5335,195" coordsize="5,0">
            <v:shape id="_x0000_s2069" style="position:absolute;left:5335;top:195;width:5;height:0" coordorigin="5335,195" coordsize="5,0" path="m5335,195r5,e" filled="f" strokeweight=".34pt">
              <v:path arrowok="t"/>
            </v:shape>
            <w10:wrap anchorx="page"/>
          </v:group>
        </w:pict>
      </w:r>
      <w:r w:rsidR="00440B8C">
        <w:rPr>
          <w:position w:val="1"/>
          <w:sz w:val="16"/>
          <w:szCs w:val="16"/>
          <w:u w:val="single" w:color="000000"/>
        </w:rPr>
        <w:t xml:space="preserve">                     </w:t>
      </w:r>
      <w:r w:rsidR="00440B8C">
        <w:rPr>
          <w:spacing w:val="11"/>
          <w:position w:val="1"/>
          <w:sz w:val="16"/>
          <w:szCs w:val="16"/>
          <w:u w:val="single" w:color="000000"/>
        </w:rPr>
        <w:t xml:space="preserve"> </w:t>
      </w:r>
      <w:r w:rsidR="00440B8C">
        <w:rPr>
          <w:spacing w:val="-13"/>
          <w:position w:val="1"/>
          <w:sz w:val="16"/>
          <w:szCs w:val="16"/>
          <w:u w:val="single" w:color="000000"/>
        </w:rPr>
        <w:t xml:space="preserve"> </w:t>
      </w:r>
      <w:r w:rsidR="00440B8C">
        <w:rPr>
          <w:position w:val="1"/>
          <w:sz w:val="16"/>
          <w:szCs w:val="16"/>
          <w:u w:val="single" w:color="000000"/>
        </w:rPr>
        <w:t>B</w:t>
      </w:r>
      <w:r w:rsidR="00440B8C">
        <w:rPr>
          <w:spacing w:val="-2"/>
          <w:position w:val="1"/>
          <w:sz w:val="16"/>
          <w:szCs w:val="16"/>
          <w:u w:val="single" w:color="000000"/>
        </w:rPr>
        <w:t>el</w:t>
      </w:r>
      <w:r w:rsidR="00440B8C">
        <w:rPr>
          <w:position w:val="1"/>
          <w:sz w:val="16"/>
          <w:szCs w:val="16"/>
          <w:u w:val="single" w:color="000000"/>
        </w:rPr>
        <w:t>um</w:t>
      </w:r>
      <w:r w:rsidR="00440B8C">
        <w:rPr>
          <w:position w:val="1"/>
          <w:sz w:val="16"/>
          <w:szCs w:val="16"/>
        </w:rPr>
        <w:t xml:space="preserve">   </w:t>
      </w:r>
      <w:r w:rsidR="00440B8C">
        <w:rPr>
          <w:spacing w:val="-20"/>
          <w:position w:val="1"/>
          <w:sz w:val="16"/>
          <w:szCs w:val="16"/>
          <w:u w:val="single" w:color="000000"/>
        </w:rPr>
        <w:t xml:space="preserve"> </w:t>
      </w:r>
      <w:r w:rsidR="00440B8C">
        <w:rPr>
          <w:position w:val="1"/>
          <w:sz w:val="16"/>
          <w:szCs w:val="16"/>
          <w:u w:val="single" w:color="000000"/>
        </w:rPr>
        <w:t>Su</w:t>
      </w:r>
      <w:r w:rsidR="00440B8C">
        <w:rPr>
          <w:spacing w:val="-1"/>
          <w:position w:val="1"/>
          <w:sz w:val="16"/>
          <w:szCs w:val="16"/>
          <w:u w:val="single" w:color="000000"/>
        </w:rPr>
        <w:t>d</w:t>
      </w:r>
      <w:r w:rsidR="00440B8C">
        <w:rPr>
          <w:position w:val="1"/>
          <w:sz w:val="16"/>
          <w:szCs w:val="16"/>
          <w:u w:val="single" w:color="000000"/>
        </w:rPr>
        <w:t>ah</w:t>
      </w:r>
      <w:r w:rsidR="00440B8C">
        <w:rPr>
          <w:position w:val="1"/>
          <w:sz w:val="16"/>
          <w:szCs w:val="16"/>
        </w:rPr>
        <w:t xml:space="preserve">   </w:t>
      </w:r>
      <w:r w:rsidR="00440B8C">
        <w:rPr>
          <w:position w:val="1"/>
          <w:sz w:val="16"/>
          <w:szCs w:val="16"/>
          <w:u w:val="single" w:color="000000"/>
        </w:rPr>
        <w:t xml:space="preserve">                                          </w:t>
      </w:r>
      <w:r w:rsidR="00440B8C">
        <w:rPr>
          <w:position w:val="1"/>
          <w:sz w:val="16"/>
          <w:szCs w:val="16"/>
        </w:rPr>
        <w:t xml:space="preserve"> </w:t>
      </w:r>
      <w:r w:rsidR="00440B8C">
        <w:rPr>
          <w:sz w:val="22"/>
          <w:szCs w:val="22"/>
        </w:rPr>
        <w:t>2)</w:t>
      </w:r>
      <w:r w:rsidR="00440B8C">
        <w:rPr>
          <w:spacing w:val="44"/>
          <w:sz w:val="22"/>
          <w:szCs w:val="22"/>
        </w:rPr>
        <w:t xml:space="preserve"> </w:t>
      </w:r>
      <w:r w:rsidR="00440B8C">
        <w:rPr>
          <w:sz w:val="22"/>
          <w:szCs w:val="22"/>
        </w:rPr>
        <w:t>Petu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as  </w:t>
      </w:r>
      <w:r w:rsidR="00440B8C">
        <w:rPr>
          <w:spacing w:val="8"/>
          <w:sz w:val="22"/>
          <w:szCs w:val="22"/>
        </w:rPr>
        <w:t xml:space="preserve"> </w:t>
      </w:r>
      <w:r w:rsidR="00440B8C">
        <w:rPr>
          <w:sz w:val="22"/>
          <w:szCs w:val="22"/>
        </w:rPr>
        <w:t xml:space="preserve">selalu  </w:t>
      </w:r>
      <w:r w:rsidR="00440B8C">
        <w:rPr>
          <w:spacing w:val="7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pacing w:val="2"/>
          <w:sz w:val="22"/>
          <w:szCs w:val="22"/>
        </w:rPr>
        <w:t>a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 xml:space="preserve">pu  </w:t>
      </w:r>
      <w:r w:rsidR="00440B8C">
        <w:rPr>
          <w:spacing w:val="10"/>
          <w:sz w:val="22"/>
          <w:szCs w:val="22"/>
        </w:rPr>
        <w:t xml:space="preserve"> </w:t>
      </w:r>
      <w:r w:rsidR="00440B8C">
        <w:rPr>
          <w:spacing w:val="-4"/>
          <w:sz w:val="22"/>
          <w:szCs w:val="22"/>
        </w:rPr>
        <w:t>m</w:t>
      </w:r>
      <w:r w:rsidR="00440B8C">
        <w:rPr>
          <w:sz w:val="22"/>
          <w:szCs w:val="22"/>
        </w:rPr>
        <w:t>enan</w:t>
      </w:r>
      <w:r w:rsidR="00440B8C">
        <w:rPr>
          <w:spacing w:val="-3"/>
          <w:sz w:val="22"/>
          <w:szCs w:val="22"/>
        </w:rPr>
        <w:t>g</w:t>
      </w:r>
      <w:r w:rsidR="00440B8C">
        <w:rPr>
          <w:sz w:val="22"/>
          <w:szCs w:val="22"/>
        </w:rPr>
        <w:t xml:space="preserve">ani  </w:t>
      </w:r>
      <w:r w:rsidR="00440B8C">
        <w:rPr>
          <w:spacing w:val="11"/>
          <w:sz w:val="22"/>
          <w:szCs w:val="22"/>
        </w:rPr>
        <w:t xml:space="preserve"> </w:t>
      </w:r>
      <w:r w:rsidR="00440B8C">
        <w:rPr>
          <w:spacing w:val="-3"/>
          <w:sz w:val="22"/>
          <w:szCs w:val="22"/>
        </w:rPr>
        <w:t>k</w:t>
      </w:r>
      <w:r w:rsidR="00440B8C">
        <w:rPr>
          <w:sz w:val="22"/>
          <w:szCs w:val="22"/>
        </w:rPr>
        <w:t>eluhan</w:t>
      </w:r>
    </w:p>
    <w:p w:rsidR="009E4C5E" w:rsidRDefault="00D43BB5">
      <w:pPr>
        <w:spacing w:line="160" w:lineRule="exact"/>
        <w:ind w:left="110" w:right="-43"/>
        <w:rPr>
          <w:sz w:val="16"/>
          <w:szCs w:val="16"/>
        </w:rPr>
      </w:pPr>
      <w:r w:rsidRPr="00D43BB5">
        <w:lastRenderedPageBreak/>
        <w:pict>
          <v:group id="_x0000_s2056" style="position:absolute;left:0;text-align:left;margin-left:299.95pt;margin-top:71.95pt;width:255.1pt;height:.35pt;z-index:-3145;mso-position-horizontal-relative:page;mso-position-vertical-relative:page" coordorigin="5999,1439" coordsize="5102,7">
            <v:shape id="_x0000_s2067" style="position:absolute;left:6002;top:1442;width:1034;height:0" coordorigin="6002,1442" coordsize="1034,0" path="m6002,1442r1035,e" filled="f" strokeweight=".34pt">
              <v:path arrowok="t"/>
            </v:shape>
            <v:shape id="_x0000_s2066" style="position:absolute;left:7037;top:1442;width:5;height:0" coordorigin="7037,1442" coordsize="5,0" path="m7037,1442r5,e" filled="f" strokeweight=".34pt">
              <v:path arrowok="t"/>
            </v:shape>
            <v:shape id="_x0000_s2065" style="position:absolute;left:7042;top:1442;width:967;height:0" coordorigin="7042,1442" coordsize="967,0" path="m7042,1442r967,e" filled="f" strokeweight=".34pt">
              <v:path arrowok="t"/>
            </v:shape>
            <v:shape id="_x0000_s2064" style="position:absolute;left:8009;top:1442;width:5;height:0" coordorigin="8009,1442" coordsize="5,0" path="m8009,1442r5,e" filled="f" strokeweight=".34pt">
              <v:path arrowok="t"/>
            </v:shape>
            <v:shape id="_x0000_s2063" style="position:absolute;left:8014;top:1442;width:638;height:0" coordorigin="8014,1442" coordsize="638,0" path="m8014,1442r638,e" filled="f" strokeweight=".34pt">
              <v:path arrowok="t"/>
            </v:shape>
            <v:shape id="_x0000_s2062" style="position:absolute;left:8652;top:1442;width:5;height:0" coordorigin="8652,1442" coordsize="5,0" path="m8652,1442r5,e" filled="f" strokeweight=".34pt">
              <v:path arrowok="t"/>
            </v:shape>
            <v:shape id="_x0000_s2061" style="position:absolute;left:8657;top:1442;width:612;height:0" coordorigin="8657,1442" coordsize="612,0" path="m8657,1442r612,e" filled="f" strokeweight=".34pt">
              <v:path arrowok="t"/>
            </v:shape>
            <v:shape id="_x0000_s2060" style="position:absolute;left:9269;top:1442;width:5;height:0" coordorigin="9269,1442" coordsize="5,0" path="m9269,1442r5,e" filled="f" strokeweight=".34pt">
              <v:path arrowok="t"/>
            </v:shape>
            <v:shape id="_x0000_s2059" style="position:absolute;left:9274;top:1442;width:922;height:0" coordorigin="9274,1442" coordsize="922,0" path="m9274,1442r921,e" filled="f" strokeweight=".34pt">
              <v:path arrowok="t"/>
            </v:shape>
            <v:shape id="_x0000_s2058" style="position:absolute;left:10195;top:1442;width:5;height:0" coordorigin="10195,1442" coordsize="5,0" path="m10195,1442r5,e" filled="f" strokeweight=".34pt">
              <v:path arrowok="t"/>
            </v:shape>
            <v:shape id="_x0000_s2057" style="position:absolute;left:10200;top:1442;width:898;height:0" coordorigin="10200,1442" coordsize="898,0" path="m10200,1442r898,e" filled="f" strokeweight=".34pt">
              <v:path arrowok="t"/>
            </v:shape>
            <w10:wrap anchorx="page" anchory="page"/>
          </v:group>
        </w:pict>
      </w:r>
      <w:r w:rsidRPr="00D43BB5">
        <w:pict>
          <v:group id="_x0000_s2053" style="position:absolute;left:0;text-align:left;margin-left:56.95pt;margin-top:435.3pt;width:52.3pt;height:.35pt;z-index:-3150;mso-position-horizontal-relative:page;mso-position-vertical-relative:page" coordorigin="1139,8706" coordsize="1046,7">
            <v:shape id="_x0000_s2055" style="position:absolute;left:1142;top:8710;width:1034;height:0" coordorigin="1142,8710" coordsize="1034,0" path="m1142,8710r1035,e" filled="f" strokeweight=".34pt">
              <v:path arrowok="t"/>
            </v:shape>
            <v:shape id="_x0000_s2054" style="position:absolute;left:2177;top:8710;width:5;height:0" coordorigin="2177,8710" coordsize="5,0" path="m2177,8710r5,e" filled="f" strokeweight=".34pt">
              <v:path arrowok="t"/>
            </v:shape>
            <w10:wrap anchorx="page" anchory="page"/>
          </v:group>
        </w:pict>
      </w:r>
      <w:r w:rsidRPr="00D43BB5">
        <w:pict>
          <v:group id="_x0000_s2050" style="position:absolute;left:0;text-align:left;margin-left:56.85pt;margin-top:385.75pt;width:52.8pt;height:.6pt;z-index:-3155;mso-position-horizontal-relative:page;mso-position-vertical-relative:page" coordorigin="1137,7715" coordsize="1056,12">
            <v:shape id="_x0000_s2052" style="position:absolute;left:1142;top:7721;width:1034;height:0" coordorigin="1142,7721" coordsize="1034,0" path="m1142,7721r1035,e" filled="f" strokeweight=".58pt">
              <v:path arrowok="t"/>
            </v:shape>
            <v:shape id="_x0000_s2051" style="position:absolute;left:2177;top:7721;width:10;height:0" coordorigin="2177,7721" coordsize="10,0" path="m2177,7721r9,e" filled="f" strokeweight=".58pt">
              <v:path arrowok="t"/>
            </v:shape>
            <w10:wrap anchorx="page" anchory="page"/>
          </v:group>
        </w:pict>
      </w:r>
      <w:r w:rsidR="00440B8C">
        <w:rPr>
          <w:spacing w:val="-3"/>
          <w:sz w:val="16"/>
          <w:szCs w:val="16"/>
        </w:rPr>
        <w:t>T</w:t>
      </w:r>
      <w:r w:rsidR="00440B8C">
        <w:rPr>
          <w:sz w:val="16"/>
          <w:szCs w:val="16"/>
        </w:rPr>
        <w:t>i</w:t>
      </w:r>
      <w:r w:rsidR="00440B8C">
        <w:rPr>
          <w:spacing w:val="2"/>
          <w:sz w:val="16"/>
          <w:szCs w:val="16"/>
        </w:rPr>
        <w:t>p</w:t>
      </w:r>
      <w:r w:rsidR="00440B8C">
        <w:rPr>
          <w:sz w:val="16"/>
          <w:szCs w:val="16"/>
        </w:rPr>
        <w:t xml:space="preserve">e      </w:t>
      </w:r>
      <w:r w:rsidR="00440B8C">
        <w:rPr>
          <w:spacing w:val="12"/>
          <w:sz w:val="16"/>
          <w:szCs w:val="16"/>
        </w:rPr>
        <w:t xml:space="preserve"> </w:t>
      </w:r>
      <w:r w:rsidR="00440B8C">
        <w:rPr>
          <w:sz w:val="16"/>
          <w:szCs w:val="16"/>
        </w:rPr>
        <w:t>d</w:t>
      </w:r>
      <w:r w:rsidR="00440B8C">
        <w:rPr>
          <w:spacing w:val="1"/>
          <w:sz w:val="16"/>
          <w:szCs w:val="16"/>
        </w:rPr>
        <w:t>a</w:t>
      </w:r>
      <w:r w:rsidR="00440B8C">
        <w:rPr>
          <w:sz w:val="16"/>
          <w:szCs w:val="16"/>
        </w:rPr>
        <w:t>n</w:t>
      </w:r>
    </w:p>
    <w:p w:rsidR="009E4C5E" w:rsidRDefault="00440B8C">
      <w:pPr>
        <w:ind w:left="110" w:right="-28"/>
        <w:rPr>
          <w:sz w:val="16"/>
          <w:szCs w:val="16"/>
        </w:rPr>
      </w:pPr>
      <w:r>
        <w:rPr>
          <w:sz w:val="16"/>
          <w:szCs w:val="16"/>
        </w:rPr>
        <w:t>j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 xml:space="preserve">s      </w:t>
      </w:r>
      <w:r>
        <w:rPr>
          <w:spacing w:val="4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 xml:space="preserve">at </w:t>
      </w:r>
      <w:r>
        <w:rPr>
          <w:sz w:val="16"/>
          <w:szCs w:val="16"/>
        </w:rPr>
        <w:t>mus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 xml:space="preserve">k </w:t>
      </w:r>
      <w:r>
        <w:rPr>
          <w:spacing w:val="-2"/>
          <w:sz w:val="16"/>
          <w:szCs w:val="16"/>
        </w:rPr>
        <w:t>le</w:t>
      </w:r>
      <w:r>
        <w:rPr>
          <w:sz w:val="16"/>
          <w:szCs w:val="16"/>
        </w:rPr>
        <w:t xml:space="preserve">ngkap 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dan m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de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n</w:t>
      </w:r>
    </w:p>
    <w:p w:rsidR="009E4C5E" w:rsidRDefault="009E4C5E">
      <w:pPr>
        <w:spacing w:before="8" w:line="160" w:lineRule="exact"/>
        <w:rPr>
          <w:sz w:val="16"/>
          <w:szCs w:val="16"/>
        </w:rPr>
      </w:pPr>
    </w:p>
    <w:p w:rsidR="009E4C5E" w:rsidRDefault="009E4C5E">
      <w:pPr>
        <w:spacing w:line="200" w:lineRule="exact"/>
      </w:pPr>
    </w:p>
    <w:p w:rsidR="009E4C5E" w:rsidRDefault="00440B8C">
      <w:pPr>
        <w:ind w:left="110" w:right="117"/>
        <w:rPr>
          <w:sz w:val="16"/>
          <w:szCs w:val="16"/>
        </w:rPr>
      </w:pPr>
      <w:r>
        <w:rPr>
          <w:spacing w:val="-3"/>
          <w:sz w:val="16"/>
          <w:szCs w:val="16"/>
        </w:rPr>
        <w:t>L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 xml:space="preserve">si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e</w:t>
      </w:r>
      <w:r>
        <w:rPr>
          <w:sz w:val="16"/>
          <w:szCs w:val="16"/>
        </w:rPr>
        <w:t>mp</w:t>
      </w:r>
      <w:r>
        <w:rPr>
          <w:spacing w:val="-2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z w:val="16"/>
          <w:szCs w:val="16"/>
        </w:rPr>
        <w:t>us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ha mud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h dit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muk</w:t>
      </w:r>
      <w:r>
        <w:rPr>
          <w:spacing w:val="-3"/>
          <w:sz w:val="16"/>
          <w:szCs w:val="16"/>
        </w:rPr>
        <w:t>a</w:t>
      </w:r>
      <w:r>
        <w:rPr>
          <w:sz w:val="16"/>
          <w:szCs w:val="16"/>
        </w:rPr>
        <w:t>n</w:t>
      </w:r>
    </w:p>
    <w:p w:rsidR="009E4C5E" w:rsidRDefault="009E4C5E">
      <w:pPr>
        <w:spacing w:before="3" w:line="140" w:lineRule="exact"/>
        <w:rPr>
          <w:sz w:val="15"/>
          <w:szCs w:val="15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left="110" w:right="-26"/>
        <w:rPr>
          <w:sz w:val="16"/>
          <w:szCs w:val="16"/>
        </w:rPr>
      </w:pPr>
      <w:r>
        <w:rPr>
          <w:spacing w:val="-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>as 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ri i</w:t>
      </w:r>
      <w:r>
        <w:rPr>
          <w:spacing w:val="2"/>
          <w:sz w:val="16"/>
          <w:szCs w:val="16"/>
        </w:rPr>
        <w:t>n</w:t>
      </w:r>
      <w:r>
        <w:rPr>
          <w:sz w:val="16"/>
          <w:szCs w:val="16"/>
        </w:rPr>
        <w:t>f</w:t>
      </w:r>
      <w:r>
        <w:rPr>
          <w:spacing w:val="-2"/>
          <w:sz w:val="16"/>
          <w:szCs w:val="16"/>
        </w:rPr>
        <w:t>o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asi t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2"/>
          <w:sz w:val="16"/>
          <w:szCs w:val="16"/>
        </w:rPr>
        <w:t>t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 xml:space="preserve">ng </w:t>
      </w:r>
      <w:r>
        <w:rPr>
          <w:spacing w:val="37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a</w:t>
      </w:r>
      <w:r>
        <w:rPr>
          <w:spacing w:val="-1"/>
          <w:w w:val="101"/>
          <w:sz w:val="16"/>
          <w:szCs w:val="16"/>
        </w:rPr>
        <w:t>l</w:t>
      </w:r>
      <w:r>
        <w:rPr>
          <w:w w:val="101"/>
          <w:sz w:val="16"/>
          <w:szCs w:val="16"/>
        </w:rPr>
        <w:t xml:space="preserve">at </w:t>
      </w:r>
      <w:r>
        <w:rPr>
          <w:sz w:val="16"/>
          <w:szCs w:val="16"/>
        </w:rPr>
        <w:t>den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 xml:space="preserve">an </w:t>
      </w:r>
      <w:r>
        <w:rPr>
          <w:w w:val="101"/>
          <w:sz w:val="16"/>
          <w:szCs w:val="16"/>
        </w:rPr>
        <w:t>j</w:t>
      </w:r>
      <w:r>
        <w:rPr>
          <w:spacing w:val="-2"/>
          <w:w w:val="101"/>
          <w:sz w:val="16"/>
          <w:szCs w:val="16"/>
        </w:rPr>
        <w:t>el</w:t>
      </w:r>
      <w:r>
        <w:rPr>
          <w:sz w:val="16"/>
          <w:szCs w:val="16"/>
        </w:rPr>
        <w:t>as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left="110" w:right="72"/>
        <w:rPr>
          <w:sz w:val="16"/>
          <w:szCs w:val="16"/>
        </w:rPr>
      </w:pPr>
      <w:r>
        <w:rPr>
          <w:sz w:val="16"/>
          <w:szCs w:val="16"/>
        </w:rPr>
        <w:t>P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t</w:t>
      </w:r>
      <w:r>
        <w:rPr>
          <w:spacing w:val="2"/>
          <w:sz w:val="16"/>
          <w:szCs w:val="16"/>
        </w:rPr>
        <w:t>u</w:t>
      </w:r>
      <w:r>
        <w:rPr>
          <w:spacing w:val="-1"/>
          <w:sz w:val="16"/>
          <w:szCs w:val="16"/>
        </w:rPr>
        <w:t>g</w:t>
      </w:r>
      <w:r>
        <w:rPr>
          <w:sz w:val="16"/>
          <w:szCs w:val="16"/>
        </w:rPr>
        <w:t xml:space="preserve">as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a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g</w:t>
      </w:r>
      <w:r>
        <w:rPr>
          <w:sz w:val="16"/>
          <w:szCs w:val="16"/>
        </w:rPr>
        <w:t xml:space="preserve">ap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e</w:t>
      </w:r>
      <w:r>
        <w:rPr>
          <w:sz w:val="16"/>
          <w:szCs w:val="16"/>
        </w:rPr>
        <w:t xml:space="preserve">rhadap </w:t>
      </w:r>
      <w:r>
        <w:rPr>
          <w:spacing w:val="1"/>
          <w:sz w:val="16"/>
          <w:szCs w:val="16"/>
        </w:rPr>
        <w:t>p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  <w:r>
        <w:rPr>
          <w:spacing w:val="-2"/>
          <w:sz w:val="16"/>
          <w:szCs w:val="16"/>
        </w:rPr>
        <w:t>m</w:t>
      </w:r>
      <w:r>
        <w:rPr>
          <w:sz w:val="16"/>
          <w:szCs w:val="16"/>
        </w:rPr>
        <w:t>inta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 pe</w:t>
      </w:r>
      <w:r>
        <w:rPr>
          <w:spacing w:val="-3"/>
          <w:sz w:val="16"/>
          <w:szCs w:val="16"/>
        </w:rPr>
        <w:t>l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pacing w:val="-1"/>
          <w:sz w:val="16"/>
          <w:szCs w:val="16"/>
        </w:rPr>
        <w:t>gg</w:t>
      </w:r>
      <w:r>
        <w:rPr>
          <w:sz w:val="16"/>
          <w:szCs w:val="16"/>
        </w:rPr>
        <w:t>an</w:t>
      </w:r>
    </w:p>
    <w:p w:rsidR="009E4C5E" w:rsidRDefault="009E4C5E">
      <w:pPr>
        <w:spacing w:before="2" w:line="160" w:lineRule="exact"/>
        <w:rPr>
          <w:sz w:val="17"/>
          <w:szCs w:val="17"/>
        </w:rPr>
      </w:pPr>
    </w:p>
    <w:p w:rsidR="009E4C5E" w:rsidRDefault="009E4C5E">
      <w:pPr>
        <w:spacing w:line="200" w:lineRule="exact"/>
      </w:pPr>
    </w:p>
    <w:p w:rsidR="009E4C5E" w:rsidRDefault="00440B8C">
      <w:pPr>
        <w:spacing w:line="180" w:lineRule="exact"/>
        <w:ind w:left="110" w:right="-22"/>
        <w:rPr>
          <w:sz w:val="16"/>
          <w:szCs w:val="16"/>
        </w:rPr>
      </w:pPr>
      <w:r>
        <w:rPr>
          <w:spacing w:val="-1"/>
          <w:sz w:val="16"/>
          <w:szCs w:val="16"/>
        </w:rPr>
        <w:t>K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sua</w:t>
      </w:r>
      <w:r>
        <w:rPr>
          <w:spacing w:val="2"/>
          <w:sz w:val="16"/>
          <w:szCs w:val="16"/>
        </w:rPr>
        <w:t>i</w:t>
      </w:r>
      <w:r>
        <w:rPr>
          <w:sz w:val="16"/>
          <w:szCs w:val="16"/>
        </w:rPr>
        <w:t>an bia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 xml:space="preserve">a  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se</w:t>
      </w:r>
      <w:r>
        <w:rPr>
          <w:spacing w:val="-4"/>
          <w:sz w:val="16"/>
          <w:szCs w:val="16"/>
        </w:rPr>
        <w:t>w</w:t>
      </w:r>
      <w:r>
        <w:rPr>
          <w:w w:val="101"/>
          <w:sz w:val="16"/>
          <w:szCs w:val="16"/>
        </w:rPr>
        <w:t>a</w:t>
      </w:r>
    </w:p>
    <w:p w:rsidR="009E4C5E" w:rsidRDefault="00440B8C">
      <w:pPr>
        <w:spacing w:line="160" w:lineRule="exac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bah</w:t>
      </w:r>
    </w:p>
    <w:p w:rsidR="009E4C5E" w:rsidRDefault="00440B8C">
      <w:pPr>
        <w:spacing w:before="1"/>
        <w:ind w:right="-2"/>
        <w:rPr>
          <w:sz w:val="16"/>
          <w:szCs w:val="16"/>
        </w:rPr>
      </w:pPr>
      <w:r>
        <w:rPr>
          <w:sz w:val="16"/>
          <w:szCs w:val="16"/>
        </w:rPr>
        <w:t>pe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s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i</w:t>
      </w:r>
      <w:r>
        <w:rPr>
          <w:w w:val="101"/>
          <w:sz w:val="16"/>
          <w:szCs w:val="16"/>
        </w:rPr>
        <w:t>a</w:t>
      </w:r>
      <w:r>
        <w:rPr>
          <w:spacing w:val="-2"/>
          <w:w w:val="101"/>
          <w:sz w:val="16"/>
          <w:szCs w:val="16"/>
        </w:rPr>
        <w:t>a</w:t>
      </w:r>
      <w:r>
        <w:rPr>
          <w:sz w:val="16"/>
          <w:szCs w:val="16"/>
        </w:rPr>
        <w:t>n 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>at</w:t>
      </w:r>
      <w:r>
        <w:rPr>
          <w:spacing w:val="2"/>
          <w:sz w:val="16"/>
          <w:szCs w:val="16"/>
        </w:rPr>
        <w:t xml:space="preserve"> </w:t>
      </w:r>
      <w:r>
        <w:rPr>
          <w:sz w:val="16"/>
          <w:szCs w:val="16"/>
        </w:rPr>
        <w:t>d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ng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n tipe</w:t>
      </w:r>
      <w:r>
        <w:rPr>
          <w:spacing w:val="-2"/>
          <w:sz w:val="16"/>
          <w:szCs w:val="16"/>
        </w:rPr>
        <w:t xml:space="preserve"> </w:t>
      </w:r>
      <w:r>
        <w:rPr>
          <w:spacing w:val="1"/>
          <w:w w:val="101"/>
          <w:sz w:val="16"/>
          <w:szCs w:val="16"/>
        </w:rPr>
        <w:t>t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rba</w:t>
      </w:r>
      <w:r>
        <w:rPr>
          <w:spacing w:val="-3"/>
          <w:sz w:val="16"/>
          <w:szCs w:val="16"/>
        </w:rPr>
        <w:t>r</w:t>
      </w:r>
      <w:r>
        <w:rPr>
          <w:sz w:val="16"/>
          <w:szCs w:val="16"/>
        </w:rPr>
        <w:t>u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right="25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nca</w:t>
      </w:r>
      <w:r>
        <w:rPr>
          <w:spacing w:val="-1"/>
          <w:sz w:val="16"/>
          <w:szCs w:val="16"/>
        </w:rPr>
        <w:t>r</w:t>
      </w:r>
      <w:r>
        <w:rPr>
          <w:w w:val="101"/>
          <w:sz w:val="16"/>
          <w:szCs w:val="16"/>
        </w:rPr>
        <w:t xml:space="preserve">i </w:t>
      </w:r>
      <w:r>
        <w:rPr>
          <w:spacing w:val="-2"/>
          <w:sz w:val="16"/>
          <w:szCs w:val="16"/>
        </w:rPr>
        <w:t>l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si</w:t>
      </w:r>
      <w:r>
        <w:rPr>
          <w:spacing w:val="-1"/>
          <w:sz w:val="16"/>
          <w:szCs w:val="16"/>
        </w:rPr>
        <w:t xml:space="preserve"> </w:t>
      </w:r>
      <w:r>
        <w:rPr>
          <w:sz w:val="16"/>
          <w:szCs w:val="16"/>
        </w:rPr>
        <w:t>b</w:t>
      </w:r>
      <w:r>
        <w:rPr>
          <w:spacing w:val="1"/>
          <w:sz w:val="16"/>
          <w:szCs w:val="16"/>
        </w:rPr>
        <w:t>a</w:t>
      </w:r>
      <w:r>
        <w:rPr>
          <w:spacing w:val="-3"/>
          <w:sz w:val="16"/>
          <w:szCs w:val="16"/>
        </w:rPr>
        <w:t>r</w:t>
      </w:r>
      <w:r>
        <w:rPr>
          <w:sz w:val="16"/>
          <w:szCs w:val="16"/>
        </w:rPr>
        <w:t xml:space="preserve">u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be</w:t>
      </w:r>
      <w:r>
        <w:rPr>
          <w:spacing w:val="-2"/>
          <w:sz w:val="16"/>
          <w:szCs w:val="16"/>
        </w:rPr>
        <w:t>r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d</w:t>
      </w:r>
      <w:r>
        <w:rPr>
          <w:w w:val="101"/>
          <w:sz w:val="16"/>
          <w:szCs w:val="16"/>
        </w:rPr>
        <w:t>a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di p</w:t>
      </w:r>
      <w:r>
        <w:rPr>
          <w:spacing w:val="2"/>
          <w:sz w:val="16"/>
          <w:szCs w:val="16"/>
        </w:rPr>
        <w:t>u</w:t>
      </w:r>
      <w:r>
        <w:rPr>
          <w:spacing w:val="-3"/>
          <w:sz w:val="16"/>
          <w:szCs w:val="16"/>
        </w:rPr>
        <w:t>s</w:t>
      </w:r>
      <w:r>
        <w:rPr>
          <w:sz w:val="16"/>
          <w:szCs w:val="16"/>
        </w:rPr>
        <w:t xml:space="preserve">at </w:t>
      </w:r>
      <w:r>
        <w:rPr>
          <w:spacing w:val="1"/>
          <w:sz w:val="16"/>
          <w:szCs w:val="16"/>
        </w:rPr>
        <w:t>k</w:t>
      </w:r>
      <w:r>
        <w:rPr>
          <w:spacing w:val="-1"/>
          <w:sz w:val="16"/>
          <w:szCs w:val="16"/>
        </w:rPr>
        <w:t>o</w:t>
      </w:r>
      <w:r>
        <w:rPr>
          <w:spacing w:val="-2"/>
          <w:w w:val="101"/>
          <w:sz w:val="16"/>
          <w:szCs w:val="16"/>
        </w:rPr>
        <w:t>t</w:t>
      </w:r>
      <w:r>
        <w:rPr>
          <w:w w:val="101"/>
          <w:sz w:val="16"/>
          <w:szCs w:val="16"/>
        </w:rPr>
        <w:t>a</w:t>
      </w:r>
    </w:p>
    <w:p w:rsidR="009E4C5E" w:rsidRDefault="00440B8C">
      <w:pPr>
        <w:spacing w:before="1"/>
        <w:ind w:right="-12"/>
        <w:rPr>
          <w:sz w:val="16"/>
          <w:szCs w:val="16"/>
        </w:rPr>
      </w:pPr>
      <w:r>
        <w:rPr>
          <w:sz w:val="16"/>
          <w:szCs w:val="16"/>
        </w:rPr>
        <w:t>atau</w:t>
      </w:r>
      <w:r>
        <w:rPr>
          <w:spacing w:val="-1"/>
          <w:sz w:val="16"/>
          <w:szCs w:val="16"/>
        </w:rPr>
        <w:t xml:space="preserve"> </w:t>
      </w:r>
      <w:r>
        <w:rPr>
          <w:w w:val="101"/>
          <w:sz w:val="16"/>
          <w:szCs w:val="16"/>
        </w:rPr>
        <w:t>t</w:t>
      </w:r>
      <w:r>
        <w:rPr>
          <w:spacing w:val="-1"/>
          <w:w w:val="101"/>
          <w:sz w:val="16"/>
          <w:szCs w:val="16"/>
        </w:rPr>
        <w:t>e</w:t>
      </w:r>
      <w:r>
        <w:rPr>
          <w:sz w:val="16"/>
          <w:szCs w:val="16"/>
        </w:rPr>
        <w:t>mp</w:t>
      </w:r>
      <w:r>
        <w:rPr>
          <w:spacing w:val="-2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strat</w:t>
      </w:r>
      <w:r>
        <w:rPr>
          <w:spacing w:val="-1"/>
          <w:sz w:val="16"/>
          <w:szCs w:val="16"/>
        </w:rPr>
        <w:t>eg</w:t>
      </w:r>
      <w:r>
        <w:rPr>
          <w:sz w:val="16"/>
          <w:szCs w:val="16"/>
        </w:rPr>
        <w:t>is</w:t>
      </w:r>
    </w:p>
    <w:p w:rsidR="009E4C5E" w:rsidRDefault="009E4C5E">
      <w:pPr>
        <w:spacing w:before="3" w:line="180" w:lineRule="exact"/>
        <w:rPr>
          <w:sz w:val="18"/>
          <w:szCs w:val="18"/>
        </w:rPr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m</w:t>
      </w:r>
      <w:r>
        <w:rPr>
          <w:spacing w:val="-2"/>
          <w:sz w:val="16"/>
          <w:szCs w:val="16"/>
        </w:rPr>
        <w:t>b</w:t>
      </w:r>
      <w:r>
        <w:rPr>
          <w:sz w:val="16"/>
          <w:szCs w:val="16"/>
        </w:rPr>
        <w:t>u</w:t>
      </w:r>
      <w:r>
        <w:rPr>
          <w:spacing w:val="1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sz w:val="16"/>
          <w:szCs w:val="16"/>
        </w:rPr>
        <w:t>review sp</w:t>
      </w:r>
      <w:r>
        <w:rPr>
          <w:spacing w:val="-1"/>
          <w:sz w:val="16"/>
          <w:szCs w:val="16"/>
        </w:rPr>
        <w:t>e</w:t>
      </w:r>
      <w:r>
        <w:rPr>
          <w:sz w:val="16"/>
          <w:szCs w:val="16"/>
        </w:rPr>
        <w:t>sif</w:t>
      </w:r>
      <w:r>
        <w:rPr>
          <w:spacing w:val="-2"/>
          <w:sz w:val="16"/>
          <w:szCs w:val="16"/>
        </w:rPr>
        <w:t>i</w:t>
      </w:r>
      <w:r>
        <w:rPr>
          <w:sz w:val="16"/>
          <w:szCs w:val="16"/>
        </w:rPr>
        <w:t>k</w:t>
      </w:r>
      <w:r>
        <w:rPr>
          <w:spacing w:val="1"/>
          <w:sz w:val="16"/>
          <w:szCs w:val="16"/>
        </w:rPr>
        <w:t>a</w:t>
      </w:r>
      <w:r>
        <w:rPr>
          <w:spacing w:val="-3"/>
          <w:sz w:val="16"/>
          <w:szCs w:val="16"/>
        </w:rPr>
        <w:t>s</w:t>
      </w:r>
      <w:r>
        <w:rPr>
          <w:w w:val="101"/>
          <w:sz w:val="16"/>
          <w:szCs w:val="16"/>
        </w:rPr>
        <w:t xml:space="preserve">i </w:t>
      </w:r>
      <w:r>
        <w:rPr>
          <w:sz w:val="16"/>
          <w:szCs w:val="16"/>
        </w:rPr>
        <w:t>a</w:t>
      </w:r>
      <w:r>
        <w:rPr>
          <w:spacing w:val="-1"/>
          <w:sz w:val="16"/>
          <w:szCs w:val="16"/>
        </w:rPr>
        <w:t>l</w:t>
      </w:r>
      <w:r>
        <w:rPr>
          <w:sz w:val="16"/>
          <w:szCs w:val="16"/>
        </w:rPr>
        <w:t xml:space="preserve">at  </w:t>
      </w:r>
      <w:r>
        <w:rPr>
          <w:spacing w:val="18"/>
          <w:sz w:val="16"/>
          <w:szCs w:val="16"/>
        </w:rPr>
        <w:t xml:space="preserve"> </w:t>
      </w:r>
      <w:r>
        <w:rPr>
          <w:spacing w:val="-3"/>
          <w:sz w:val="16"/>
          <w:szCs w:val="16"/>
        </w:rPr>
        <w:t>m</w:t>
      </w:r>
      <w:r>
        <w:rPr>
          <w:sz w:val="16"/>
          <w:szCs w:val="16"/>
        </w:rPr>
        <w:t>usik be</w:t>
      </w:r>
      <w:r>
        <w:rPr>
          <w:spacing w:val="-1"/>
          <w:sz w:val="16"/>
          <w:szCs w:val="16"/>
        </w:rPr>
        <w:t>s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rta</w:t>
      </w:r>
    </w:p>
    <w:p w:rsidR="009E4C5E" w:rsidRDefault="00440B8C">
      <w:pPr>
        <w:spacing w:before="4" w:line="180" w:lineRule="exact"/>
        <w:ind w:right="-28"/>
        <w:rPr>
          <w:sz w:val="16"/>
          <w:szCs w:val="16"/>
        </w:rPr>
      </w:pPr>
      <w:r>
        <w:rPr>
          <w:sz w:val="16"/>
          <w:szCs w:val="16"/>
        </w:rPr>
        <w:t>fit</w:t>
      </w:r>
      <w:r>
        <w:rPr>
          <w:spacing w:val="2"/>
          <w:sz w:val="16"/>
          <w:szCs w:val="16"/>
        </w:rPr>
        <w:t>u</w:t>
      </w:r>
      <w:r>
        <w:rPr>
          <w:sz w:val="16"/>
          <w:szCs w:val="16"/>
        </w:rPr>
        <w:t xml:space="preserve">r         </w:t>
      </w:r>
      <w:r>
        <w:rPr>
          <w:spacing w:val="26"/>
          <w:sz w:val="16"/>
          <w:szCs w:val="16"/>
        </w:rPr>
        <w:t xml:space="preserve"> </w:t>
      </w:r>
      <w:r>
        <w:rPr>
          <w:sz w:val="16"/>
          <w:szCs w:val="16"/>
        </w:rPr>
        <w:t>- fit</w:t>
      </w:r>
      <w:r>
        <w:rPr>
          <w:spacing w:val="2"/>
          <w:sz w:val="16"/>
          <w:szCs w:val="16"/>
        </w:rPr>
        <w:t>u</w:t>
      </w:r>
      <w:r>
        <w:rPr>
          <w:spacing w:val="-3"/>
          <w:sz w:val="16"/>
          <w:szCs w:val="16"/>
        </w:rPr>
        <w:t>r</w:t>
      </w:r>
      <w:r>
        <w:rPr>
          <w:sz w:val="16"/>
          <w:szCs w:val="16"/>
        </w:rPr>
        <w:t>n</w:t>
      </w:r>
      <w:r>
        <w:rPr>
          <w:spacing w:val="-3"/>
          <w:sz w:val="16"/>
          <w:szCs w:val="16"/>
        </w:rPr>
        <w:t>y</w:t>
      </w:r>
      <w:r>
        <w:rPr>
          <w:sz w:val="16"/>
          <w:szCs w:val="16"/>
        </w:rPr>
        <w:t>a.</w:t>
      </w:r>
    </w:p>
    <w:p w:rsidR="009E4C5E" w:rsidRDefault="009E4C5E">
      <w:pPr>
        <w:spacing w:before="4" w:line="180" w:lineRule="exact"/>
        <w:rPr>
          <w:sz w:val="18"/>
          <w:szCs w:val="18"/>
        </w:rPr>
      </w:pPr>
    </w:p>
    <w:p w:rsidR="009E4C5E" w:rsidRDefault="00440B8C">
      <w:pPr>
        <w:ind w:right="-27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mb</w:t>
      </w:r>
      <w:r>
        <w:rPr>
          <w:spacing w:val="1"/>
          <w:sz w:val="16"/>
          <w:szCs w:val="16"/>
        </w:rPr>
        <w:t>u</w:t>
      </w:r>
      <w:r>
        <w:rPr>
          <w:spacing w:val="-2"/>
          <w:w w:val="101"/>
          <w:sz w:val="16"/>
          <w:szCs w:val="16"/>
        </w:rPr>
        <w:t>a</w:t>
      </w:r>
      <w:r>
        <w:rPr>
          <w:w w:val="101"/>
          <w:sz w:val="16"/>
          <w:szCs w:val="16"/>
        </w:rPr>
        <w:t xml:space="preserve">t </w:t>
      </w:r>
      <w:r>
        <w:rPr>
          <w:w w:val="104"/>
          <w:sz w:val="16"/>
          <w:szCs w:val="16"/>
        </w:rPr>
        <w:t>sta</w:t>
      </w:r>
      <w:r>
        <w:rPr>
          <w:spacing w:val="-2"/>
          <w:w w:val="104"/>
          <w:sz w:val="16"/>
          <w:szCs w:val="16"/>
        </w:rPr>
        <w:t>n</w:t>
      </w:r>
      <w:r>
        <w:rPr>
          <w:w w:val="106"/>
          <w:sz w:val="16"/>
          <w:szCs w:val="16"/>
        </w:rPr>
        <w:t>d</w:t>
      </w:r>
      <w:r>
        <w:rPr>
          <w:spacing w:val="2"/>
          <w:w w:val="106"/>
          <w:sz w:val="16"/>
          <w:szCs w:val="16"/>
        </w:rPr>
        <w:t>a</w:t>
      </w:r>
      <w:r>
        <w:rPr>
          <w:w w:val="117"/>
          <w:sz w:val="16"/>
          <w:szCs w:val="16"/>
        </w:rPr>
        <w:t xml:space="preserve">r </w:t>
      </w:r>
      <w:r>
        <w:rPr>
          <w:w w:val="105"/>
          <w:sz w:val="16"/>
          <w:szCs w:val="16"/>
        </w:rPr>
        <w:t>oper</w:t>
      </w:r>
      <w:r>
        <w:rPr>
          <w:spacing w:val="-2"/>
          <w:w w:val="105"/>
          <w:sz w:val="16"/>
          <w:szCs w:val="16"/>
        </w:rPr>
        <w:t>a</w:t>
      </w:r>
      <w:r>
        <w:rPr>
          <w:sz w:val="16"/>
          <w:szCs w:val="16"/>
        </w:rPr>
        <w:t>ti</w:t>
      </w:r>
      <w:r>
        <w:rPr>
          <w:spacing w:val="-2"/>
          <w:sz w:val="16"/>
          <w:szCs w:val="16"/>
        </w:rPr>
        <w:t>o</w:t>
      </w:r>
      <w:r>
        <w:rPr>
          <w:w w:val="106"/>
          <w:sz w:val="16"/>
          <w:szCs w:val="16"/>
        </w:rPr>
        <w:t>na</w:t>
      </w:r>
      <w:r>
        <w:rPr>
          <w:w w:val="101"/>
          <w:sz w:val="16"/>
          <w:szCs w:val="16"/>
        </w:rPr>
        <w:t xml:space="preserve">l </w:t>
      </w:r>
      <w:r>
        <w:rPr>
          <w:w w:val="105"/>
          <w:sz w:val="16"/>
          <w:szCs w:val="16"/>
        </w:rPr>
        <w:t>pr</w:t>
      </w:r>
      <w:r>
        <w:rPr>
          <w:spacing w:val="2"/>
          <w:w w:val="105"/>
          <w:sz w:val="16"/>
          <w:szCs w:val="16"/>
        </w:rPr>
        <w:t>o</w:t>
      </w:r>
      <w:r>
        <w:rPr>
          <w:spacing w:val="-3"/>
          <w:sz w:val="16"/>
          <w:szCs w:val="16"/>
        </w:rPr>
        <w:t>s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d</w:t>
      </w:r>
      <w:r>
        <w:rPr>
          <w:spacing w:val="2"/>
          <w:sz w:val="16"/>
          <w:szCs w:val="16"/>
        </w:rPr>
        <w:t>u</w:t>
      </w:r>
      <w:r>
        <w:rPr>
          <w:w w:val="117"/>
          <w:sz w:val="16"/>
          <w:szCs w:val="16"/>
        </w:rPr>
        <w:t xml:space="preserve">r </w:t>
      </w:r>
      <w:r>
        <w:rPr>
          <w:sz w:val="16"/>
          <w:szCs w:val="16"/>
        </w:rPr>
        <w:t>(</w:t>
      </w:r>
      <w:r>
        <w:rPr>
          <w:spacing w:val="-2"/>
          <w:sz w:val="16"/>
          <w:szCs w:val="16"/>
        </w:rPr>
        <w:t>S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P)</w:t>
      </w:r>
      <w:r>
        <w:rPr>
          <w:spacing w:val="6"/>
          <w:sz w:val="16"/>
          <w:szCs w:val="16"/>
        </w:rPr>
        <w:t xml:space="preserve"> </w:t>
      </w:r>
      <w:r>
        <w:rPr>
          <w:spacing w:val="-4"/>
          <w:sz w:val="16"/>
          <w:szCs w:val="16"/>
        </w:rPr>
        <w:t>y</w:t>
      </w:r>
      <w:r>
        <w:rPr>
          <w:sz w:val="16"/>
          <w:szCs w:val="16"/>
        </w:rPr>
        <w:t>a</w:t>
      </w:r>
      <w:r>
        <w:rPr>
          <w:spacing w:val="1"/>
          <w:sz w:val="16"/>
          <w:szCs w:val="16"/>
        </w:rPr>
        <w:t>n</w:t>
      </w:r>
      <w:r>
        <w:rPr>
          <w:sz w:val="16"/>
          <w:szCs w:val="16"/>
        </w:rPr>
        <w:t>g sim</w:t>
      </w:r>
      <w:r>
        <w:rPr>
          <w:spacing w:val="-2"/>
          <w:sz w:val="16"/>
          <w:szCs w:val="16"/>
        </w:rPr>
        <w:t>p</w:t>
      </w:r>
      <w:r>
        <w:rPr>
          <w:sz w:val="16"/>
          <w:szCs w:val="16"/>
        </w:rPr>
        <w:t xml:space="preserve">le </w:t>
      </w:r>
      <w:r>
        <w:rPr>
          <w:spacing w:val="19"/>
          <w:sz w:val="16"/>
          <w:szCs w:val="16"/>
        </w:rPr>
        <w:t xml:space="preserve"> </w:t>
      </w:r>
      <w:r>
        <w:rPr>
          <w:sz w:val="16"/>
          <w:szCs w:val="16"/>
        </w:rPr>
        <w:t xml:space="preserve">dan 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f</w:t>
      </w:r>
      <w:r>
        <w:rPr>
          <w:spacing w:val="-3"/>
          <w:sz w:val="16"/>
          <w:szCs w:val="16"/>
        </w:rPr>
        <w:t>e</w:t>
      </w:r>
      <w:r>
        <w:rPr>
          <w:sz w:val="16"/>
          <w:szCs w:val="16"/>
        </w:rPr>
        <w:t>k</w:t>
      </w:r>
      <w:r>
        <w:rPr>
          <w:spacing w:val="2"/>
          <w:sz w:val="16"/>
          <w:szCs w:val="16"/>
        </w:rPr>
        <w:t>t</w:t>
      </w:r>
      <w:r>
        <w:rPr>
          <w:sz w:val="16"/>
          <w:szCs w:val="16"/>
        </w:rPr>
        <w:t>if.</w:t>
      </w:r>
    </w:p>
    <w:p w:rsidR="009E4C5E" w:rsidRDefault="00440B8C">
      <w:pPr>
        <w:spacing w:before="4" w:line="100" w:lineRule="exact"/>
        <w:rPr>
          <w:sz w:val="11"/>
          <w:szCs w:val="11"/>
        </w:rPr>
      </w:pPr>
      <w:r>
        <w:br w:type="column"/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um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2" w:line="240" w:lineRule="exact"/>
        <w:rPr>
          <w:sz w:val="24"/>
          <w:szCs w:val="24"/>
        </w:rPr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spacing w:val="-2"/>
          <w:sz w:val="16"/>
          <w:szCs w:val="16"/>
        </w:rPr>
        <w:t>e</w:t>
      </w:r>
      <w:r>
        <w:rPr>
          <w:spacing w:val="-2"/>
          <w:w w:val="101"/>
          <w:sz w:val="16"/>
          <w:szCs w:val="16"/>
        </w:rPr>
        <w:t>l</w:t>
      </w:r>
      <w:r>
        <w:rPr>
          <w:sz w:val="16"/>
          <w:szCs w:val="16"/>
        </w:rPr>
        <w:t>um</w:t>
      </w:r>
    </w:p>
    <w:p w:rsidR="009E4C5E" w:rsidRDefault="00440B8C">
      <w:pPr>
        <w:spacing w:line="160" w:lineRule="exact"/>
        <w:ind w:right="-44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19" w:line="220" w:lineRule="exact"/>
        <w:rPr>
          <w:sz w:val="22"/>
          <w:szCs w:val="22"/>
        </w:rPr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before="2" w:line="240" w:lineRule="exact"/>
        <w:rPr>
          <w:sz w:val="24"/>
          <w:szCs w:val="24"/>
        </w:rPr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Su</w:t>
      </w:r>
      <w:r>
        <w:rPr>
          <w:spacing w:val="-1"/>
          <w:sz w:val="16"/>
          <w:szCs w:val="16"/>
        </w:rPr>
        <w:t>d</w:t>
      </w:r>
      <w:r>
        <w:rPr>
          <w:sz w:val="16"/>
          <w:szCs w:val="16"/>
        </w:rPr>
        <w:t>ah</w:t>
      </w:r>
    </w:p>
    <w:p w:rsidR="009E4C5E" w:rsidRDefault="00440B8C">
      <w:pPr>
        <w:spacing w:line="160" w:lineRule="exac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naj</w:t>
      </w:r>
      <w:r>
        <w:rPr>
          <w:spacing w:val="-2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line="120" w:lineRule="exact"/>
        <w:rPr>
          <w:sz w:val="12"/>
          <w:szCs w:val="12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9E4C5E">
      <w:pPr>
        <w:spacing w:line="140" w:lineRule="exact"/>
        <w:rPr>
          <w:sz w:val="15"/>
          <w:szCs w:val="15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9E4C5E">
      <w:pPr>
        <w:spacing w:line="120" w:lineRule="exact"/>
        <w:rPr>
          <w:sz w:val="12"/>
          <w:szCs w:val="12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8"/>
        <w:rPr>
          <w:sz w:val="16"/>
          <w:szCs w:val="16"/>
        </w:rPr>
      </w:pPr>
      <w:r>
        <w:rPr>
          <w:sz w:val="16"/>
          <w:szCs w:val="16"/>
        </w:rPr>
        <w:t>M</w:t>
      </w:r>
      <w:r>
        <w:rPr>
          <w:spacing w:val="-1"/>
          <w:sz w:val="16"/>
          <w:szCs w:val="16"/>
        </w:rPr>
        <w:t>a</w:t>
      </w:r>
      <w:r>
        <w:rPr>
          <w:sz w:val="16"/>
          <w:szCs w:val="16"/>
        </w:rPr>
        <w:t>n</w:t>
      </w:r>
      <w:r>
        <w:rPr>
          <w:spacing w:val="1"/>
          <w:sz w:val="16"/>
          <w:szCs w:val="16"/>
        </w:rPr>
        <w:t>a</w:t>
      </w:r>
      <w:r>
        <w:rPr>
          <w:spacing w:val="-1"/>
          <w:sz w:val="16"/>
          <w:szCs w:val="16"/>
        </w:rPr>
        <w:t>g</w:t>
      </w:r>
      <w:r>
        <w:rPr>
          <w:spacing w:val="-2"/>
          <w:w w:val="101"/>
          <w:sz w:val="16"/>
          <w:szCs w:val="16"/>
        </w:rPr>
        <w:t>e</w:t>
      </w:r>
      <w:r>
        <w:rPr>
          <w:sz w:val="16"/>
          <w:szCs w:val="16"/>
        </w:rPr>
        <w:t>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spacing w:val="-2"/>
          <w:sz w:val="16"/>
          <w:szCs w:val="16"/>
        </w:rPr>
        <w:t>a</w:t>
      </w:r>
      <w:r>
        <w:rPr>
          <w:sz w:val="16"/>
          <w:szCs w:val="16"/>
        </w:rPr>
        <w:t>bang</w:t>
      </w:r>
    </w:p>
    <w:p w:rsidR="009E4C5E" w:rsidRDefault="00440B8C">
      <w:pPr>
        <w:spacing w:line="160" w:lineRule="exact"/>
        <w:rPr>
          <w:sz w:val="16"/>
          <w:szCs w:val="16"/>
        </w:rPr>
      </w:pPr>
      <w:r>
        <w:br w:type="column"/>
      </w:r>
      <w:r>
        <w:rPr>
          <w:sz w:val="16"/>
          <w:szCs w:val="16"/>
        </w:rPr>
        <w:lastRenderedPageBreak/>
        <w:t>Ja</w:t>
      </w:r>
      <w:r>
        <w:rPr>
          <w:spacing w:val="-1"/>
          <w:sz w:val="16"/>
          <w:szCs w:val="16"/>
        </w:rPr>
        <w:t>n</w:t>
      </w:r>
      <w:r>
        <w:rPr>
          <w:sz w:val="16"/>
          <w:szCs w:val="16"/>
        </w:rPr>
        <w:t>u</w:t>
      </w:r>
      <w:r>
        <w:rPr>
          <w:spacing w:val="1"/>
          <w:sz w:val="16"/>
          <w:szCs w:val="16"/>
        </w:rPr>
        <w:t>a</w:t>
      </w:r>
      <w:r>
        <w:rPr>
          <w:sz w:val="16"/>
          <w:szCs w:val="16"/>
        </w:rPr>
        <w:t>ri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0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Juni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2</w:t>
      </w:r>
      <w:r>
        <w:rPr>
          <w:sz w:val="16"/>
          <w:szCs w:val="16"/>
        </w:rPr>
        <w:t>021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Mar</w:t>
      </w:r>
      <w:r>
        <w:rPr>
          <w:spacing w:val="-2"/>
          <w:sz w:val="16"/>
          <w:szCs w:val="16"/>
        </w:rPr>
        <w:t>e</w:t>
      </w:r>
      <w:r>
        <w:rPr>
          <w:w w:val="101"/>
          <w:sz w:val="16"/>
          <w:szCs w:val="16"/>
        </w:rPr>
        <w:t>t</w:t>
      </w:r>
    </w:p>
    <w:p w:rsidR="009E4C5E" w:rsidRDefault="00440B8C">
      <w:pPr>
        <w:spacing w:before="1"/>
        <w:rPr>
          <w:sz w:val="16"/>
          <w:szCs w:val="16"/>
        </w:r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0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Juli</w:t>
      </w:r>
      <w:r>
        <w:rPr>
          <w:spacing w:val="-2"/>
          <w:sz w:val="16"/>
          <w:szCs w:val="16"/>
        </w:rPr>
        <w:t xml:space="preserve"> </w:t>
      </w: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1</w:t>
      </w:r>
    </w:p>
    <w:p w:rsidR="009E4C5E" w:rsidRDefault="009E4C5E">
      <w:pPr>
        <w:spacing w:before="8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ind w:right="-44"/>
        <w:rPr>
          <w:sz w:val="16"/>
          <w:szCs w:val="16"/>
        </w:rPr>
      </w:pPr>
      <w:r>
        <w:rPr>
          <w:sz w:val="16"/>
          <w:szCs w:val="16"/>
        </w:rPr>
        <w:t>Juni</w:t>
      </w:r>
      <w:r>
        <w:rPr>
          <w:spacing w:val="-2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2</w:t>
      </w:r>
      <w:r>
        <w:rPr>
          <w:sz w:val="16"/>
          <w:szCs w:val="16"/>
        </w:rPr>
        <w:t>020</w:t>
      </w:r>
    </w:p>
    <w:p w:rsidR="009E4C5E" w:rsidRDefault="009E4C5E">
      <w:pPr>
        <w:spacing w:before="5" w:line="120" w:lineRule="exact"/>
        <w:rPr>
          <w:sz w:val="13"/>
          <w:szCs w:val="13"/>
        </w:rPr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9E4C5E">
      <w:pPr>
        <w:spacing w:line="200" w:lineRule="exact"/>
      </w:pPr>
    </w:p>
    <w:p w:rsidR="009E4C5E" w:rsidRDefault="00440B8C">
      <w:pPr>
        <w:rPr>
          <w:sz w:val="16"/>
          <w:szCs w:val="16"/>
        </w:rPr>
      </w:pP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k</w:t>
      </w:r>
      <w:r>
        <w:rPr>
          <w:spacing w:val="2"/>
          <w:sz w:val="16"/>
          <w:szCs w:val="16"/>
        </w:rPr>
        <w:t>t</w:t>
      </w:r>
      <w:r>
        <w:rPr>
          <w:spacing w:val="-1"/>
          <w:sz w:val="16"/>
          <w:szCs w:val="16"/>
        </w:rPr>
        <w:t>o</w:t>
      </w:r>
      <w:r>
        <w:rPr>
          <w:sz w:val="16"/>
          <w:szCs w:val="16"/>
        </w:rPr>
        <w:t>ber</w:t>
      </w:r>
    </w:p>
    <w:p w:rsidR="009E4C5E" w:rsidRDefault="00440B8C">
      <w:pPr>
        <w:rPr>
          <w:sz w:val="16"/>
          <w:szCs w:val="16"/>
        </w:rPr>
      </w:pPr>
      <w:r>
        <w:rPr>
          <w:sz w:val="16"/>
          <w:szCs w:val="16"/>
        </w:rPr>
        <w:t>20</w:t>
      </w:r>
      <w:r>
        <w:rPr>
          <w:spacing w:val="-2"/>
          <w:sz w:val="16"/>
          <w:szCs w:val="16"/>
        </w:rPr>
        <w:t>2</w:t>
      </w:r>
      <w:r>
        <w:rPr>
          <w:sz w:val="16"/>
          <w:szCs w:val="16"/>
        </w:rPr>
        <w:t>0</w:t>
      </w:r>
    </w:p>
    <w:p w:rsidR="009E4C5E" w:rsidRDefault="00440B8C">
      <w:pPr>
        <w:spacing w:before="3"/>
        <w:ind w:left="283"/>
        <w:rPr>
          <w:sz w:val="22"/>
          <w:szCs w:val="22"/>
        </w:rPr>
      </w:pPr>
      <w:r>
        <w:br w:type="column"/>
      </w:r>
      <w:r>
        <w:rPr>
          <w:sz w:val="22"/>
          <w:szCs w:val="22"/>
        </w:rPr>
        <w:lastRenderedPageBreak/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5" w:line="240" w:lineRule="exact"/>
        <w:ind w:left="283" w:right="259" w:hanging="283"/>
        <w:rPr>
          <w:sz w:val="22"/>
          <w:szCs w:val="22"/>
        </w:rPr>
      </w:pPr>
      <w:r>
        <w:rPr>
          <w:sz w:val="22"/>
          <w:szCs w:val="22"/>
        </w:rPr>
        <w:t>3)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47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cep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4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ata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i  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uhan 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4)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anan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ine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selalu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st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res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on</w:t>
      </w:r>
    </w:p>
    <w:p w:rsidR="009E4C5E" w:rsidRDefault="00440B8C">
      <w:pPr>
        <w:spacing w:before="1" w:line="240" w:lineRule="exact"/>
        <w:ind w:left="283" w:right="261" w:hanging="283"/>
        <w:rPr>
          <w:sz w:val="22"/>
          <w:szCs w:val="22"/>
        </w:rPr>
      </w:pPr>
      <w:r>
        <w:rPr>
          <w:sz w:val="22"/>
          <w:szCs w:val="22"/>
        </w:rPr>
        <w:t>5)</w:t>
      </w:r>
      <w:r>
        <w:rPr>
          <w:spacing w:val="4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pabi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i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 xml:space="preserve">ror </w:t>
      </w:r>
      <w:r>
        <w:rPr>
          <w:spacing w:val="3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bali uang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atau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tu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ar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6)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bantu  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jelas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</w:t>
      </w:r>
      <w:r>
        <w:rPr>
          <w:spacing w:val="39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ta  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ra</w:t>
      </w:r>
    </w:p>
    <w:p w:rsidR="009E4C5E" w:rsidRDefault="00440B8C">
      <w:pPr>
        <w:spacing w:line="240" w:lineRule="exact"/>
        <w:ind w:left="283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unaan al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usik</w:t>
      </w:r>
    </w:p>
    <w:p w:rsidR="009E4C5E" w:rsidRDefault="00440B8C">
      <w:pPr>
        <w:tabs>
          <w:tab w:val="left" w:pos="560"/>
        </w:tabs>
        <w:spacing w:before="5" w:line="240" w:lineRule="exact"/>
        <w:ind w:left="567" w:right="263" w:hanging="567"/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elap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rib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kate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ori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 xml:space="preserve">O </w:t>
      </w:r>
      <w:r>
        <w:rPr>
          <w:spacing w:val="28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- dimen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ion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l)</w:t>
      </w:r>
      <w:r>
        <w:rPr>
          <w:spacing w:val="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tu :</w:t>
      </w:r>
    </w:p>
    <w:p w:rsidR="009E4C5E" w:rsidRDefault="00440B8C">
      <w:pPr>
        <w:spacing w:line="240" w:lineRule="exact"/>
        <w:ind w:left="67"/>
        <w:rPr>
          <w:sz w:val="22"/>
          <w:szCs w:val="22"/>
        </w:rPr>
      </w:pPr>
      <w:r>
        <w:rPr>
          <w:sz w:val="22"/>
          <w:szCs w:val="22"/>
        </w:rPr>
        <w:t xml:space="preserve">1)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 xml:space="preserve">Tipe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jenis 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lat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usik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leng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ap dan 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odern</w:t>
      </w:r>
    </w:p>
    <w:p w:rsidR="009E4C5E" w:rsidRDefault="00440B8C">
      <w:pPr>
        <w:spacing w:line="240" w:lineRule="exact"/>
        <w:ind w:left="67"/>
        <w:rPr>
          <w:sz w:val="22"/>
          <w:szCs w:val="22"/>
        </w:rPr>
      </w:pPr>
      <w:r>
        <w:rPr>
          <w:sz w:val="22"/>
          <w:szCs w:val="22"/>
        </w:rPr>
        <w:t xml:space="preserve">2)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Letak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 xml:space="preserve">pat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saha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udah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dite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1" w:line="240" w:lineRule="exact"/>
        <w:ind w:left="427" w:right="261" w:hanging="360"/>
        <w:rPr>
          <w:sz w:val="22"/>
          <w:szCs w:val="22"/>
        </w:rPr>
      </w:pPr>
      <w:r>
        <w:rPr>
          <w:sz w:val="22"/>
          <w:szCs w:val="22"/>
        </w:rPr>
        <w:t xml:space="preserve">3)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17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beri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asi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tang</w:t>
      </w:r>
      <w:r>
        <w:rPr>
          <w:spacing w:val="1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 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jelas</w:t>
      </w:r>
    </w:p>
    <w:p w:rsidR="009E4C5E" w:rsidRDefault="00440B8C">
      <w:pPr>
        <w:spacing w:line="240" w:lineRule="exact"/>
        <w:ind w:left="67"/>
        <w:rPr>
          <w:sz w:val="22"/>
          <w:szCs w:val="22"/>
        </w:rPr>
      </w:pPr>
      <w:r>
        <w:rPr>
          <w:sz w:val="22"/>
          <w:szCs w:val="22"/>
        </w:rPr>
        <w:t xml:space="preserve">4)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ap       </w:t>
      </w:r>
      <w:r>
        <w:rPr>
          <w:spacing w:val="3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adap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inta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</w:t>
      </w:r>
    </w:p>
    <w:p w:rsidR="009E4C5E" w:rsidRDefault="00440B8C">
      <w:pPr>
        <w:spacing w:before="1"/>
        <w:ind w:left="427"/>
        <w:rPr>
          <w:sz w:val="22"/>
          <w:szCs w:val="22"/>
        </w:rPr>
      </w:pP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left="427" w:right="260" w:hanging="360"/>
        <w:rPr>
          <w:sz w:val="22"/>
          <w:szCs w:val="22"/>
        </w:rPr>
      </w:pPr>
      <w:r>
        <w:rPr>
          <w:sz w:val="22"/>
          <w:szCs w:val="22"/>
        </w:rPr>
        <w:t xml:space="preserve">5)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Keses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bia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sewa 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at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o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berl</w:t>
      </w:r>
      <w:r>
        <w:rPr>
          <w:spacing w:val="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</w:p>
    <w:p w:rsidR="009E4C5E" w:rsidRDefault="00440B8C">
      <w:pPr>
        <w:spacing w:before="2" w:line="240" w:lineRule="exact"/>
        <w:ind w:left="427" w:right="257" w:hanging="360"/>
        <w:rPr>
          <w:sz w:val="22"/>
          <w:szCs w:val="22"/>
        </w:rPr>
      </w:pPr>
      <w:r>
        <w:rPr>
          <w:sz w:val="22"/>
          <w:szCs w:val="22"/>
        </w:rPr>
        <w:t xml:space="preserve">6)  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inan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b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rang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u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6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sedang di se</w:t>
      </w:r>
      <w:r>
        <w:rPr>
          <w:spacing w:val="-3"/>
          <w:sz w:val="22"/>
          <w:szCs w:val="22"/>
        </w:rPr>
        <w:t>w</w:t>
      </w:r>
      <w:r>
        <w:rPr>
          <w:sz w:val="22"/>
          <w:szCs w:val="22"/>
        </w:rPr>
        <w:t>a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lam</w:t>
      </w:r>
      <w:r>
        <w:rPr>
          <w:spacing w:val="-3"/>
          <w:sz w:val="22"/>
          <w:szCs w:val="22"/>
        </w:rPr>
        <w:t xml:space="preserve"> k</w:t>
      </w:r>
      <w:r>
        <w:rPr>
          <w:sz w:val="22"/>
          <w:szCs w:val="22"/>
        </w:rPr>
        <w:t>ondisi 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ik</w:t>
      </w:r>
    </w:p>
    <w:p w:rsidR="009E4C5E" w:rsidRDefault="00440B8C">
      <w:pPr>
        <w:spacing w:before="2" w:line="240" w:lineRule="exact"/>
        <w:ind w:left="427" w:right="260" w:hanging="360"/>
        <w:rPr>
          <w:sz w:val="22"/>
          <w:szCs w:val="22"/>
        </w:rPr>
        <w:sectPr w:rsidR="009E4C5E">
          <w:type w:val="continuous"/>
          <w:pgSz w:w="12240" w:h="15840"/>
          <w:pgMar w:top="1360" w:right="1140" w:bottom="280" w:left="1140" w:header="720" w:footer="720" w:gutter="0"/>
          <w:cols w:num="7" w:space="720" w:equalWidth="0">
            <w:col w:w="932" w:space="213"/>
            <w:col w:w="760" w:space="212"/>
            <w:col w:w="427" w:space="216"/>
            <w:col w:w="402" w:space="215"/>
            <w:col w:w="570" w:space="356"/>
            <w:col w:w="629" w:space="228"/>
            <w:col w:w="4800"/>
          </w:cols>
        </w:sectPr>
      </w:pPr>
      <w:r>
        <w:rPr>
          <w:sz w:val="22"/>
          <w:szCs w:val="22"/>
        </w:rPr>
        <w:t xml:space="preserve">7)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as </w:t>
      </w:r>
      <w:r>
        <w:rPr>
          <w:spacing w:val="1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10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 xml:space="preserve">endasi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sesuai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</w:p>
    <w:p w:rsidR="009E4C5E" w:rsidRDefault="00440B8C">
      <w:pPr>
        <w:spacing w:before="74"/>
        <w:ind w:left="120" w:right="-57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c.      </w:t>
      </w:r>
      <w:r>
        <w:rPr>
          <w:spacing w:val="2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ua </w:t>
      </w:r>
      <w:r>
        <w:rPr>
          <w:spacing w:val="7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ut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 xml:space="preserve">am 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ate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 xml:space="preserve">ri 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 xml:space="preserve">I </w:t>
      </w:r>
      <w:r>
        <w:rPr>
          <w:spacing w:val="3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iffe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)</w:t>
      </w:r>
    </w:p>
    <w:p w:rsidR="009E4C5E" w:rsidRDefault="00440B8C">
      <w:pPr>
        <w:spacing w:line="240" w:lineRule="exact"/>
        <w:ind w:left="650" w:right="3296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before="10" w:line="240" w:lineRule="exact"/>
        <w:ind w:left="480" w:right="-34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1)  </w:t>
      </w:r>
      <w:r>
        <w:rPr>
          <w:rFonts w:ascii="Calibri" w:eastAsia="Calibri" w:hAnsi="Calibri" w:cs="Calibri"/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1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uasai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unaan 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latan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tau 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 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aik</w:t>
      </w:r>
    </w:p>
    <w:p w:rsidR="009E4C5E" w:rsidRDefault="00440B8C">
      <w:pPr>
        <w:spacing w:before="4" w:line="240" w:lineRule="exact"/>
        <w:ind w:left="480" w:right="-34" w:hanging="360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2) </w:t>
      </w:r>
      <w:r>
        <w:rPr>
          <w:sz w:val="22"/>
          <w:szCs w:val="22"/>
        </w:rPr>
        <w:t>Wa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tu  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o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si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 xml:space="preserve">nal  </w:t>
      </w:r>
      <w:r>
        <w:rPr>
          <w:spacing w:val="4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eru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aha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</w:t>
      </w:r>
      <w:r>
        <w:rPr>
          <w:spacing w:val="4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ebutuhan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</w:t>
      </w:r>
    </w:p>
    <w:p w:rsidR="009E4C5E" w:rsidRDefault="00440B8C">
      <w:pPr>
        <w:spacing w:before="2" w:line="240" w:lineRule="exact"/>
        <w:ind w:left="120" w:right="-35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4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i </w:t>
      </w:r>
      <w:r>
        <w:rPr>
          <w:spacing w:val="4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utu 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iner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</w:t>
      </w:r>
      <w:r>
        <w:rPr>
          <w:spacing w:val="41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ja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3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t </w:t>
      </w:r>
      <w:r>
        <w:rPr>
          <w:spacing w:val="40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usik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 xml:space="preserve">di </w:t>
      </w:r>
      <w:r>
        <w:rPr>
          <w:spacing w:val="3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 xml:space="preserve">V.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BU</w:t>
      </w:r>
      <w:r>
        <w:rPr>
          <w:sz w:val="22"/>
          <w:szCs w:val="22"/>
        </w:rPr>
        <w:t>K</w:t>
      </w:r>
    </w:p>
    <w:p w:rsidR="009E4C5E" w:rsidRDefault="00440B8C">
      <w:pPr>
        <w:spacing w:line="240" w:lineRule="exact"/>
        <w:ind w:left="120"/>
        <w:rPr>
          <w:sz w:val="22"/>
          <w:szCs w:val="22"/>
        </w:rPr>
      </w:pPr>
      <w:r>
        <w:rPr>
          <w:sz w:val="22"/>
          <w:szCs w:val="22"/>
        </w:rPr>
        <w:t>M</w:t>
      </w:r>
      <w:r>
        <w:rPr>
          <w:spacing w:val="-1"/>
          <w:sz w:val="22"/>
          <w:szCs w:val="22"/>
        </w:rPr>
        <w:t>AN</w:t>
      </w:r>
      <w:r>
        <w:rPr>
          <w:sz w:val="22"/>
          <w:szCs w:val="22"/>
        </w:rPr>
        <w:t>G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R</w:t>
      </w:r>
    </w:p>
    <w:p w:rsidR="009E4C5E" w:rsidRDefault="00440B8C">
      <w:pPr>
        <w:spacing w:before="3" w:line="240" w:lineRule="exact"/>
        <w:ind w:left="120" w:right="-35"/>
        <w:rPr>
          <w:sz w:val="22"/>
          <w:szCs w:val="22"/>
        </w:rPr>
      </w:pPr>
      <w:r>
        <w:rPr>
          <w:sz w:val="22"/>
          <w:szCs w:val="22"/>
        </w:rPr>
        <w:t xml:space="preserve">3.     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 xml:space="preserve">Pihak   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per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sah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an   </w:t>
      </w:r>
      <w:r>
        <w:rPr>
          <w:spacing w:val="8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el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8"/>
          <w:sz w:val="22"/>
          <w:szCs w:val="22"/>
        </w:rPr>
        <w:t xml:space="preserve"> </w:t>
      </w:r>
      <w:r>
        <w:rPr>
          <w:sz w:val="22"/>
          <w:szCs w:val="22"/>
        </w:rPr>
        <w:t>bebe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apa t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ai b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6" w:hanging="427"/>
        <w:jc w:val="both"/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  <w:t>Me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perbai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it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43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4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aru</w:t>
      </w:r>
    </w:p>
    <w:p w:rsidR="009E4C5E" w:rsidRDefault="00440B8C">
      <w:pPr>
        <w:spacing w:line="240" w:lineRule="exact"/>
        <w:ind w:left="120"/>
        <w:rPr>
          <w:sz w:val="22"/>
          <w:szCs w:val="22"/>
        </w:rPr>
      </w:pPr>
      <w:r>
        <w:rPr>
          <w:sz w:val="22"/>
          <w:szCs w:val="22"/>
        </w:rPr>
        <w:t xml:space="preserve">b.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ih Lo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leb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strate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is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i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7" w:hanging="427"/>
        <w:jc w:val="both"/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buat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 xml:space="preserve">iew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f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asi </w:t>
      </w:r>
      <w:r>
        <w:rPr>
          <w:spacing w:val="1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lat 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 xml:space="preserve">an 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fit</w:t>
      </w:r>
      <w:r>
        <w:rPr>
          <w:spacing w:val="-3"/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- fitur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120" w:right="-50"/>
        <w:rPr>
          <w:sz w:val="22"/>
          <w:szCs w:val="22"/>
        </w:rPr>
      </w:pPr>
      <w:r>
        <w:rPr>
          <w:sz w:val="22"/>
          <w:szCs w:val="22"/>
        </w:rPr>
        <w:t xml:space="preserve">d.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5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ang   </w:t>
      </w:r>
      <w:r>
        <w:rPr>
          <w:spacing w:val="4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ebi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</w:t>
      </w:r>
      <w:r>
        <w:rPr>
          <w:spacing w:val="4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buat   </w:t>
      </w:r>
      <w:r>
        <w:rPr>
          <w:spacing w:val="52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sta</w:t>
      </w:r>
      <w:r>
        <w:rPr>
          <w:spacing w:val="-2"/>
          <w:w w:val="104"/>
          <w:sz w:val="22"/>
          <w:szCs w:val="22"/>
        </w:rPr>
        <w:t>n</w:t>
      </w:r>
      <w:r>
        <w:rPr>
          <w:w w:val="106"/>
          <w:sz w:val="22"/>
          <w:szCs w:val="22"/>
        </w:rPr>
        <w:t>d</w:t>
      </w:r>
      <w:r>
        <w:rPr>
          <w:spacing w:val="-3"/>
          <w:w w:val="106"/>
          <w:sz w:val="22"/>
          <w:szCs w:val="22"/>
        </w:rPr>
        <w:t>a</w:t>
      </w:r>
      <w:r>
        <w:rPr>
          <w:w w:val="117"/>
          <w:sz w:val="22"/>
          <w:szCs w:val="22"/>
        </w:rPr>
        <w:t>r</w:t>
      </w:r>
    </w:p>
    <w:p w:rsidR="009E4C5E" w:rsidRDefault="00440B8C">
      <w:pPr>
        <w:spacing w:before="1" w:line="240" w:lineRule="exact"/>
        <w:ind w:left="547" w:right="-34"/>
        <w:rPr>
          <w:sz w:val="22"/>
          <w:szCs w:val="22"/>
        </w:rPr>
      </w:pPr>
      <w:r>
        <w:rPr>
          <w:sz w:val="22"/>
          <w:szCs w:val="22"/>
        </w:rPr>
        <w:t>oper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nal 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osed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r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 xml:space="preserve">P) 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 xml:space="preserve">dan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i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</w:t>
      </w:r>
      <w:r>
        <w:rPr>
          <w:spacing w:val="2"/>
          <w:sz w:val="22"/>
          <w:szCs w:val="22"/>
        </w:rPr>
        <w:t>j</w:t>
      </w:r>
      <w:r>
        <w:rPr>
          <w:sz w:val="22"/>
          <w:szCs w:val="22"/>
        </w:rPr>
        <w:t xml:space="preserve">a  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simple  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 xml:space="preserve">dan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efe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tif  </w:t>
      </w:r>
      <w:r>
        <w:rPr>
          <w:spacing w:val="2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eh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547" w:right="-48"/>
        <w:rPr>
          <w:sz w:val="22"/>
          <w:szCs w:val="22"/>
        </w:rPr>
      </w:pPr>
      <w:r>
        <w:rPr>
          <w:sz w:val="22"/>
          <w:szCs w:val="22"/>
        </w:rPr>
        <w:t>petu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7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(</w:t>
      </w:r>
      <w:r>
        <w:rPr>
          <w:sz w:val="22"/>
          <w:szCs w:val="22"/>
        </w:rPr>
        <w:t>cu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)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39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5" w:line="240" w:lineRule="exact"/>
        <w:ind w:left="547" w:right="-38"/>
        <w:rPr>
          <w:sz w:val="22"/>
          <w:szCs w:val="22"/>
        </w:rPr>
      </w:pPr>
      <w:r>
        <w:rPr>
          <w:sz w:val="22"/>
          <w:szCs w:val="22"/>
        </w:rPr>
        <w:t>pela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anan  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  tep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t  </w:t>
      </w:r>
      <w:r>
        <w:rPr>
          <w:spacing w:val="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ta</w:t>
      </w:r>
      <w:r>
        <w:rPr>
          <w:sz w:val="22"/>
          <w:szCs w:val="22"/>
        </w:rPr>
        <w:t xml:space="preserve">npa  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rus 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 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oor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ina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i 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pi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>ak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terte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tu.</w:t>
      </w:r>
    </w:p>
    <w:p w:rsidR="009E4C5E" w:rsidRDefault="00440B8C">
      <w:pPr>
        <w:spacing w:line="240" w:lineRule="exact"/>
        <w:ind w:left="120" w:right="-48"/>
        <w:rPr>
          <w:sz w:val="22"/>
          <w:szCs w:val="22"/>
        </w:rPr>
      </w:pPr>
      <w:r>
        <w:rPr>
          <w:sz w:val="22"/>
          <w:szCs w:val="22"/>
        </w:rPr>
        <w:t xml:space="preserve">e.  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rus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le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ih</w:t>
      </w:r>
      <w:r>
        <w:rPr>
          <w:spacing w:val="2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dalam</w:t>
      </w:r>
      <w:r>
        <w:rPr>
          <w:spacing w:val="25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before="5" w:line="240" w:lineRule="exact"/>
        <w:ind w:left="547" w:right="-35"/>
        <w:rPr>
          <w:sz w:val="22"/>
          <w:szCs w:val="22"/>
        </w:rPr>
      </w:pPr>
      <w:r>
        <w:rPr>
          <w:sz w:val="22"/>
          <w:szCs w:val="22"/>
        </w:rPr>
        <w:t>har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4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t,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ses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ai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</w:t>
      </w:r>
      <w:r>
        <w:rPr>
          <w:spacing w:val="46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o</w:t>
      </w:r>
      <w:r>
        <w:rPr>
          <w:spacing w:val="45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 sedang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be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u</w:t>
      </w:r>
    </w:p>
    <w:p w:rsidR="009E4C5E" w:rsidRDefault="00440B8C">
      <w:pPr>
        <w:tabs>
          <w:tab w:val="left" w:pos="540"/>
        </w:tabs>
        <w:spacing w:before="2" w:line="240" w:lineRule="exact"/>
        <w:ind w:left="547" w:right="-35" w:hanging="427"/>
        <w:jc w:val="both"/>
        <w:rPr>
          <w:sz w:val="22"/>
          <w:szCs w:val="22"/>
        </w:rPr>
      </w:pPr>
      <w:r>
        <w:rPr>
          <w:sz w:val="22"/>
          <w:szCs w:val="22"/>
        </w:rPr>
        <w:t>f.</w:t>
      </w:r>
      <w:r>
        <w:rPr>
          <w:sz w:val="22"/>
          <w:szCs w:val="22"/>
        </w:rPr>
        <w:tab/>
        <w:t>Me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  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inf</w:t>
      </w:r>
      <w:r>
        <w:rPr>
          <w:spacing w:val="-1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asi  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 xml:space="preserve">t   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den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pen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unaan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3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kib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erusa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 pada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al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3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ruh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petu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as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ar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before="2" w:line="240" w:lineRule="exact"/>
        <w:ind w:left="547" w:right="-32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pai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2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pelan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eluhan 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anan d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pat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.</w:t>
      </w:r>
    </w:p>
    <w:p w:rsidR="009E4C5E" w:rsidRDefault="00440B8C">
      <w:pPr>
        <w:spacing w:before="2" w:line="240" w:lineRule="exact"/>
        <w:ind w:left="547" w:right="-35" w:hanging="427"/>
        <w:jc w:val="both"/>
        <w:rPr>
          <w:sz w:val="22"/>
          <w:szCs w:val="22"/>
        </w:rPr>
      </w:pP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. 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in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ng te</w:t>
      </w:r>
      <w:r>
        <w:rPr>
          <w:spacing w:val="-2"/>
          <w:sz w:val="22"/>
          <w:szCs w:val="22"/>
        </w:rPr>
        <w:t>nt</w:t>
      </w:r>
      <w:r>
        <w:rPr>
          <w:sz w:val="22"/>
          <w:szCs w:val="22"/>
        </w:rPr>
        <w:t>ang 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fun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si se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ua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 xml:space="preserve">produk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epada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u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,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bi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 </w:t>
      </w: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ber</w:t>
      </w:r>
      <w:r>
        <w:rPr>
          <w:spacing w:val="1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re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endasi 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 xml:space="preserve">barang 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at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u 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line="240" w:lineRule="exact"/>
        <w:ind w:left="547"/>
        <w:rPr>
          <w:sz w:val="22"/>
          <w:szCs w:val="22"/>
        </w:rPr>
      </w:pP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tepat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su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i 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ebut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h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n 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</w:p>
    <w:p w:rsidR="009E4C5E" w:rsidRDefault="00440B8C">
      <w:pPr>
        <w:spacing w:before="1" w:line="240" w:lineRule="exact"/>
        <w:ind w:left="120" w:right="-36" w:firstLine="852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an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adan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 </w:t>
      </w:r>
      <w:r>
        <w:rPr>
          <w:spacing w:val="27"/>
          <w:sz w:val="22"/>
          <w:szCs w:val="22"/>
        </w:rPr>
        <w:t xml:space="preserve"> </w:t>
      </w:r>
      <w:r>
        <w:rPr>
          <w:sz w:val="22"/>
          <w:szCs w:val="22"/>
        </w:rPr>
        <w:t>beb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a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atrib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t </w:t>
      </w:r>
      <w:r>
        <w:rPr>
          <w:spacing w:val="2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belum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te</w:t>
      </w:r>
      <w:r>
        <w:rPr>
          <w:spacing w:val="2"/>
          <w:sz w:val="22"/>
          <w:szCs w:val="22"/>
        </w:rPr>
        <w:t>r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enu</w:t>
      </w:r>
      <w:r>
        <w:rPr>
          <w:spacing w:val="-3"/>
          <w:sz w:val="22"/>
          <w:szCs w:val="22"/>
        </w:rPr>
        <w:t>h</w:t>
      </w:r>
      <w:r>
        <w:rPr>
          <w:sz w:val="22"/>
          <w:szCs w:val="22"/>
        </w:rPr>
        <w:t xml:space="preserve">i  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rha</w:t>
      </w:r>
      <w:r>
        <w:rPr>
          <w:spacing w:val="-2"/>
          <w:sz w:val="22"/>
          <w:szCs w:val="22"/>
        </w:rPr>
        <w:t>da</w:t>
      </w:r>
      <w:r>
        <w:rPr>
          <w:sz w:val="22"/>
          <w:szCs w:val="22"/>
        </w:rPr>
        <w:t xml:space="preserve">p  </w:t>
      </w:r>
      <w:r>
        <w:rPr>
          <w:spacing w:val="2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epuasan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120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 diha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apa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an:</w:t>
      </w:r>
    </w:p>
    <w:p w:rsidR="009E4C5E" w:rsidRDefault="00440B8C">
      <w:pPr>
        <w:tabs>
          <w:tab w:val="left" w:pos="540"/>
        </w:tabs>
        <w:spacing w:before="1" w:line="240" w:lineRule="exact"/>
        <w:ind w:left="547" w:right="-37" w:hanging="427"/>
        <w:jc w:val="both"/>
        <w:rPr>
          <w:sz w:val="22"/>
          <w:szCs w:val="22"/>
        </w:rPr>
      </w:pPr>
      <w:r>
        <w:rPr>
          <w:sz w:val="22"/>
          <w:szCs w:val="22"/>
        </w:rPr>
        <w:t>1.</w:t>
      </w:r>
      <w:r>
        <w:rPr>
          <w:sz w:val="22"/>
          <w:szCs w:val="22"/>
        </w:rPr>
        <w:tab/>
        <w:t>Me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</w:t>
      </w:r>
      <w:r>
        <w:rPr>
          <w:spacing w:val="31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g</w:t>
      </w:r>
      <w:r>
        <w:rPr>
          <w:spacing w:val="2"/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uran</w:t>
      </w:r>
      <w:r>
        <w:rPr>
          <w:spacing w:val="32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cara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ala</w:t>
      </w:r>
      <w:r>
        <w:rPr>
          <w:spacing w:val="3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ntuk 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etahui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litas</w:t>
      </w:r>
      <w:r>
        <w:rPr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an</w:t>
      </w:r>
      <w:r>
        <w:rPr>
          <w:spacing w:val="50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ang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dibe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</w:p>
    <w:p w:rsidR="009E4C5E" w:rsidRDefault="00440B8C">
      <w:pPr>
        <w:spacing w:line="240" w:lineRule="exact"/>
        <w:ind w:left="547" w:right="-49"/>
        <w:rPr>
          <w:sz w:val="22"/>
          <w:szCs w:val="22"/>
        </w:rPr>
      </w:pP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 xml:space="preserve">an,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sehin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a 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 xml:space="preserve">hal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i 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da</w:t>
      </w:r>
      <w:r>
        <w:rPr>
          <w:spacing w:val="-3"/>
          <w:sz w:val="22"/>
          <w:szCs w:val="22"/>
        </w:rPr>
        <w:t>p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</w:p>
    <w:p w:rsidR="009E4C5E" w:rsidRDefault="00440B8C">
      <w:pPr>
        <w:spacing w:before="1"/>
        <w:ind w:left="547"/>
        <w:rPr>
          <w:sz w:val="22"/>
          <w:szCs w:val="22"/>
        </w:rPr>
      </w:pP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ening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at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epuasan p</w:t>
      </w:r>
      <w:r>
        <w:rPr>
          <w:spacing w:val="-3"/>
          <w:sz w:val="22"/>
          <w:szCs w:val="22"/>
        </w:rPr>
        <w:t>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gg</w:t>
      </w:r>
      <w:r>
        <w:rPr>
          <w:sz w:val="22"/>
          <w:szCs w:val="22"/>
        </w:rPr>
        <w:t>an.</w:t>
      </w:r>
    </w:p>
    <w:p w:rsidR="009E4C5E" w:rsidRDefault="00440B8C">
      <w:pPr>
        <w:spacing w:line="240" w:lineRule="exact"/>
        <w:ind w:left="120" w:right="-56"/>
        <w:rPr>
          <w:sz w:val="22"/>
          <w:szCs w:val="22"/>
        </w:rPr>
      </w:pPr>
      <w:r>
        <w:rPr>
          <w:sz w:val="22"/>
          <w:szCs w:val="22"/>
        </w:rPr>
        <w:t xml:space="preserve">2.   </w:t>
      </w:r>
      <w:r>
        <w:rPr>
          <w:spacing w:val="41"/>
          <w:sz w:val="22"/>
          <w:szCs w:val="22"/>
        </w:rPr>
        <w:t xml:space="preserve"> </w:t>
      </w:r>
      <w:r>
        <w:rPr>
          <w:sz w:val="22"/>
          <w:szCs w:val="22"/>
        </w:rPr>
        <w:t>Penin</w:t>
      </w:r>
      <w:r>
        <w:rPr>
          <w:spacing w:val="-3"/>
          <w:sz w:val="22"/>
          <w:szCs w:val="22"/>
        </w:rPr>
        <w:t>gk</w:t>
      </w:r>
      <w:r>
        <w:rPr>
          <w:sz w:val="22"/>
          <w:szCs w:val="22"/>
        </w:rPr>
        <w:t>atan</w:t>
      </w:r>
      <w:r>
        <w:rPr>
          <w:spacing w:val="54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itas</w:t>
      </w:r>
      <w:r>
        <w:rPr>
          <w:spacing w:val="50"/>
          <w:sz w:val="22"/>
          <w:szCs w:val="22"/>
        </w:rPr>
        <w:t xml:space="preserve"> </w:t>
      </w:r>
      <w:r>
        <w:rPr>
          <w:sz w:val="22"/>
          <w:szCs w:val="22"/>
        </w:rPr>
        <w:t>la</w:t>
      </w:r>
      <w:r>
        <w:rPr>
          <w:spacing w:val="-2"/>
          <w:sz w:val="22"/>
          <w:szCs w:val="22"/>
        </w:rPr>
        <w:t>ya</w:t>
      </w:r>
      <w:r>
        <w:rPr>
          <w:sz w:val="22"/>
          <w:szCs w:val="22"/>
        </w:rPr>
        <w:t>nan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54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V.</w:t>
      </w:r>
      <w:r>
        <w:rPr>
          <w:spacing w:val="54"/>
          <w:sz w:val="22"/>
          <w:szCs w:val="22"/>
        </w:rPr>
        <w:t xml:space="preserve"> 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>uk</w:t>
      </w:r>
    </w:p>
    <w:p w:rsidR="009E4C5E" w:rsidRDefault="00440B8C">
      <w:pPr>
        <w:spacing w:before="5" w:line="240" w:lineRule="exact"/>
        <w:ind w:left="547" w:right="-35"/>
        <w:rPr>
          <w:sz w:val="22"/>
          <w:szCs w:val="22"/>
        </w:rPr>
      </w:pP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ir </w:t>
      </w:r>
      <w:r>
        <w:rPr>
          <w:spacing w:val="5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ang 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di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an </w:t>
      </w:r>
      <w:r>
        <w:rPr>
          <w:spacing w:val="5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epada 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lan</w:t>
      </w:r>
      <w:r>
        <w:rPr>
          <w:spacing w:val="-2"/>
          <w:sz w:val="22"/>
          <w:szCs w:val="22"/>
        </w:rPr>
        <w:t>g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an henda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 dila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an seca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a ber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ju</w:t>
      </w:r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n.</w:t>
      </w:r>
    </w:p>
    <w:p w:rsidR="009E4C5E" w:rsidRDefault="009E4C5E">
      <w:pPr>
        <w:spacing w:line="200" w:lineRule="exact"/>
      </w:pPr>
    </w:p>
    <w:p w:rsidR="009E4C5E" w:rsidRDefault="009E4C5E">
      <w:pPr>
        <w:spacing w:before="14" w:line="200" w:lineRule="exact"/>
      </w:pPr>
    </w:p>
    <w:p w:rsidR="009E4C5E" w:rsidRDefault="00440B8C">
      <w:pPr>
        <w:ind w:left="120"/>
        <w:rPr>
          <w:sz w:val="22"/>
          <w:szCs w:val="22"/>
        </w:rPr>
      </w:pPr>
      <w:r>
        <w:rPr>
          <w:spacing w:val="-1"/>
          <w:sz w:val="22"/>
          <w:szCs w:val="22"/>
        </w:rPr>
        <w:t>DA</w:t>
      </w:r>
      <w:r>
        <w:rPr>
          <w:spacing w:val="2"/>
          <w:sz w:val="22"/>
          <w:szCs w:val="22"/>
        </w:rPr>
        <w:t>F</w:t>
      </w:r>
      <w:r>
        <w:rPr>
          <w:spacing w:val="-1"/>
          <w:sz w:val="22"/>
          <w:szCs w:val="22"/>
        </w:rPr>
        <w:t>TA</w:t>
      </w:r>
      <w:r>
        <w:rPr>
          <w:sz w:val="22"/>
          <w:szCs w:val="22"/>
        </w:rPr>
        <w:t>R</w:t>
      </w:r>
      <w:r>
        <w:rPr>
          <w:spacing w:val="38"/>
          <w:sz w:val="22"/>
          <w:szCs w:val="22"/>
        </w:rPr>
        <w:t xml:space="preserve"> </w:t>
      </w:r>
      <w:r>
        <w:rPr>
          <w:spacing w:val="1"/>
          <w:w w:val="110"/>
          <w:sz w:val="22"/>
          <w:szCs w:val="22"/>
        </w:rPr>
        <w:t>P</w:t>
      </w:r>
      <w:r>
        <w:rPr>
          <w:spacing w:val="-1"/>
          <w:sz w:val="22"/>
          <w:szCs w:val="22"/>
        </w:rPr>
        <w:t>U</w:t>
      </w:r>
      <w:r>
        <w:rPr>
          <w:w w:val="105"/>
          <w:sz w:val="22"/>
          <w:szCs w:val="22"/>
        </w:rPr>
        <w:t>S</w:t>
      </w:r>
      <w:r>
        <w:rPr>
          <w:spacing w:val="-2"/>
          <w:w w:val="105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w w:val="104"/>
          <w:sz w:val="22"/>
          <w:szCs w:val="22"/>
        </w:rPr>
        <w:t>KA</w:t>
      </w:r>
    </w:p>
    <w:p w:rsidR="009E4C5E" w:rsidRDefault="009E4C5E">
      <w:pPr>
        <w:spacing w:before="5" w:line="140" w:lineRule="exact"/>
        <w:rPr>
          <w:sz w:val="15"/>
          <w:szCs w:val="15"/>
        </w:rPr>
      </w:pPr>
    </w:p>
    <w:p w:rsidR="009E4C5E" w:rsidRDefault="00440B8C">
      <w:pPr>
        <w:ind w:left="120" w:right="312"/>
        <w:rPr>
          <w:sz w:val="22"/>
          <w:szCs w:val="22"/>
        </w:rPr>
      </w:pP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unto S,</w:t>
      </w:r>
      <w:r>
        <w:rPr>
          <w:spacing w:val="-1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>006.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ose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ur</w:t>
      </w:r>
      <w:r>
        <w:rPr>
          <w:spacing w:val="36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itian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Sua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u Pen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ek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tan</w:t>
      </w:r>
      <w:r>
        <w:rPr>
          <w:spacing w:val="2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ra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tik,</w:t>
      </w:r>
      <w:r>
        <w:rPr>
          <w:spacing w:val="14"/>
          <w:sz w:val="22"/>
          <w:szCs w:val="22"/>
        </w:rPr>
        <w:t xml:space="preserve"> </w:t>
      </w:r>
      <w:r>
        <w:rPr>
          <w:sz w:val="22"/>
          <w:szCs w:val="22"/>
        </w:rPr>
        <w:t>Ed</w:t>
      </w:r>
      <w:r>
        <w:rPr>
          <w:spacing w:val="-1"/>
          <w:sz w:val="22"/>
          <w:szCs w:val="22"/>
        </w:rPr>
        <w:t xml:space="preserve"> R</w:t>
      </w:r>
      <w:r>
        <w:rPr>
          <w:spacing w:val="-2"/>
          <w:sz w:val="22"/>
          <w:szCs w:val="22"/>
        </w:rPr>
        <w:t>e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isi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V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, Pe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bi</w:t>
      </w:r>
      <w:r>
        <w:rPr>
          <w:sz w:val="22"/>
          <w:szCs w:val="22"/>
        </w:rPr>
        <w:t xml:space="preserve">t 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 xml:space="preserve">T 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ine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 xml:space="preserve">a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ipta,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</w:p>
    <w:p w:rsidR="009E4C5E" w:rsidRDefault="00440B8C">
      <w:pPr>
        <w:spacing w:before="74"/>
        <w:ind w:right="119"/>
        <w:rPr>
          <w:sz w:val="22"/>
          <w:szCs w:val="22"/>
        </w:rPr>
      </w:pPr>
      <w:r>
        <w:br w:type="column"/>
      </w:r>
      <w:r>
        <w:rPr>
          <w:spacing w:val="-1"/>
          <w:sz w:val="22"/>
          <w:szCs w:val="22"/>
        </w:rPr>
        <w:lastRenderedPageBreak/>
        <w:t>B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 xml:space="preserve">er, C. </w:t>
      </w:r>
      <w:r>
        <w:rPr>
          <w:spacing w:val="-1"/>
          <w:sz w:val="22"/>
          <w:szCs w:val="22"/>
        </w:rPr>
        <w:t>1</w:t>
      </w:r>
      <w:r>
        <w:rPr>
          <w:sz w:val="22"/>
          <w:szCs w:val="22"/>
        </w:rPr>
        <w:t>99</w:t>
      </w:r>
      <w:r>
        <w:rPr>
          <w:spacing w:val="-1"/>
          <w:sz w:val="22"/>
          <w:szCs w:val="22"/>
        </w:rPr>
        <w:t>3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ano</w:t>
      </w:r>
      <w:r>
        <w:rPr>
          <w:spacing w:val="-3"/>
          <w:sz w:val="22"/>
          <w:szCs w:val="22"/>
        </w:rPr>
        <w:t>’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etho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s</w:t>
      </w:r>
      <w:r>
        <w:rPr>
          <w:spacing w:val="-12"/>
          <w:sz w:val="22"/>
          <w:szCs w:val="22"/>
        </w:rPr>
        <w:t xml:space="preserve"> </w:t>
      </w:r>
      <w:r>
        <w:rPr>
          <w:w w:val="108"/>
          <w:sz w:val="22"/>
          <w:szCs w:val="22"/>
        </w:rPr>
        <w:t xml:space="preserve">For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nder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tan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ing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C</w:t>
      </w:r>
      <w:r>
        <w:rPr>
          <w:spacing w:val="-1"/>
          <w:sz w:val="22"/>
          <w:szCs w:val="22"/>
        </w:rPr>
        <w:t>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tom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-1"/>
          <w:sz w:val="22"/>
          <w:szCs w:val="22"/>
        </w:rPr>
        <w:t xml:space="preserve"> D</w:t>
      </w:r>
      <w:r>
        <w:rPr>
          <w:sz w:val="22"/>
          <w:szCs w:val="22"/>
        </w:rPr>
        <w:t>efined</w:t>
      </w:r>
      <w:r>
        <w:rPr>
          <w:spacing w:val="-1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lity. </w:t>
      </w:r>
      <w:r>
        <w:rPr>
          <w:spacing w:val="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C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w w:val="108"/>
          <w:sz w:val="22"/>
          <w:szCs w:val="22"/>
        </w:rPr>
        <w:t xml:space="preserve">er </w:t>
      </w:r>
      <w:r>
        <w:rPr>
          <w:sz w:val="22"/>
          <w:szCs w:val="22"/>
        </w:rPr>
        <w:t>for Qu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lity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Mana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J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urnal,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f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3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35</w:t>
      </w:r>
    </w:p>
    <w:p w:rsidR="009E4C5E" w:rsidRDefault="009E4C5E">
      <w:pPr>
        <w:spacing w:before="10" w:line="140" w:lineRule="exact"/>
        <w:rPr>
          <w:sz w:val="15"/>
          <w:szCs w:val="15"/>
        </w:rPr>
      </w:pPr>
    </w:p>
    <w:p w:rsidR="009E4C5E" w:rsidRDefault="00440B8C">
      <w:pPr>
        <w:ind w:left="720" w:right="80" w:hanging="720"/>
        <w:jc w:val="both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y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e, V.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et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al.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19</w:t>
      </w:r>
      <w:r>
        <w:rPr>
          <w:spacing w:val="-3"/>
          <w:sz w:val="22"/>
          <w:szCs w:val="22"/>
        </w:rPr>
        <w:t>9</w:t>
      </w:r>
      <w:r>
        <w:rPr>
          <w:sz w:val="22"/>
          <w:szCs w:val="22"/>
        </w:rPr>
        <w:t>7. Mea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ng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form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 Sys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er</w:t>
      </w:r>
      <w:r>
        <w:rPr>
          <w:spacing w:val="-2"/>
          <w:sz w:val="22"/>
          <w:szCs w:val="22"/>
        </w:rPr>
        <w:t>v</w:t>
      </w:r>
      <w:r>
        <w:rPr>
          <w:sz w:val="22"/>
          <w:szCs w:val="22"/>
        </w:rPr>
        <w:t>ice</w:t>
      </w:r>
      <w:r>
        <w:rPr>
          <w:spacing w:val="1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lity</w:t>
      </w:r>
      <w:r>
        <w:rPr>
          <w:spacing w:val="2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r>
        <w:rPr>
          <w:spacing w:val="2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oncern</w:t>
      </w:r>
      <w:r>
        <w:rPr>
          <w:spacing w:val="33"/>
          <w:sz w:val="22"/>
          <w:szCs w:val="22"/>
        </w:rPr>
        <w:t xml:space="preserve"> </w:t>
      </w:r>
      <w:r>
        <w:rPr>
          <w:sz w:val="22"/>
          <w:szCs w:val="22"/>
        </w:rPr>
        <w:t>on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e use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of the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vqu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29"/>
          <w:sz w:val="22"/>
          <w:szCs w:val="22"/>
        </w:rPr>
        <w:t xml:space="preserve"> </w:t>
      </w:r>
      <w:r>
        <w:rPr>
          <w:sz w:val="22"/>
          <w:szCs w:val="22"/>
        </w:rPr>
        <w:t>q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estion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.</w:t>
      </w:r>
      <w:r>
        <w:rPr>
          <w:spacing w:val="3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S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uarte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l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, Vol</w:t>
      </w:r>
      <w:r>
        <w:rPr>
          <w:spacing w:val="-1"/>
          <w:sz w:val="22"/>
          <w:szCs w:val="22"/>
        </w:rPr>
        <w:t>.</w:t>
      </w:r>
      <w:r>
        <w:rPr>
          <w:sz w:val="22"/>
          <w:szCs w:val="22"/>
        </w:rPr>
        <w:t>21.</w:t>
      </w:r>
    </w:p>
    <w:p w:rsidR="009E4C5E" w:rsidRDefault="00440B8C">
      <w:pPr>
        <w:spacing w:before="1"/>
        <w:rPr>
          <w:sz w:val="22"/>
          <w:szCs w:val="22"/>
        </w:rPr>
      </w:pPr>
      <w:r>
        <w:rPr>
          <w:sz w:val="22"/>
          <w:szCs w:val="22"/>
        </w:rPr>
        <w:t>Kotl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r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dan</w:t>
      </w:r>
      <w:r>
        <w:rPr>
          <w:spacing w:val="2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l</w:t>
      </w:r>
      <w:r>
        <w:rPr>
          <w:spacing w:val="-1"/>
          <w:sz w:val="22"/>
          <w:szCs w:val="22"/>
        </w:rPr>
        <w:t>e</w:t>
      </w:r>
      <w:r>
        <w:rPr>
          <w:sz w:val="22"/>
          <w:szCs w:val="22"/>
        </w:rPr>
        <w:t>r.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201</w:t>
      </w:r>
      <w:r>
        <w:rPr>
          <w:spacing w:val="-1"/>
          <w:sz w:val="22"/>
          <w:szCs w:val="22"/>
        </w:rPr>
        <w:t>2</w:t>
      </w:r>
      <w:r>
        <w:rPr>
          <w:sz w:val="22"/>
          <w:szCs w:val="22"/>
        </w:rPr>
        <w:t>.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Mar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24"/>
          <w:sz w:val="22"/>
          <w:szCs w:val="22"/>
        </w:rPr>
        <w:t xml:space="preserve"> </w:t>
      </w:r>
      <w:r>
        <w:rPr>
          <w:spacing w:val="-2"/>
          <w:w w:val="94"/>
          <w:sz w:val="22"/>
          <w:szCs w:val="22"/>
        </w:rPr>
        <w:t>M</w:t>
      </w:r>
      <w:r>
        <w:rPr>
          <w:w w:val="106"/>
          <w:sz w:val="22"/>
          <w:szCs w:val="22"/>
        </w:rPr>
        <w:t>ana</w:t>
      </w:r>
      <w:r>
        <w:rPr>
          <w:spacing w:val="-1"/>
          <w:w w:val="106"/>
          <w:sz w:val="22"/>
          <w:szCs w:val="22"/>
        </w:rPr>
        <w:t>g</w:t>
      </w:r>
      <w:r>
        <w:rPr>
          <w:w w:val="96"/>
          <w:sz w:val="22"/>
          <w:szCs w:val="22"/>
        </w:rPr>
        <w:t>e</w:t>
      </w:r>
      <w:r>
        <w:rPr>
          <w:spacing w:val="-1"/>
          <w:w w:val="96"/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Edi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14.</w:t>
      </w:r>
      <w:r>
        <w:rPr>
          <w:spacing w:val="12"/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lob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3"/>
          <w:sz w:val="22"/>
          <w:szCs w:val="22"/>
        </w:rPr>
        <w:t xml:space="preserve"> </w:t>
      </w:r>
      <w:r>
        <w:rPr>
          <w:sz w:val="22"/>
          <w:szCs w:val="22"/>
        </w:rPr>
        <w:t>E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ition.</w:t>
      </w:r>
      <w:r>
        <w:rPr>
          <w:spacing w:val="1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ear</w:t>
      </w:r>
      <w:r>
        <w:rPr>
          <w:spacing w:val="-1"/>
          <w:sz w:val="22"/>
          <w:szCs w:val="22"/>
        </w:rPr>
        <w:t>s</w:t>
      </w:r>
      <w:r>
        <w:rPr>
          <w:sz w:val="22"/>
          <w:szCs w:val="22"/>
        </w:rPr>
        <w:t>on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en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pacing w:val="-1"/>
          <w:sz w:val="22"/>
          <w:szCs w:val="22"/>
        </w:rPr>
        <w:t>H</w:t>
      </w:r>
      <w:r>
        <w:rPr>
          <w:sz w:val="22"/>
          <w:szCs w:val="22"/>
        </w:rPr>
        <w:t>al</w:t>
      </w:r>
      <w:r>
        <w:rPr>
          <w:spacing w:val="2"/>
          <w:sz w:val="22"/>
          <w:szCs w:val="22"/>
        </w:rPr>
        <w:t>l</w:t>
      </w:r>
      <w:r>
        <w:rPr>
          <w:sz w:val="22"/>
          <w:szCs w:val="22"/>
        </w:rPr>
        <w:t>.</w:t>
      </w:r>
    </w:p>
    <w:p w:rsidR="009E4C5E" w:rsidRDefault="00440B8C">
      <w:pPr>
        <w:tabs>
          <w:tab w:val="left" w:pos="1700"/>
        </w:tabs>
        <w:spacing w:before="2"/>
        <w:ind w:left="852" w:right="78" w:hanging="852"/>
        <w:jc w:val="both"/>
        <w:rPr>
          <w:sz w:val="22"/>
          <w:szCs w:val="22"/>
        </w:rPr>
      </w:pPr>
      <w:r>
        <w:rPr>
          <w:sz w:val="22"/>
          <w:szCs w:val="22"/>
        </w:rPr>
        <w:t>Me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w</w:t>
      </w:r>
      <w:r>
        <w:rPr>
          <w:sz w:val="22"/>
          <w:szCs w:val="22"/>
        </w:rPr>
        <w:t>ati,</w:t>
      </w:r>
      <w:r>
        <w:rPr>
          <w:spacing w:val="1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.,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>,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Pe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ayan</w:t>
      </w:r>
      <w:r>
        <w:rPr>
          <w:spacing w:val="-4"/>
          <w:sz w:val="22"/>
          <w:szCs w:val="22"/>
        </w:rPr>
        <w:t>a</w:t>
      </w:r>
      <w:r>
        <w:rPr>
          <w:sz w:val="22"/>
          <w:szCs w:val="22"/>
        </w:rPr>
        <w:t>n  Te</w:t>
      </w:r>
      <w:r>
        <w:rPr>
          <w:spacing w:val="-3"/>
          <w:sz w:val="22"/>
          <w:szCs w:val="22"/>
        </w:rPr>
        <w:t>r</w:t>
      </w:r>
      <w:r>
        <w:rPr>
          <w:sz w:val="22"/>
          <w:szCs w:val="22"/>
        </w:rPr>
        <w:t>ka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t dengan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ep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asan   </w:t>
      </w:r>
      <w:r>
        <w:rPr>
          <w:spacing w:val="8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K</w:t>
      </w:r>
      <w:r>
        <w:rPr>
          <w:sz w:val="22"/>
          <w:szCs w:val="22"/>
        </w:rPr>
        <w:t>on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 xml:space="preserve">en  </w:t>
      </w:r>
      <w:r>
        <w:rPr>
          <w:spacing w:val="24"/>
          <w:sz w:val="22"/>
          <w:szCs w:val="22"/>
        </w:rPr>
        <w:t xml:space="preserve"> </w:t>
      </w:r>
      <w:r>
        <w:rPr>
          <w:w w:val="107"/>
          <w:sz w:val="22"/>
          <w:szCs w:val="22"/>
        </w:rPr>
        <w:t>dal</w:t>
      </w:r>
      <w:r>
        <w:rPr>
          <w:spacing w:val="-2"/>
          <w:w w:val="107"/>
          <w:sz w:val="22"/>
          <w:szCs w:val="22"/>
        </w:rPr>
        <w:t>a</w:t>
      </w:r>
      <w:r>
        <w:rPr>
          <w:w w:val="93"/>
          <w:sz w:val="22"/>
          <w:szCs w:val="22"/>
        </w:rPr>
        <w:t xml:space="preserve">m </w:t>
      </w:r>
      <w:r>
        <w:rPr>
          <w:sz w:val="22"/>
          <w:szCs w:val="22"/>
        </w:rPr>
        <w:t>Indu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t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i  Ja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 xml:space="preserve">a,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Bus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ne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s</w:t>
      </w:r>
      <w:r>
        <w:rPr>
          <w:spacing w:val="30"/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>
        <w:rPr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Manage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t Journ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35"/>
          <w:sz w:val="22"/>
          <w:szCs w:val="22"/>
        </w:rPr>
        <w:t xml:space="preserve"> </w:t>
      </w:r>
      <w:r>
        <w:rPr>
          <w:sz w:val="22"/>
          <w:szCs w:val="22"/>
        </w:rPr>
        <w:t>Bun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lia, </w:t>
      </w:r>
      <w:r>
        <w:rPr>
          <w:spacing w:val="-1"/>
          <w:sz w:val="22"/>
          <w:szCs w:val="22"/>
        </w:rPr>
        <w:t>N</w:t>
      </w:r>
      <w:r>
        <w:rPr>
          <w:sz w:val="22"/>
          <w:szCs w:val="22"/>
        </w:rPr>
        <w:t>o.</w:t>
      </w:r>
      <w:r>
        <w:rPr>
          <w:spacing w:val="-3"/>
          <w:sz w:val="22"/>
          <w:szCs w:val="22"/>
        </w:rPr>
        <w:t>1</w:t>
      </w:r>
      <w:r>
        <w:rPr>
          <w:sz w:val="22"/>
          <w:szCs w:val="22"/>
        </w:rPr>
        <w:t>, V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l.2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Pan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 xml:space="preserve">uan </w:t>
      </w:r>
      <w:r>
        <w:rPr>
          <w:spacing w:val="4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 xml:space="preserve">si. </w:t>
      </w:r>
      <w:r>
        <w:rPr>
          <w:spacing w:val="4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2</w:t>
      </w:r>
      <w:r>
        <w:rPr>
          <w:sz w:val="22"/>
          <w:szCs w:val="22"/>
        </w:rPr>
        <w:t xml:space="preserve">018. </w:t>
      </w:r>
      <w:r>
        <w:rPr>
          <w:spacing w:val="4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an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 xml:space="preserve">i: </w:t>
      </w:r>
      <w:r>
        <w:rPr>
          <w:spacing w:val="48"/>
          <w:sz w:val="22"/>
          <w:szCs w:val="22"/>
        </w:rPr>
        <w:t xml:space="preserve"> </w:t>
      </w:r>
      <w:r>
        <w:rPr>
          <w:w w:val="103"/>
          <w:sz w:val="22"/>
          <w:szCs w:val="22"/>
        </w:rPr>
        <w:t>Fak</w:t>
      </w:r>
      <w:r>
        <w:rPr>
          <w:spacing w:val="-1"/>
          <w:w w:val="103"/>
          <w:sz w:val="22"/>
          <w:szCs w:val="22"/>
        </w:rPr>
        <w:t>u</w:t>
      </w:r>
      <w:r>
        <w:rPr>
          <w:spacing w:val="-2"/>
          <w:sz w:val="22"/>
          <w:szCs w:val="22"/>
        </w:rPr>
        <w:t>l</w:t>
      </w:r>
      <w:r>
        <w:rPr>
          <w:w w:val="105"/>
          <w:sz w:val="22"/>
          <w:szCs w:val="22"/>
        </w:rPr>
        <w:t>tas</w:t>
      </w:r>
    </w:p>
    <w:p w:rsidR="009E4C5E" w:rsidRDefault="00440B8C">
      <w:pPr>
        <w:spacing w:before="1"/>
        <w:ind w:left="816" w:right="82"/>
        <w:jc w:val="center"/>
        <w:rPr>
          <w:sz w:val="22"/>
          <w:szCs w:val="22"/>
        </w:rPr>
      </w:pPr>
      <w:r>
        <w:rPr>
          <w:sz w:val="22"/>
          <w:szCs w:val="22"/>
        </w:rPr>
        <w:t>Tekn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k</w:t>
      </w:r>
      <w:r>
        <w:rPr>
          <w:spacing w:val="-11"/>
          <w:sz w:val="22"/>
          <w:szCs w:val="22"/>
        </w:rPr>
        <w:t xml:space="preserve"> </w:t>
      </w:r>
      <w:r>
        <w:rPr>
          <w:sz w:val="22"/>
          <w:szCs w:val="22"/>
        </w:rPr>
        <w:t>Ind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ri</w:t>
      </w:r>
      <w:r>
        <w:rPr>
          <w:spacing w:val="41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ve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s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s  </w:t>
      </w:r>
      <w:r>
        <w:rPr>
          <w:spacing w:val="11"/>
          <w:sz w:val="22"/>
          <w:szCs w:val="22"/>
        </w:rPr>
        <w:t xml:space="preserve"> </w:t>
      </w:r>
      <w:r>
        <w:rPr>
          <w:sz w:val="22"/>
          <w:szCs w:val="22"/>
        </w:rPr>
        <w:t>17</w:t>
      </w:r>
      <w:r>
        <w:rPr>
          <w:spacing w:val="2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ustus</w:t>
      </w:r>
    </w:p>
    <w:p w:rsidR="009E4C5E" w:rsidRDefault="00440B8C">
      <w:pPr>
        <w:spacing w:before="1" w:line="240" w:lineRule="exact"/>
        <w:ind w:right="79" w:firstLine="852"/>
        <w:rPr>
          <w:sz w:val="22"/>
          <w:szCs w:val="22"/>
        </w:rPr>
      </w:pPr>
      <w:r>
        <w:rPr>
          <w:sz w:val="22"/>
          <w:szCs w:val="22"/>
        </w:rPr>
        <w:t>1945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(U</w:t>
      </w:r>
      <w:r>
        <w:rPr>
          <w:spacing w:val="-5"/>
          <w:sz w:val="22"/>
          <w:szCs w:val="22"/>
        </w:rPr>
        <w:t>N</w:t>
      </w:r>
      <w:r>
        <w:rPr>
          <w:spacing w:val="2"/>
          <w:sz w:val="22"/>
          <w:szCs w:val="22"/>
        </w:rPr>
        <w:t>T</w:t>
      </w:r>
      <w:r>
        <w:rPr>
          <w:spacing w:val="-1"/>
          <w:sz w:val="22"/>
          <w:szCs w:val="22"/>
        </w:rPr>
        <w:t>AG</w:t>
      </w:r>
      <w:r>
        <w:rPr>
          <w:sz w:val="22"/>
          <w:szCs w:val="22"/>
        </w:rPr>
        <w:t>) Ban</w:t>
      </w:r>
      <w:r>
        <w:rPr>
          <w:spacing w:val="-4"/>
          <w:sz w:val="22"/>
          <w:szCs w:val="22"/>
        </w:rPr>
        <w:t>y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w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ng</w:t>
      </w:r>
      <w:r>
        <w:rPr>
          <w:sz w:val="22"/>
          <w:szCs w:val="22"/>
        </w:rPr>
        <w:t>i. Para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ura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an,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 xml:space="preserve">k 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(198</w:t>
      </w:r>
      <w:r>
        <w:rPr>
          <w:spacing w:val="-3"/>
          <w:sz w:val="22"/>
          <w:szCs w:val="22"/>
        </w:rPr>
        <w:t>5</w:t>
      </w:r>
      <w:r>
        <w:rPr>
          <w:sz w:val="22"/>
          <w:szCs w:val="22"/>
        </w:rPr>
        <w:t xml:space="preserve">).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-4"/>
          <w:sz w:val="22"/>
          <w:szCs w:val="22"/>
        </w:rPr>
        <w:t>R</w:t>
      </w:r>
      <w:r>
        <w:rPr>
          <w:sz w:val="22"/>
          <w:szCs w:val="22"/>
        </w:rPr>
        <w:t>VQ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L  </w:t>
      </w:r>
      <w:r>
        <w:rPr>
          <w:spacing w:val="24"/>
          <w:sz w:val="22"/>
          <w:szCs w:val="22"/>
        </w:rPr>
        <w:t xml:space="preserve"> </w:t>
      </w:r>
      <w:r>
        <w:rPr>
          <w:sz w:val="22"/>
          <w:szCs w:val="22"/>
        </w:rPr>
        <w:t xml:space="preserve">:  </w:t>
      </w:r>
      <w:r>
        <w:rPr>
          <w:spacing w:val="25"/>
          <w:sz w:val="22"/>
          <w:szCs w:val="22"/>
        </w:rPr>
        <w:t xml:space="preserve"> </w:t>
      </w:r>
      <w:r>
        <w:rPr>
          <w:sz w:val="22"/>
          <w:szCs w:val="22"/>
        </w:rPr>
        <w:t>A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Mu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2"/>
          <w:sz w:val="22"/>
          <w:szCs w:val="22"/>
        </w:rPr>
        <w:t>-</w:t>
      </w:r>
      <w:r>
        <w:rPr>
          <w:spacing w:val="-4"/>
          <w:sz w:val="22"/>
          <w:szCs w:val="22"/>
        </w:rPr>
        <w:t>I</w:t>
      </w:r>
      <w:r>
        <w:rPr>
          <w:sz w:val="22"/>
          <w:szCs w:val="22"/>
        </w:rPr>
        <w:t xml:space="preserve">tem    </w:t>
      </w:r>
      <w:r>
        <w:rPr>
          <w:spacing w:val="12"/>
          <w:sz w:val="22"/>
          <w:szCs w:val="22"/>
        </w:rPr>
        <w:t xml:space="preserve"> </w:t>
      </w:r>
      <w:r>
        <w:rPr>
          <w:sz w:val="22"/>
          <w:szCs w:val="22"/>
        </w:rPr>
        <w:t xml:space="preserve">Scale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 xml:space="preserve">for    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as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r</w:t>
      </w:r>
      <w:r>
        <w:rPr>
          <w:spacing w:val="2"/>
          <w:sz w:val="22"/>
          <w:szCs w:val="22"/>
        </w:rPr>
        <w:t>i</w:t>
      </w:r>
      <w:r>
        <w:rPr>
          <w:sz w:val="22"/>
          <w:szCs w:val="22"/>
        </w:rPr>
        <w:t>ng</w:t>
      </w:r>
    </w:p>
    <w:p w:rsidR="009E4C5E" w:rsidRDefault="00440B8C">
      <w:pPr>
        <w:spacing w:before="1" w:line="240" w:lineRule="exact"/>
        <w:ind w:left="720" w:right="82"/>
        <w:rPr>
          <w:sz w:val="22"/>
          <w:szCs w:val="22"/>
        </w:rPr>
      </w:pP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onsu</w:t>
      </w:r>
      <w:r>
        <w:rPr>
          <w:spacing w:val="-5"/>
          <w:sz w:val="22"/>
          <w:szCs w:val="22"/>
        </w:rPr>
        <w:t>m</w:t>
      </w:r>
      <w:r>
        <w:rPr>
          <w:sz w:val="22"/>
          <w:szCs w:val="22"/>
        </w:rPr>
        <w:t>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Perce</w:t>
      </w:r>
      <w:r>
        <w:rPr>
          <w:spacing w:val="-2"/>
          <w:sz w:val="22"/>
          <w:szCs w:val="22"/>
        </w:rPr>
        <w:t>pt</w:t>
      </w:r>
      <w:r>
        <w:rPr>
          <w:sz w:val="22"/>
          <w:szCs w:val="22"/>
        </w:rPr>
        <w:t>ions</w:t>
      </w:r>
      <w:r>
        <w:rPr>
          <w:spacing w:val="3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 xml:space="preserve">f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Ser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>ice</w:t>
      </w:r>
      <w:r>
        <w:rPr>
          <w:spacing w:val="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Q</w:t>
      </w:r>
      <w:r>
        <w:rPr>
          <w:sz w:val="22"/>
          <w:szCs w:val="22"/>
        </w:rPr>
        <w:t>u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lit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 xml:space="preserve">. </w:t>
      </w:r>
      <w:r>
        <w:rPr>
          <w:spacing w:val="3"/>
          <w:sz w:val="22"/>
          <w:szCs w:val="22"/>
        </w:rPr>
        <w:t>J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ur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al </w:t>
      </w:r>
      <w:r>
        <w:rPr>
          <w:spacing w:val="-2"/>
          <w:sz w:val="22"/>
          <w:szCs w:val="22"/>
        </w:rPr>
        <w:t>o</w:t>
      </w:r>
      <w:r>
        <w:rPr>
          <w:sz w:val="22"/>
          <w:szCs w:val="22"/>
        </w:rPr>
        <w:t>f R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tai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 64,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spacing w:val="-3"/>
          <w:sz w:val="22"/>
          <w:szCs w:val="22"/>
        </w:rPr>
        <w:t>2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40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z w:val="22"/>
          <w:szCs w:val="22"/>
        </w:rPr>
        <w:t>Se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aran,</w:t>
      </w:r>
      <w:r>
        <w:rPr>
          <w:spacing w:val="1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U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6</w:t>
      </w:r>
      <w:r>
        <w:rPr>
          <w:sz w:val="22"/>
          <w:szCs w:val="22"/>
        </w:rPr>
        <w:t>.</w:t>
      </w:r>
      <w:r>
        <w:rPr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Me</w:t>
      </w:r>
      <w:r>
        <w:rPr>
          <w:spacing w:val="1"/>
          <w:sz w:val="22"/>
          <w:szCs w:val="22"/>
        </w:rPr>
        <w:t>t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dolo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40"/>
          <w:sz w:val="22"/>
          <w:szCs w:val="22"/>
        </w:rPr>
        <w:t xml:space="preserve"> </w:t>
      </w:r>
      <w:r>
        <w:rPr>
          <w:sz w:val="22"/>
          <w:szCs w:val="22"/>
        </w:rPr>
        <w:t>unt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</w:p>
    <w:p w:rsidR="009E4C5E" w:rsidRDefault="00440B8C">
      <w:pPr>
        <w:spacing w:before="5" w:line="240" w:lineRule="exact"/>
        <w:ind w:left="-19" w:right="99" w:firstLine="83"/>
        <w:jc w:val="center"/>
        <w:rPr>
          <w:sz w:val="22"/>
          <w:szCs w:val="22"/>
        </w:rPr>
      </w:pPr>
      <w:r>
        <w:rPr>
          <w:sz w:val="22"/>
          <w:szCs w:val="22"/>
        </w:rPr>
        <w:t>Bis</w:t>
      </w:r>
      <w:r>
        <w:rPr>
          <w:spacing w:val="-2"/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s.</w:t>
      </w:r>
      <w:r>
        <w:rPr>
          <w:spacing w:val="-14"/>
          <w:sz w:val="22"/>
          <w:szCs w:val="22"/>
        </w:rPr>
        <w:t xml:space="preserve"> </w:t>
      </w:r>
      <w:r>
        <w:rPr>
          <w:sz w:val="22"/>
          <w:szCs w:val="22"/>
        </w:rPr>
        <w:t>Ja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: S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</w:t>
      </w:r>
      <w:r>
        <w:rPr>
          <w:spacing w:val="1"/>
          <w:sz w:val="22"/>
          <w:szCs w:val="22"/>
        </w:rPr>
        <w:t>e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 xml:space="preserve">ba </w:t>
      </w:r>
      <w:r>
        <w:rPr>
          <w:spacing w:val="-4"/>
          <w:sz w:val="22"/>
          <w:szCs w:val="22"/>
        </w:rPr>
        <w:t>Em</w:t>
      </w:r>
      <w:r>
        <w:rPr>
          <w:sz w:val="22"/>
          <w:szCs w:val="22"/>
        </w:rPr>
        <w:t>pat. Su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 xml:space="preserve">ono.   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0</w:t>
      </w:r>
      <w:r>
        <w:rPr>
          <w:sz w:val="22"/>
          <w:szCs w:val="22"/>
        </w:rPr>
        <w:t xml:space="preserve">.   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e   </w:t>
      </w:r>
      <w:r>
        <w:rPr>
          <w:spacing w:val="6"/>
          <w:sz w:val="22"/>
          <w:szCs w:val="22"/>
        </w:rPr>
        <w:t xml:space="preserve"> </w:t>
      </w:r>
      <w:r>
        <w:rPr>
          <w:sz w:val="22"/>
          <w:szCs w:val="22"/>
        </w:rPr>
        <w:t>Pen</w:t>
      </w:r>
      <w:r>
        <w:rPr>
          <w:spacing w:val="-3"/>
          <w:sz w:val="22"/>
          <w:szCs w:val="22"/>
        </w:rPr>
        <w:t>e</w:t>
      </w:r>
      <w:r>
        <w:rPr>
          <w:sz w:val="22"/>
          <w:szCs w:val="22"/>
        </w:rPr>
        <w:t>liti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 xml:space="preserve">n   </w:t>
      </w:r>
      <w:r>
        <w:rPr>
          <w:spacing w:val="43"/>
          <w:sz w:val="22"/>
          <w:szCs w:val="22"/>
        </w:rPr>
        <w:t xml:space="preserve"> </w:t>
      </w:r>
      <w:r>
        <w:rPr>
          <w:w w:val="94"/>
          <w:sz w:val="22"/>
          <w:szCs w:val="22"/>
        </w:rPr>
        <w:t>B</w:t>
      </w:r>
      <w:r>
        <w:rPr>
          <w:spacing w:val="-2"/>
          <w:w w:val="94"/>
          <w:sz w:val="22"/>
          <w:szCs w:val="22"/>
        </w:rPr>
        <w:t>i</w:t>
      </w:r>
      <w:r>
        <w:rPr>
          <w:sz w:val="22"/>
          <w:szCs w:val="22"/>
        </w:rPr>
        <w:t>sn</w:t>
      </w:r>
      <w:r>
        <w:rPr>
          <w:spacing w:val="-2"/>
          <w:sz w:val="22"/>
          <w:szCs w:val="22"/>
        </w:rPr>
        <w:t>i</w:t>
      </w:r>
      <w:r>
        <w:rPr>
          <w:sz w:val="22"/>
          <w:szCs w:val="22"/>
        </w:rPr>
        <w:t>s.</w:t>
      </w:r>
    </w:p>
    <w:p w:rsidR="009E4C5E" w:rsidRDefault="00440B8C">
      <w:pPr>
        <w:spacing w:line="240" w:lineRule="exact"/>
        <w:ind w:left="852"/>
        <w:rPr>
          <w:sz w:val="22"/>
          <w:szCs w:val="22"/>
        </w:rPr>
      </w:pPr>
      <w:r>
        <w:rPr>
          <w:sz w:val="22"/>
          <w:szCs w:val="22"/>
        </w:rPr>
        <w:t>Pener</w:t>
      </w:r>
      <w:r>
        <w:rPr>
          <w:spacing w:val="-3"/>
          <w:sz w:val="22"/>
          <w:szCs w:val="22"/>
        </w:rPr>
        <w:t>b</w:t>
      </w:r>
      <w:r>
        <w:rPr>
          <w:sz w:val="22"/>
          <w:szCs w:val="22"/>
        </w:rPr>
        <w:t xml:space="preserve">it: 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l</w:t>
      </w:r>
      <w:r>
        <w:rPr>
          <w:sz w:val="22"/>
          <w:szCs w:val="22"/>
        </w:rPr>
        <w:t>fa</w:t>
      </w:r>
      <w:r>
        <w:rPr>
          <w:spacing w:val="-2"/>
          <w:sz w:val="22"/>
          <w:szCs w:val="22"/>
        </w:rPr>
        <w:t>b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 xml:space="preserve">a,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and</w:t>
      </w:r>
      <w:r>
        <w:rPr>
          <w:spacing w:val="-3"/>
          <w:sz w:val="22"/>
          <w:szCs w:val="22"/>
        </w:rPr>
        <w:t>un</w:t>
      </w:r>
      <w:r>
        <w:rPr>
          <w:sz w:val="22"/>
          <w:szCs w:val="22"/>
        </w:rPr>
        <w:t>g</w:t>
      </w:r>
    </w:p>
    <w:p w:rsidR="009E4C5E" w:rsidRDefault="00440B8C">
      <w:pPr>
        <w:spacing w:before="1"/>
        <w:rPr>
          <w:sz w:val="22"/>
          <w:szCs w:val="22"/>
        </w:rPr>
      </w:pPr>
      <w:r>
        <w:rPr>
          <w:sz w:val="22"/>
          <w:szCs w:val="22"/>
        </w:rPr>
        <w:t>Tji</w:t>
      </w:r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tono,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F.</w:t>
      </w:r>
      <w:r>
        <w:rPr>
          <w:spacing w:val="19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>
        <w:rPr>
          <w:spacing w:val="-3"/>
          <w:sz w:val="22"/>
          <w:szCs w:val="22"/>
        </w:rPr>
        <w:t>0</w:t>
      </w:r>
      <w:r>
        <w:rPr>
          <w:sz w:val="22"/>
          <w:szCs w:val="22"/>
        </w:rPr>
        <w:t>0.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Man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</w:t>
      </w:r>
      <w:r>
        <w:rPr>
          <w:spacing w:val="-1"/>
          <w:sz w:val="22"/>
          <w:szCs w:val="22"/>
        </w:rPr>
        <w:t>em</w:t>
      </w:r>
      <w:r>
        <w:rPr>
          <w:sz w:val="22"/>
          <w:szCs w:val="22"/>
        </w:rPr>
        <w:t>en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Jas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 xml:space="preserve">. 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Ed.</w:t>
      </w:r>
      <w:r>
        <w:rPr>
          <w:spacing w:val="18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ta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a.</w:t>
      </w:r>
    </w:p>
    <w:p w:rsidR="009E4C5E" w:rsidRDefault="00440B8C">
      <w:pPr>
        <w:spacing w:before="1" w:line="240" w:lineRule="exact"/>
        <w:ind w:right="79" w:firstLine="720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og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a: An</w:t>
      </w:r>
      <w:r>
        <w:rPr>
          <w:spacing w:val="-4"/>
          <w:sz w:val="22"/>
          <w:szCs w:val="22"/>
        </w:rPr>
        <w:t>d</w:t>
      </w:r>
      <w:r>
        <w:rPr>
          <w:sz w:val="22"/>
          <w:szCs w:val="22"/>
        </w:rPr>
        <w:t>i Of</w:t>
      </w:r>
      <w:r>
        <w:rPr>
          <w:spacing w:val="-2"/>
          <w:sz w:val="22"/>
          <w:szCs w:val="22"/>
        </w:rPr>
        <w:t>f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t,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al 68. Wido</w:t>
      </w:r>
      <w:r>
        <w:rPr>
          <w:spacing w:val="-3"/>
          <w:sz w:val="22"/>
          <w:szCs w:val="22"/>
        </w:rPr>
        <w:t>d</w:t>
      </w:r>
      <w:r>
        <w:rPr>
          <w:sz w:val="22"/>
          <w:szCs w:val="22"/>
        </w:rPr>
        <w:t>o,</w:t>
      </w:r>
      <w:r>
        <w:rPr>
          <w:spacing w:val="-5"/>
          <w:sz w:val="22"/>
          <w:szCs w:val="22"/>
        </w:rPr>
        <w:t>I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 xml:space="preserve">.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3</w:t>
      </w:r>
      <w:r>
        <w:rPr>
          <w:sz w:val="22"/>
          <w:szCs w:val="22"/>
        </w:rPr>
        <w:t xml:space="preserve">.       </w:t>
      </w:r>
      <w:r>
        <w:rPr>
          <w:spacing w:val="21"/>
          <w:sz w:val="22"/>
          <w:szCs w:val="22"/>
        </w:rPr>
        <w:t xml:space="preserve"> </w:t>
      </w:r>
      <w:r>
        <w:rPr>
          <w:sz w:val="22"/>
          <w:szCs w:val="22"/>
        </w:rPr>
        <w:t>Peranc</w:t>
      </w:r>
      <w:r>
        <w:rPr>
          <w:spacing w:val="-1"/>
          <w:sz w:val="22"/>
          <w:szCs w:val="22"/>
        </w:rPr>
        <w:t>a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 xml:space="preserve">gan        </w:t>
      </w:r>
      <w:r>
        <w:rPr>
          <w:spacing w:val="26"/>
          <w:sz w:val="22"/>
          <w:szCs w:val="22"/>
        </w:rPr>
        <w:t xml:space="preserve"> </w:t>
      </w:r>
      <w:r>
        <w:rPr>
          <w:w w:val="104"/>
          <w:sz w:val="22"/>
          <w:szCs w:val="22"/>
        </w:rPr>
        <w:t>dan</w:t>
      </w:r>
    </w:p>
    <w:p w:rsidR="009E4C5E" w:rsidRDefault="00440B8C">
      <w:pPr>
        <w:spacing w:line="240" w:lineRule="exact"/>
        <w:ind w:left="816" w:right="82"/>
        <w:jc w:val="center"/>
        <w:rPr>
          <w:sz w:val="22"/>
          <w:szCs w:val="22"/>
        </w:rPr>
      </w:pPr>
      <w:r>
        <w:rPr>
          <w:sz w:val="22"/>
          <w:szCs w:val="22"/>
        </w:rPr>
        <w:t>Pen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m</w:t>
      </w:r>
      <w:r>
        <w:rPr>
          <w:sz w:val="22"/>
          <w:szCs w:val="22"/>
        </w:rPr>
        <w:t>ban</w:t>
      </w:r>
      <w:r>
        <w:rPr>
          <w:spacing w:val="-4"/>
          <w:sz w:val="22"/>
          <w:szCs w:val="22"/>
        </w:rPr>
        <w:t>g</w:t>
      </w:r>
      <w:r>
        <w:rPr>
          <w:sz w:val="22"/>
          <w:szCs w:val="22"/>
        </w:rPr>
        <w:t xml:space="preserve">an  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Pro</w:t>
      </w:r>
      <w:r>
        <w:rPr>
          <w:spacing w:val="-1"/>
          <w:sz w:val="22"/>
          <w:szCs w:val="22"/>
        </w:rPr>
        <w:t>d</w:t>
      </w:r>
      <w:r>
        <w:rPr>
          <w:spacing w:val="-3"/>
          <w:sz w:val="22"/>
          <w:szCs w:val="22"/>
        </w:rPr>
        <w:t>u</w:t>
      </w:r>
      <w:r>
        <w:rPr>
          <w:sz w:val="22"/>
          <w:szCs w:val="22"/>
        </w:rPr>
        <w:t xml:space="preserve">k.  </w:t>
      </w:r>
      <w:r>
        <w:rPr>
          <w:spacing w:val="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og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k</w:t>
      </w:r>
      <w:r>
        <w:rPr>
          <w:sz w:val="22"/>
          <w:szCs w:val="22"/>
        </w:rPr>
        <w:t>ar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 xml:space="preserve">a </w:t>
      </w:r>
      <w:r>
        <w:rPr>
          <w:spacing w:val="53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:rsidR="009E4C5E" w:rsidRDefault="00440B8C">
      <w:pPr>
        <w:spacing w:line="240" w:lineRule="exact"/>
        <w:ind w:left="852"/>
        <w:rPr>
          <w:sz w:val="22"/>
          <w:szCs w:val="22"/>
        </w:rPr>
      </w:pPr>
      <w:r>
        <w:rPr>
          <w:sz w:val="22"/>
          <w:szCs w:val="22"/>
        </w:rPr>
        <w:t>UII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pacing w:val="-1"/>
          <w:sz w:val="22"/>
          <w:szCs w:val="22"/>
        </w:rPr>
        <w:t>RS</w:t>
      </w:r>
      <w:r>
        <w:rPr>
          <w:sz w:val="22"/>
          <w:szCs w:val="22"/>
        </w:rPr>
        <w:t>.</w:t>
      </w:r>
    </w:p>
    <w:p w:rsidR="009E4C5E" w:rsidRDefault="00440B8C">
      <w:pPr>
        <w:spacing w:before="5" w:line="240" w:lineRule="exact"/>
        <w:ind w:left="-19" w:right="98"/>
        <w:jc w:val="center"/>
        <w:rPr>
          <w:sz w:val="22"/>
          <w:szCs w:val="22"/>
        </w:rPr>
      </w:pPr>
      <w:r>
        <w:rPr>
          <w:spacing w:val="-1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,</w:t>
      </w:r>
      <w:r>
        <w:rPr>
          <w:spacing w:val="17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ul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an.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2004.</w:t>
      </w:r>
      <w:r>
        <w:rPr>
          <w:spacing w:val="16"/>
          <w:sz w:val="22"/>
          <w:szCs w:val="22"/>
        </w:rPr>
        <w:t xml:space="preserve"> </w:t>
      </w:r>
      <w:r>
        <w:rPr>
          <w:sz w:val="22"/>
          <w:szCs w:val="22"/>
        </w:rPr>
        <w:t>M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je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en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Ku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litas</w:t>
      </w:r>
      <w:r>
        <w:rPr>
          <w:spacing w:val="18"/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oduk dan</w:t>
      </w:r>
      <w:r>
        <w:rPr>
          <w:spacing w:val="-3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sa. E</w:t>
      </w:r>
      <w:r>
        <w:rPr>
          <w:spacing w:val="-4"/>
          <w:sz w:val="22"/>
          <w:szCs w:val="22"/>
        </w:rPr>
        <w:t>k</w:t>
      </w:r>
      <w:r>
        <w:rPr>
          <w:sz w:val="22"/>
          <w:szCs w:val="22"/>
        </w:rPr>
        <w:t>oni</w:t>
      </w:r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: Yo</w:t>
      </w:r>
      <w:r>
        <w:rPr>
          <w:spacing w:val="-4"/>
          <w:sz w:val="22"/>
          <w:szCs w:val="22"/>
        </w:rPr>
        <w:t>g</w:t>
      </w:r>
      <w:r>
        <w:rPr>
          <w:spacing w:val="-3"/>
          <w:sz w:val="22"/>
          <w:szCs w:val="22"/>
        </w:rPr>
        <w:t>y</w:t>
      </w:r>
      <w:r>
        <w:rPr>
          <w:sz w:val="22"/>
          <w:szCs w:val="22"/>
        </w:rPr>
        <w:t>akarta</w:t>
      </w:r>
    </w:p>
    <w:p w:rsidR="009E4C5E" w:rsidRDefault="00440B8C">
      <w:pPr>
        <w:spacing w:line="240" w:lineRule="exact"/>
        <w:rPr>
          <w:sz w:val="22"/>
          <w:szCs w:val="22"/>
        </w:rPr>
      </w:pPr>
      <w:r>
        <w:rPr>
          <w:spacing w:val="-3"/>
          <w:sz w:val="22"/>
          <w:szCs w:val="22"/>
        </w:rPr>
        <w:t>Z</w:t>
      </w:r>
      <w:r>
        <w:rPr>
          <w:sz w:val="22"/>
          <w:szCs w:val="22"/>
        </w:rPr>
        <w:t>ei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ha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l,</w:t>
      </w:r>
      <w:r>
        <w:rPr>
          <w:spacing w:val="51"/>
          <w:sz w:val="22"/>
          <w:szCs w:val="22"/>
        </w:rPr>
        <w:t xml:space="preserve"> </w:t>
      </w:r>
      <w:r>
        <w:rPr>
          <w:sz w:val="22"/>
          <w:szCs w:val="22"/>
        </w:rPr>
        <w:t>V.A.,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B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>t</w:t>
      </w:r>
      <w:r>
        <w:rPr>
          <w:spacing w:val="-3"/>
          <w:sz w:val="22"/>
          <w:szCs w:val="22"/>
        </w:rPr>
        <w:t>n</w:t>
      </w:r>
      <w:r>
        <w:rPr>
          <w:sz w:val="22"/>
          <w:szCs w:val="22"/>
        </w:rPr>
        <w:t>er,</w:t>
      </w:r>
      <w:r>
        <w:rPr>
          <w:spacing w:val="5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.</w:t>
      </w:r>
      <w:r>
        <w:rPr>
          <w:spacing w:val="3"/>
          <w:sz w:val="22"/>
          <w:szCs w:val="22"/>
        </w:rPr>
        <w:t>J</w:t>
      </w:r>
      <w:r>
        <w:rPr>
          <w:sz w:val="22"/>
          <w:szCs w:val="22"/>
        </w:rPr>
        <w:t>.</w:t>
      </w:r>
      <w:r>
        <w:rPr>
          <w:spacing w:val="5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nd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>re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le</w:t>
      </w:r>
      <w:r>
        <w:rPr>
          <w:spacing w:val="2"/>
          <w:sz w:val="22"/>
          <w:szCs w:val="22"/>
        </w:rPr>
        <w:t>r</w:t>
      </w:r>
      <w:r>
        <w:rPr>
          <w:sz w:val="22"/>
          <w:szCs w:val="22"/>
        </w:rPr>
        <w:t>,</w:t>
      </w:r>
      <w:r>
        <w:rPr>
          <w:spacing w:val="50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.</w:t>
      </w:r>
    </w:p>
    <w:p w:rsidR="009E4C5E" w:rsidRDefault="00440B8C">
      <w:pPr>
        <w:spacing w:line="240" w:lineRule="exact"/>
        <w:ind w:left="720"/>
        <w:rPr>
          <w:sz w:val="22"/>
          <w:szCs w:val="22"/>
        </w:rPr>
      </w:pPr>
      <w:r>
        <w:rPr>
          <w:sz w:val="22"/>
          <w:szCs w:val="22"/>
        </w:rPr>
        <w:t>200</w:t>
      </w:r>
      <w:r>
        <w:rPr>
          <w:spacing w:val="-1"/>
          <w:sz w:val="22"/>
          <w:szCs w:val="22"/>
        </w:rPr>
        <w:t>9</w:t>
      </w:r>
      <w:r>
        <w:rPr>
          <w:sz w:val="22"/>
          <w:szCs w:val="22"/>
        </w:rPr>
        <w:t>.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r</w:t>
      </w:r>
      <w:r>
        <w:rPr>
          <w:sz w:val="22"/>
          <w:szCs w:val="22"/>
        </w:rPr>
        <w:t>vi</w:t>
      </w:r>
      <w:r>
        <w:rPr>
          <w:spacing w:val="-1"/>
          <w:sz w:val="22"/>
          <w:szCs w:val="22"/>
        </w:rPr>
        <w:t>c</w:t>
      </w:r>
      <w:r>
        <w:rPr>
          <w:sz w:val="22"/>
          <w:szCs w:val="22"/>
        </w:rPr>
        <w:t>es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M</w:t>
      </w:r>
      <w:r>
        <w:rPr>
          <w:sz w:val="22"/>
          <w:szCs w:val="22"/>
        </w:rPr>
        <w:t>ark</w:t>
      </w:r>
      <w:r>
        <w:rPr>
          <w:spacing w:val="-2"/>
          <w:sz w:val="22"/>
          <w:szCs w:val="22"/>
        </w:rPr>
        <w:t>et</w:t>
      </w:r>
      <w:r>
        <w:rPr>
          <w:sz w:val="22"/>
          <w:szCs w:val="22"/>
        </w:rPr>
        <w:t>ing,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5th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Ed</w:t>
      </w:r>
      <w:r>
        <w:rPr>
          <w:spacing w:val="-3"/>
          <w:sz w:val="22"/>
          <w:szCs w:val="22"/>
        </w:rPr>
        <w:t>i</w:t>
      </w:r>
      <w:r>
        <w:rPr>
          <w:sz w:val="22"/>
          <w:szCs w:val="22"/>
        </w:rPr>
        <w:t>t</w:t>
      </w:r>
      <w:r>
        <w:rPr>
          <w:spacing w:val="2"/>
          <w:sz w:val="22"/>
          <w:szCs w:val="22"/>
        </w:rPr>
        <w:t>i</w:t>
      </w:r>
      <w:r>
        <w:rPr>
          <w:spacing w:val="-3"/>
          <w:sz w:val="22"/>
          <w:szCs w:val="22"/>
        </w:rPr>
        <w:t>o</w:t>
      </w:r>
      <w:r>
        <w:rPr>
          <w:sz w:val="22"/>
          <w:szCs w:val="22"/>
        </w:rPr>
        <w:t>n,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Mc</w:t>
      </w:r>
    </w:p>
    <w:p w:rsidR="009E4C5E" w:rsidRDefault="00440B8C">
      <w:pPr>
        <w:spacing w:before="1"/>
        <w:ind w:left="720"/>
        <w:rPr>
          <w:sz w:val="22"/>
          <w:szCs w:val="22"/>
        </w:rPr>
      </w:pPr>
      <w:r>
        <w:rPr>
          <w:spacing w:val="-1"/>
          <w:sz w:val="22"/>
          <w:szCs w:val="22"/>
        </w:rPr>
        <w:t>G</w:t>
      </w:r>
      <w:r>
        <w:rPr>
          <w:sz w:val="22"/>
          <w:szCs w:val="22"/>
        </w:rPr>
        <w:t xml:space="preserve">raw 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 xml:space="preserve">ill, </w:t>
      </w:r>
      <w:r>
        <w:rPr>
          <w:spacing w:val="-3"/>
          <w:sz w:val="22"/>
          <w:szCs w:val="22"/>
        </w:rPr>
        <w:t>S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apore.</w:t>
      </w:r>
    </w:p>
    <w:sectPr w:rsidR="009E4C5E" w:rsidSect="00D43BB5">
      <w:pgSz w:w="12240" w:h="15840"/>
      <w:pgMar w:top="1360" w:right="1320" w:bottom="280" w:left="1320" w:header="0" w:footer="1014" w:gutter="0"/>
      <w:cols w:num="2" w:space="720" w:equalWidth="0">
        <w:col w:w="4626" w:space="354"/>
        <w:col w:w="4620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E74" w:rsidRDefault="00031E74">
      <w:r>
        <w:separator/>
      </w:r>
    </w:p>
  </w:endnote>
  <w:endnote w:type="continuationSeparator" w:id="0">
    <w:p w:rsidR="00031E74" w:rsidRDefault="00031E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4C5E" w:rsidRDefault="00D43BB5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35pt;margin-top:730.15pt;width:15.2pt;height:13.15pt;z-index:-251658752;mso-position-horizontal-relative:page;mso-position-vertical-relative:page" filled="f" stroked="f">
          <v:textbox inset="0,0,0,0">
            <w:txbxContent>
              <w:p w:rsidR="009E4C5E" w:rsidRDefault="00D43BB5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 w:rsidR="00440B8C"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5D744B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E74" w:rsidRDefault="00031E74">
      <w:r>
        <w:separator/>
      </w:r>
    </w:p>
  </w:footnote>
  <w:footnote w:type="continuationSeparator" w:id="0">
    <w:p w:rsidR="00031E74" w:rsidRDefault="00031E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91756F"/>
    <w:multiLevelType w:val="multilevel"/>
    <w:tmpl w:val="F210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E4C5E"/>
    <w:rsid w:val="00031E74"/>
    <w:rsid w:val="000B4A2E"/>
    <w:rsid w:val="00440B8C"/>
    <w:rsid w:val="005D744B"/>
    <w:rsid w:val="00791219"/>
    <w:rsid w:val="009E4C5E"/>
    <w:rsid w:val="00A8493D"/>
    <w:rsid w:val="00D43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6010</Words>
  <Characters>34261</Characters>
  <Application>Microsoft Office Word</Application>
  <DocSecurity>0</DocSecurity>
  <Lines>285</Lines>
  <Paragraphs>80</Paragraphs>
  <ScaleCrop>false</ScaleCrop>
  <Company/>
  <LinksUpToDate>false</LinksUpToDate>
  <CharactersWithSpaces>40191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iyusnhudi</dc:creator>
  <cp:lastModifiedBy>Windows User</cp:lastModifiedBy>
  <cp:revision>2</cp:revision>
  <dcterms:created xsi:type="dcterms:W3CDTF">2022-03-10T08:32:00Z</dcterms:created>
  <dcterms:modified xsi:type="dcterms:W3CDTF">2022-03-10T08:32:00Z</dcterms:modified>
</cp:coreProperties>
</file>